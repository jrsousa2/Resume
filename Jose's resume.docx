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CD" w:rsidRDefault="00D156CD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D156CD">
        <w:rPr>
          <w:rFonts w:ascii="Arial" w:hAnsi="Arial" w:cs="Arial"/>
          <w:b/>
          <w:bCs/>
          <w:sz w:val="28"/>
          <w:lang w:val="en-US"/>
        </w:rPr>
        <w:t xml:space="preserve">José </w:t>
      </w:r>
      <w:r w:rsidR="0014793A">
        <w:rPr>
          <w:rFonts w:ascii="Arial" w:hAnsi="Arial" w:cs="Arial"/>
          <w:b/>
          <w:bCs/>
          <w:sz w:val="28"/>
          <w:lang w:val="en-US"/>
        </w:rPr>
        <w:t xml:space="preserve">R. </w:t>
      </w:r>
      <w:r w:rsidRPr="00D156CD">
        <w:rPr>
          <w:rFonts w:ascii="Arial" w:hAnsi="Arial" w:cs="Arial"/>
          <w:b/>
          <w:bCs/>
          <w:sz w:val="28"/>
          <w:lang w:val="en-US"/>
        </w:rPr>
        <w:t>Sousa</w:t>
      </w:r>
      <w:r>
        <w:rPr>
          <w:rFonts w:ascii="Arial" w:hAnsi="Arial" w:cs="Arial"/>
          <w:color w:val="000000"/>
          <w:lang w:val="en-US"/>
        </w:rPr>
        <w:tab/>
      </w:r>
      <w:r w:rsidRPr="00D156CD">
        <w:rPr>
          <w:rFonts w:ascii="Arial" w:hAnsi="Arial" w:cs="Arial"/>
          <w:b/>
          <w:bCs/>
          <w:color w:val="000000"/>
          <w:sz w:val="28"/>
          <w:lang w:val="en-US"/>
        </w:rPr>
        <w:t xml:space="preserve">Phone: 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904-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747</w:t>
      </w:r>
      <w:r w:rsidRPr="00D156CD">
        <w:rPr>
          <w:rFonts w:ascii="Arial" w:hAnsi="Arial" w:cs="Arial"/>
          <w:b/>
          <w:bCs/>
          <w:color w:val="FF0000"/>
          <w:sz w:val="28"/>
          <w:lang w:val="en-US"/>
        </w:rPr>
        <w:t>-</w:t>
      </w:r>
      <w:r w:rsidR="00CB4100">
        <w:rPr>
          <w:rFonts w:ascii="Arial" w:hAnsi="Arial" w:cs="Arial"/>
          <w:b/>
          <w:bCs/>
          <w:color w:val="FF0000"/>
          <w:sz w:val="28"/>
          <w:lang w:val="en-US"/>
        </w:rPr>
        <w:t>0002</w:t>
      </w:r>
    </w:p>
    <w:p w:rsidR="00B240F6" w:rsidRDefault="00F811C8" w:rsidP="00D156CD">
      <w:pPr>
        <w:tabs>
          <w:tab w:val="right" w:pos="9360"/>
        </w:tabs>
        <w:spacing w:before="0" w:after="0"/>
        <w:rPr>
          <w:rFonts w:ascii="Arial" w:hAnsi="Arial" w:cs="Arial"/>
          <w:lang w:val="en-US"/>
        </w:rPr>
      </w:pPr>
      <w:r w:rsidRPr="00F811C8">
        <w:rPr>
          <w:rFonts w:ascii="Arial" w:hAnsi="Arial" w:cs="Arial"/>
          <w:color w:val="000000"/>
          <w:lang w:val="en-US"/>
        </w:rPr>
        <w:t xml:space="preserve">4699 Lenoir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venue </w:t>
      </w:r>
      <w:r>
        <w:rPr>
          <w:rFonts w:ascii="Arial" w:hAnsi="Arial" w:cs="Arial"/>
          <w:color w:val="000000"/>
          <w:lang w:val="en-US"/>
        </w:rPr>
        <w:t>S</w:t>
      </w:r>
      <w:r w:rsidRPr="00F811C8">
        <w:rPr>
          <w:rFonts w:ascii="Arial" w:hAnsi="Arial" w:cs="Arial"/>
          <w:color w:val="000000"/>
          <w:lang w:val="en-US"/>
        </w:rPr>
        <w:t xml:space="preserve">outh, </w:t>
      </w:r>
      <w:r>
        <w:rPr>
          <w:rFonts w:ascii="Arial" w:hAnsi="Arial" w:cs="Arial"/>
          <w:color w:val="000000"/>
          <w:lang w:val="en-US"/>
        </w:rPr>
        <w:t>A</w:t>
      </w:r>
      <w:r w:rsidRPr="00F811C8">
        <w:rPr>
          <w:rFonts w:ascii="Arial" w:hAnsi="Arial" w:cs="Arial"/>
          <w:color w:val="000000"/>
          <w:lang w:val="en-US"/>
        </w:rPr>
        <w:t xml:space="preserve">pt </w:t>
      </w:r>
      <w:r w:rsidR="00EC4B37">
        <w:rPr>
          <w:rFonts w:ascii="Arial" w:hAnsi="Arial" w:cs="Arial"/>
          <w:color w:val="000000"/>
          <w:lang w:val="en-US"/>
        </w:rPr>
        <w:t>109</w:t>
      </w:r>
      <w:r w:rsidR="00685A34">
        <w:rPr>
          <w:rFonts w:ascii="Arial" w:hAnsi="Arial" w:cs="Arial"/>
          <w:color w:val="000000"/>
          <w:lang w:val="en-US"/>
        </w:rPr>
        <w:t xml:space="preserve">, </w:t>
      </w:r>
      <w:r w:rsidR="006B3757">
        <w:rPr>
          <w:rFonts w:ascii="Arial" w:hAnsi="Arial" w:cs="Arial"/>
          <w:color w:val="000000"/>
          <w:lang w:val="en-US"/>
        </w:rPr>
        <w:t>FL</w:t>
      </w:r>
      <w:r w:rsidR="00D20446">
        <w:rPr>
          <w:rFonts w:ascii="Arial" w:hAnsi="Arial" w:cs="Arial"/>
          <w:color w:val="000000"/>
          <w:lang w:val="en-US"/>
        </w:rPr>
        <w:t xml:space="preserve"> </w:t>
      </w:r>
      <w:r w:rsidRPr="00F811C8">
        <w:rPr>
          <w:rFonts w:ascii="Arial" w:hAnsi="Arial" w:cs="Arial"/>
          <w:color w:val="000000"/>
          <w:lang w:val="en-US"/>
        </w:rPr>
        <w:t>32216</w:t>
      </w:r>
      <w:r w:rsidR="00B240F6">
        <w:rPr>
          <w:rFonts w:ascii="Arial" w:hAnsi="Arial" w:cs="Arial"/>
          <w:color w:val="000000"/>
          <w:lang w:val="en-US"/>
        </w:rPr>
        <w:tab/>
      </w:r>
      <w:r w:rsidR="00B240F6">
        <w:rPr>
          <w:rFonts w:ascii="Arial" w:hAnsi="Arial" w:cs="Arial"/>
          <w:b/>
          <w:bCs/>
          <w:color w:val="000000"/>
          <w:lang w:val="en-US"/>
        </w:rPr>
        <w:t>E</w:t>
      </w:r>
      <w:r w:rsidR="00B240F6">
        <w:rPr>
          <w:rFonts w:ascii="Arial" w:hAnsi="Arial" w:cs="Arial"/>
          <w:b/>
          <w:bCs/>
          <w:lang w:val="en-US"/>
        </w:rPr>
        <w:t>-mail:</w:t>
      </w:r>
      <w:r w:rsidR="00B240F6">
        <w:rPr>
          <w:rFonts w:ascii="Arial" w:hAnsi="Arial" w:cs="Arial"/>
          <w:lang w:val="en-US"/>
        </w:rPr>
        <w:t xml:space="preserve"> </w:t>
      </w:r>
      <w:hyperlink r:id="rId9" w:history="1">
        <w:r w:rsidR="008B73BF" w:rsidRPr="00E02B78">
          <w:rPr>
            <w:rStyle w:val="Hyperlink"/>
            <w:rFonts w:ascii="Arial" w:hAnsi="Arial" w:cs="Arial"/>
            <w:lang w:val="en-US"/>
          </w:rPr>
          <w:t>jrfsousa2@gmail.com</w:t>
        </w:r>
      </w:hyperlink>
    </w:p>
    <w:p w:rsidR="0005179B" w:rsidRDefault="00CE45F6" w:rsidP="00093216">
      <w:pPr>
        <w:tabs>
          <w:tab w:val="right" w:pos="9360"/>
        </w:tabs>
        <w:spacing w:before="0" w:after="0"/>
        <w:rPr>
          <w:rStyle w:val="Hyperlink"/>
          <w:rFonts w:ascii="Arial" w:hAnsi="Arial" w:cs="Arial"/>
          <w:lang w:val="nl-NL"/>
        </w:rPr>
      </w:pPr>
      <w:r w:rsidRPr="00CE45F6">
        <w:rPr>
          <w:rFonts w:ascii="Arial" w:hAnsi="Arial" w:cs="Arial"/>
          <w:b/>
          <w:lang w:val="nl-NL"/>
        </w:rPr>
        <w:t>LinkedIn</w:t>
      </w:r>
      <w:r w:rsidRPr="00CE45F6">
        <w:rPr>
          <w:rFonts w:ascii="Arial" w:hAnsi="Arial" w:cs="Arial"/>
          <w:lang w:val="nl-NL"/>
        </w:rPr>
        <w:t xml:space="preserve">: </w:t>
      </w:r>
      <w:hyperlink r:id="rId10" w:history="1">
        <w:r w:rsidR="002B454A" w:rsidRPr="002B454A">
          <w:rPr>
            <w:rStyle w:val="Hyperlink"/>
            <w:rFonts w:ascii="Arial" w:hAnsi="Arial" w:cs="Arial"/>
            <w:lang w:val="nl-NL"/>
          </w:rPr>
          <w:t>https://www.linkedin.com/in/jrsousa2/</w:t>
        </w:r>
      </w:hyperlink>
      <w:r w:rsidR="002B454A">
        <w:rPr>
          <w:rFonts w:ascii="Arial" w:hAnsi="Arial" w:cs="Arial"/>
          <w:b/>
          <w:lang w:val="nl-NL"/>
        </w:rPr>
        <w:tab/>
        <w:t>G</w:t>
      </w:r>
      <w:r w:rsidR="00093216" w:rsidRPr="00093216">
        <w:rPr>
          <w:rFonts w:ascii="Arial" w:hAnsi="Arial" w:cs="Arial"/>
          <w:b/>
          <w:lang w:val="nl-NL"/>
        </w:rPr>
        <w:t>itHub</w:t>
      </w:r>
      <w:r w:rsidR="00093216" w:rsidRPr="00093216">
        <w:rPr>
          <w:b/>
          <w:lang w:val="en-US"/>
        </w:rPr>
        <w:t>:</w:t>
      </w:r>
      <w:r w:rsidR="00093216" w:rsidRPr="007F696C">
        <w:rPr>
          <w:rStyle w:val="Hyperlink"/>
          <w:rFonts w:ascii="Arial" w:hAnsi="Arial" w:cs="Arial"/>
          <w:color w:val="auto"/>
          <w:u w:val="none"/>
          <w:lang w:val="nl-NL"/>
        </w:rPr>
        <w:t xml:space="preserve"> </w:t>
      </w:r>
      <w:hyperlink r:id="rId11" w:history="1">
        <w:r w:rsidR="00093216" w:rsidRPr="00093216">
          <w:rPr>
            <w:rStyle w:val="Hyperlink"/>
            <w:rFonts w:ascii="Arial" w:hAnsi="Arial" w:cs="Arial"/>
            <w:lang w:val="nl-NL"/>
          </w:rPr>
          <w:t>https://github.com/jrsousa2</w:t>
        </w:r>
      </w:hyperlink>
    </w:p>
    <w:p w:rsidR="005F6EEF" w:rsidRPr="00CE45F6" w:rsidRDefault="005F6EEF" w:rsidP="00093216">
      <w:pPr>
        <w:tabs>
          <w:tab w:val="right" w:pos="9360"/>
        </w:tabs>
        <w:spacing w:before="0" w:after="0"/>
        <w:rPr>
          <w:rFonts w:ascii="Arial" w:hAnsi="Arial" w:cs="Arial"/>
          <w:sz w:val="20"/>
          <w:lang w:val="nl-NL"/>
        </w:rPr>
      </w:pPr>
    </w:p>
    <w:p w:rsidR="00A33CF0" w:rsidRDefault="00A33CF0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SUMMARY OF QUALIFICATIONS</w:t>
      </w:r>
    </w:p>
    <w:p w:rsidR="00A33CF0" w:rsidRDefault="0025785A" w:rsidP="00EB4B3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Large</w:t>
      </w:r>
      <w:r w:rsidR="002B42F5">
        <w:rPr>
          <w:rFonts w:ascii="Arial" w:hAnsi="Arial" w:cs="Arial"/>
          <w:lang w:val="en-US"/>
        </w:rPr>
        <w:t xml:space="preserve"> experience in </w:t>
      </w:r>
      <w:r w:rsidR="00EB4B3C" w:rsidRPr="00F837CB">
        <w:rPr>
          <w:rFonts w:ascii="Arial" w:hAnsi="Arial" w:cs="Arial"/>
          <w:color w:val="FF0000"/>
          <w:lang w:val="en-US"/>
        </w:rPr>
        <w:t>database</w:t>
      </w:r>
      <w:r w:rsidR="00A02EF6">
        <w:rPr>
          <w:rFonts w:ascii="Arial" w:hAnsi="Arial" w:cs="Arial"/>
          <w:color w:val="FF0000"/>
          <w:lang w:val="en-US"/>
        </w:rPr>
        <w:t>/d</w:t>
      </w:r>
      <w:r w:rsidR="00AC6FCE" w:rsidRPr="00AC6FCE">
        <w:rPr>
          <w:rFonts w:ascii="Arial" w:hAnsi="Arial" w:cs="Arial"/>
          <w:color w:val="FF0000"/>
          <w:lang w:val="en-US"/>
        </w:rPr>
        <w:t>ata warehouse</w:t>
      </w:r>
      <w:r w:rsidR="00EB4B3C" w:rsidRPr="00AC6FCE">
        <w:rPr>
          <w:rFonts w:ascii="Arial" w:hAnsi="Arial" w:cs="Arial"/>
          <w:color w:val="FF0000"/>
          <w:lang w:val="en-US"/>
        </w:rPr>
        <w:t xml:space="preserve"> </w:t>
      </w:r>
      <w:r w:rsidR="00EB4B3C" w:rsidRPr="00EB4B3C">
        <w:rPr>
          <w:rFonts w:ascii="Arial" w:hAnsi="Arial" w:cs="Arial"/>
          <w:lang w:val="en-US"/>
        </w:rPr>
        <w:t xml:space="preserve">and </w:t>
      </w:r>
      <w:r w:rsidR="00EB4B3C" w:rsidRPr="00AB61FB">
        <w:rPr>
          <w:rFonts w:ascii="Arial" w:hAnsi="Arial" w:cs="Arial"/>
          <w:color w:val="FF0000"/>
          <w:lang w:val="en-US"/>
        </w:rPr>
        <w:t xml:space="preserve">SQL </w:t>
      </w:r>
      <w:r w:rsidR="00EB4B3C" w:rsidRPr="00EB4B3C">
        <w:rPr>
          <w:rFonts w:ascii="Arial" w:hAnsi="Arial" w:cs="Arial"/>
          <w:lang w:val="en-US"/>
        </w:rPr>
        <w:t>(query language)</w:t>
      </w:r>
      <w:r w:rsidR="00135BE2">
        <w:rPr>
          <w:rFonts w:ascii="Arial" w:hAnsi="Arial" w:cs="Arial"/>
          <w:lang w:val="en-US"/>
        </w:rPr>
        <w:t>.</w:t>
      </w:r>
    </w:p>
    <w:p w:rsidR="0094023C" w:rsidRPr="00974D6D" w:rsidRDefault="00527691" w:rsidP="00974D6D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369AD">
        <w:rPr>
          <w:rFonts w:ascii="Arial" w:hAnsi="Arial" w:cs="Arial"/>
          <w:color w:val="FF0000"/>
          <w:lang w:val="en-US"/>
        </w:rPr>
        <w:t>Expert at SAS</w:t>
      </w:r>
      <w:r w:rsidR="00464649">
        <w:rPr>
          <w:rFonts w:ascii="Arial" w:hAnsi="Arial" w:cs="Arial"/>
          <w:lang w:val="en-US"/>
        </w:rPr>
        <w:t xml:space="preserve"> </w:t>
      </w:r>
      <w:r w:rsidRPr="00527691">
        <w:rPr>
          <w:rFonts w:ascii="Arial" w:hAnsi="Arial" w:cs="Arial"/>
          <w:lang w:val="en-US"/>
        </w:rPr>
        <w:t xml:space="preserve">-- created </w:t>
      </w:r>
      <w:r w:rsidR="00B77AA4" w:rsidRPr="007815D0">
        <w:rPr>
          <w:rFonts w:ascii="Arial" w:hAnsi="Arial" w:cs="Arial"/>
          <w:color w:val="FF0000"/>
          <w:lang w:val="en-US"/>
        </w:rPr>
        <w:t>stored processes</w:t>
      </w:r>
      <w:r w:rsidR="00464649">
        <w:rPr>
          <w:rFonts w:ascii="Arial" w:hAnsi="Arial" w:cs="Arial"/>
          <w:color w:val="FF0000"/>
          <w:lang w:val="en-US"/>
        </w:rPr>
        <w:t xml:space="preserve"> </w:t>
      </w:r>
      <w:r w:rsidR="00464649" w:rsidRPr="00464649">
        <w:rPr>
          <w:rFonts w:ascii="Arial" w:hAnsi="Arial" w:cs="Arial"/>
          <w:lang w:val="en-US"/>
        </w:rPr>
        <w:t xml:space="preserve">and </w:t>
      </w:r>
      <w:r w:rsidR="00464649" w:rsidRPr="00AB61FB">
        <w:rPr>
          <w:rFonts w:ascii="Arial" w:hAnsi="Arial" w:cs="Arial"/>
          <w:color w:val="FF0000"/>
          <w:lang w:val="en-US"/>
        </w:rPr>
        <w:t>ETL</w:t>
      </w:r>
      <w:r w:rsidR="00464649">
        <w:rPr>
          <w:rFonts w:ascii="Arial" w:hAnsi="Arial" w:cs="Arial"/>
          <w:lang w:val="en-US"/>
        </w:rPr>
        <w:t>'s</w:t>
      </w:r>
      <w:r w:rsidR="0047628B">
        <w:rPr>
          <w:rFonts w:ascii="Arial" w:hAnsi="Arial" w:cs="Arial"/>
          <w:lang w:val="en-US"/>
        </w:rPr>
        <w:t xml:space="preserve">, </w:t>
      </w:r>
      <w:r w:rsidR="00464649">
        <w:rPr>
          <w:rFonts w:ascii="Arial" w:hAnsi="Arial" w:cs="Arial"/>
          <w:lang w:val="en-US"/>
        </w:rPr>
        <w:t xml:space="preserve">wrote </w:t>
      </w:r>
      <w:r w:rsidR="0047628B">
        <w:rPr>
          <w:rFonts w:ascii="Arial" w:hAnsi="Arial" w:cs="Arial"/>
          <w:lang w:val="en-US"/>
        </w:rPr>
        <w:t>advanced cod</w:t>
      </w:r>
      <w:r w:rsidR="00082FC8">
        <w:rPr>
          <w:rFonts w:ascii="Arial" w:hAnsi="Arial" w:cs="Arial"/>
          <w:lang w:val="en-US"/>
        </w:rPr>
        <w:t>e</w:t>
      </w:r>
      <w:r w:rsidRPr="00527691">
        <w:rPr>
          <w:rFonts w:ascii="Arial" w:hAnsi="Arial" w:cs="Arial"/>
          <w:lang w:val="en-US"/>
        </w:rPr>
        <w:t xml:space="preserve"> </w:t>
      </w:r>
      <w:r w:rsidR="0047628B">
        <w:rPr>
          <w:rFonts w:ascii="Arial" w:hAnsi="Arial" w:cs="Arial"/>
          <w:lang w:val="en-US"/>
        </w:rPr>
        <w:t>to produce tables</w:t>
      </w:r>
      <w:r w:rsidR="00082FC8">
        <w:rPr>
          <w:rFonts w:ascii="Arial" w:hAnsi="Arial" w:cs="Arial"/>
          <w:lang w:val="en-US"/>
        </w:rPr>
        <w:t xml:space="preserve"> and reports</w:t>
      </w:r>
      <w:r w:rsidR="0047628B">
        <w:rPr>
          <w:rFonts w:ascii="Arial" w:hAnsi="Arial" w:cs="Arial"/>
          <w:lang w:val="en-US"/>
        </w:rPr>
        <w:t xml:space="preserve">, </w:t>
      </w:r>
      <w:r w:rsidR="000A74DD">
        <w:rPr>
          <w:rFonts w:ascii="Arial" w:hAnsi="Arial" w:cs="Arial"/>
          <w:lang w:val="en-US"/>
        </w:rPr>
        <w:t xml:space="preserve">and </w:t>
      </w:r>
      <w:r w:rsidR="000A74DD" w:rsidRPr="00F13DF2">
        <w:rPr>
          <w:rFonts w:ascii="Arial" w:hAnsi="Arial" w:cs="Arial"/>
          <w:lang w:val="en-US"/>
        </w:rPr>
        <w:t>truly</w:t>
      </w:r>
      <w:r w:rsidR="0047628B" w:rsidRPr="00F13DF2">
        <w:rPr>
          <w:rFonts w:ascii="Arial" w:hAnsi="Arial" w:cs="Arial"/>
          <w:lang w:val="en-US"/>
        </w:rPr>
        <w:t xml:space="preserve"> </w:t>
      </w:r>
      <w:r w:rsidRPr="00A96C0D">
        <w:rPr>
          <w:rFonts w:ascii="Arial" w:hAnsi="Arial" w:cs="Arial"/>
          <w:color w:val="FF0000"/>
          <w:lang w:val="en-US"/>
        </w:rPr>
        <w:t xml:space="preserve">mastered </w:t>
      </w:r>
      <w:r w:rsidR="00E132E7" w:rsidRPr="00E132E7">
        <w:rPr>
          <w:rFonts w:ascii="Arial" w:hAnsi="Arial" w:cs="Arial"/>
          <w:color w:val="FF0000"/>
          <w:lang w:val="en-US"/>
        </w:rPr>
        <w:t xml:space="preserve">SAS </w:t>
      </w:r>
      <w:r w:rsidRPr="00AB61FB">
        <w:rPr>
          <w:rFonts w:ascii="Arial" w:hAnsi="Arial" w:cs="Arial"/>
          <w:color w:val="FF0000"/>
          <w:lang w:val="en-US"/>
        </w:rPr>
        <w:t>macr</w:t>
      </w:r>
      <w:r w:rsidR="00464649">
        <w:rPr>
          <w:rFonts w:ascii="Arial" w:hAnsi="Arial" w:cs="Arial"/>
          <w:color w:val="FF0000"/>
          <w:lang w:val="en-US"/>
        </w:rPr>
        <w:t>os</w:t>
      </w:r>
      <w:r w:rsidR="00E115FB">
        <w:rPr>
          <w:rFonts w:ascii="Arial" w:hAnsi="Arial" w:cs="Arial"/>
          <w:lang w:val="en-US"/>
        </w:rPr>
        <w:t>.</w:t>
      </w:r>
      <w:r w:rsidR="00974D6D">
        <w:rPr>
          <w:rFonts w:ascii="Arial" w:hAnsi="Arial" w:cs="Arial"/>
          <w:lang w:val="en-US"/>
        </w:rPr>
        <w:t xml:space="preserve"> C</w:t>
      </w:r>
      <w:r w:rsidR="00974D6D" w:rsidRPr="006A6615">
        <w:rPr>
          <w:rFonts w:ascii="Arial" w:hAnsi="Arial" w:cs="Arial"/>
          <w:lang w:val="en-US"/>
        </w:rPr>
        <w:t>reated</w:t>
      </w:r>
      <w:r w:rsidR="00974D6D">
        <w:rPr>
          <w:rFonts w:ascii="Arial" w:hAnsi="Arial" w:cs="Arial"/>
          <w:lang w:val="en-US"/>
        </w:rPr>
        <w:t xml:space="preserve"> </w:t>
      </w:r>
      <w:r w:rsidR="00BA6209">
        <w:rPr>
          <w:rFonts w:ascii="Arial" w:hAnsi="Arial" w:cs="Arial"/>
          <w:lang w:val="en-US"/>
        </w:rPr>
        <w:t xml:space="preserve">performance </w:t>
      </w:r>
      <w:r w:rsidR="00974D6D">
        <w:rPr>
          <w:rFonts w:ascii="Arial" w:hAnsi="Arial" w:cs="Arial"/>
          <w:lang w:val="en-US"/>
        </w:rPr>
        <w:t xml:space="preserve">dashboard with SAS/GRAPH and reports with </w:t>
      </w:r>
      <w:r w:rsidR="00974D6D" w:rsidRPr="00987036">
        <w:rPr>
          <w:rFonts w:ascii="Arial" w:hAnsi="Arial" w:cs="Arial"/>
          <w:color w:val="FF0000"/>
          <w:lang w:val="en-US"/>
        </w:rPr>
        <w:t>Proc Report</w:t>
      </w:r>
      <w:r w:rsidR="00974D6D" w:rsidRPr="00974D6D">
        <w:rPr>
          <w:rFonts w:ascii="Arial" w:hAnsi="Arial" w:cs="Arial"/>
          <w:lang w:val="en-US"/>
        </w:rPr>
        <w:t>.</w:t>
      </w:r>
    </w:p>
    <w:p w:rsidR="00974D6D" w:rsidRDefault="00B62736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B77AA4" w:rsidRPr="00974D6D">
        <w:rPr>
          <w:rFonts w:ascii="Arial" w:hAnsi="Arial" w:cs="Arial"/>
          <w:lang w:val="en-US"/>
        </w:rPr>
        <w:t xml:space="preserve"> knowledge of SAS </w:t>
      </w:r>
      <w:r w:rsidR="00B77AA4" w:rsidRPr="00974D6D">
        <w:rPr>
          <w:rFonts w:ascii="Arial" w:hAnsi="Arial" w:cs="Arial"/>
          <w:color w:val="FF0000"/>
          <w:lang w:val="en-US"/>
        </w:rPr>
        <w:t xml:space="preserve">Enterprise Guide </w:t>
      </w:r>
      <w:r w:rsidR="00B77AA4" w:rsidRPr="00974D6D">
        <w:rPr>
          <w:rFonts w:ascii="Arial" w:hAnsi="Arial" w:cs="Arial"/>
          <w:lang w:val="en-US"/>
        </w:rPr>
        <w:t xml:space="preserve">and SAS </w:t>
      </w:r>
      <w:r w:rsidR="00B77AA4" w:rsidRPr="00974D6D">
        <w:rPr>
          <w:rFonts w:ascii="Arial" w:hAnsi="Arial" w:cs="Arial"/>
          <w:color w:val="FF0000"/>
          <w:lang w:val="en-US"/>
        </w:rPr>
        <w:t>Enterprise Miner</w:t>
      </w:r>
      <w:r w:rsidR="00974D6D">
        <w:rPr>
          <w:rFonts w:ascii="Arial" w:hAnsi="Arial" w:cs="Arial"/>
          <w:lang w:val="en-US"/>
        </w:rPr>
        <w:t>.</w:t>
      </w:r>
    </w:p>
    <w:p w:rsidR="003360F4" w:rsidRDefault="00077148" w:rsidP="0074368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Great</w:t>
      </w:r>
      <w:r w:rsidR="003360F4" w:rsidRPr="003360F4">
        <w:rPr>
          <w:rFonts w:ascii="Arial" w:hAnsi="Arial" w:cs="Arial"/>
          <w:lang w:val="en-US"/>
        </w:rPr>
        <w:t xml:space="preserve"> with </w:t>
      </w:r>
      <w:r w:rsidR="003360F4" w:rsidRPr="003360F4">
        <w:rPr>
          <w:rFonts w:ascii="Arial" w:hAnsi="Arial" w:cs="Arial"/>
          <w:color w:val="FF0000"/>
          <w:lang w:val="en-US"/>
        </w:rPr>
        <w:t xml:space="preserve">Python </w:t>
      </w:r>
      <w:r w:rsidR="003360F4" w:rsidRPr="003360F4">
        <w:rPr>
          <w:rFonts w:ascii="Arial" w:hAnsi="Arial" w:cs="Arial"/>
          <w:lang w:val="en-US"/>
        </w:rPr>
        <w:t xml:space="preserve">programming in </w:t>
      </w:r>
      <w:r w:rsidR="003360F4" w:rsidRPr="003360F4">
        <w:rPr>
          <w:rFonts w:ascii="Arial" w:hAnsi="Arial" w:cs="Arial"/>
          <w:color w:val="FF0000"/>
          <w:lang w:val="en-US"/>
        </w:rPr>
        <w:t>VS Code</w:t>
      </w:r>
      <w:r w:rsidR="003360F4" w:rsidRPr="003360F4">
        <w:rPr>
          <w:rFonts w:ascii="Arial" w:hAnsi="Arial" w:cs="Arial"/>
          <w:lang w:val="en-US"/>
        </w:rPr>
        <w:t xml:space="preserve">. Created executable from codes, </w:t>
      </w:r>
      <w:proofErr w:type="spellStart"/>
      <w:r w:rsidR="003360F4" w:rsidRPr="003360F4">
        <w:rPr>
          <w:rFonts w:ascii="Arial" w:hAnsi="Arial" w:cs="Arial"/>
          <w:lang w:val="en-US"/>
        </w:rPr>
        <w:t>upscaled</w:t>
      </w:r>
      <w:proofErr w:type="spellEnd"/>
      <w:r w:rsidR="003360F4" w:rsidRPr="003360F4">
        <w:rPr>
          <w:rFonts w:ascii="Arial" w:hAnsi="Arial" w:cs="Arial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and enhanced </w:t>
      </w:r>
      <w:r w:rsidR="003360F4" w:rsidRPr="003360F4">
        <w:rPr>
          <w:rFonts w:ascii="Arial" w:hAnsi="Arial" w:cs="Arial"/>
          <w:lang w:val="en-US"/>
        </w:rPr>
        <w:t>videos with pre-trained AI models</w:t>
      </w:r>
      <w:r w:rsidR="00E20057">
        <w:rPr>
          <w:rFonts w:ascii="Arial" w:hAnsi="Arial" w:cs="Arial"/>
          <w:lang w:val="en-US"/>
        </w:rPr>
        <w:t xml:space="preserve"> using</w:t>
      </w:r>
      <w:r w:rsidR="00ED3E77">
        <w:rPr>
          <w:rFonts w:ascii="Arial" w:hAnsi="Arial" w:cs="Arial"/>
          <w:lang w:val="en-US"/>
        </w:rPr>
        <w:t xml:space="preserve"> an</w:t>
      </w:r>
      <w:r w:rsidR="007C1750">
        <w:rPr>
          <w:rFonts w:ascii="Arial" w:hAnsi="Arial" w:cs="Arial"/>
          <w:lang w:val="en-US"/>
        </w:rPr>
        <w:t xml:space="preserve"> </w:t>
      </w:r>
      <w:r w:rsidR="00E20057" w:rsidRPr="00E20057">
        <w:rPr>
          <w:rFonts w:ascii="Arial" w:hAnsi="Arial" w:cs="Arial"/>
          <w:color w:val="FF0000"/>
          <w:lang w:val="en-US"/>
        </w:rPr>
        <w:t>NVIDIA GPU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2B621F">
        <w:rPr>
          <w:rFonts w:ascii="Arial" w:hAnsi="Arial" w:cs="Arial"/>
          <w:lang w:val="en-US"/>
        </w:rPr>
        <w:t>made</w:t>
      </w:r>
      <w:r w:rsidR="00481183">
        <w:rPr>
          <w:rFonts w:ascii="Arial" w:hAnsi="Arial" w:cs="Arial"/>
          <w:lang w:val="en-US"/>
        </w:rPr>
        <w:t xml:space="preserve"> </w:t>
      </w:r>
      <w:r w:rsidR="00481183" w:rsidRPr="00481183">
        <w:rPr>
          <w:rFonts w:ascii="Arial" w:hAnsi="Arial" w:cs="Arial"/>
          <w:color w:val="FF0000"/>
          <w:lang w:val="en-US"/>
        </w:rPr>
        <w:t>web</w:t>
      </w:r>
      <w:r w:rsidR="002B621F">
        <w:rPr>
          <w:rFonts w:ascii="Arial" w:hAnsi="Arial" w:cs="Arial"/>
          <w:lang w:val="en-US"/>
        </w:rPr>
        <w:t xml:space="preserve"> </w:t>
      </w:r>
      <w:r w:rsidR="002B621F" w:rsidRPr="002B621F">
        <w:rPr>
          <w:rFonts w:ascii="Arial" w:hAnsi="Arial" w:cs="Arial"/>
          <w:color w:val="FF0000"/>
          <w:lang w:val="en-US"/>
        </w:rPr>
        <w:t xml:space="preserve">API </w:t>
      </w:r>
      <w:r w:rsidR="002B621F">
        <w:rPr>
          <w:rFonts w:ascii="Arial" w:hAnsi="Arial" w:cs="Arial"/>
          <w:lang w:val="en-US"/>
        </w:rPr>
        <w:t xml:space="preserve">requests to retrieve data/images,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3360F4" w:rsidRPr="00E82633">
        <w:rPr>
          <w:rFonts w:ascii="Arial" w:hAnsi="Arial" w:cs="Arial"/>
          <w:color w:val="FF0000"/>
          <w:lang w:val="en-US"/>
        </w:rPr>
        <w:t>GUI</w:t>
      </w:r>
      <w:r w:rsidR="00870ECC">
        <w:rPr>
          <w:rFonts w:ascii="Arial" w:hAnsi="Arial" w:cs="Arial"/>
          <w:color w:val="FF0000"/>
          <w:lang w:val="en-US"/>
        </w:rPr>
        <w:t>'s</w:t>
      </w:r>
      <w:r w:rsidR="003360F4" w:rsidRPr="00E82633">
        <w:rPr>
          <w:rFonts w:ascii="Arial" w:hAnsi="Arial" w:cs="Arial"/>
          <w:color w:val="FF0000"/>
          <w:lang w:val="en-US"/>
        </w:rPr>
        <w:t xml:space="preserve"> </w:t>
      </w:r>
      <w:r w:rsidR="003360F4" w:rsidRPr="003360F4">
        <w:rPr>
          <w:rFonts w:ascii="Arial" w:hAnsi="Arial" w:cs="Arial"/>
          <w:lang w:val="en-US"/>
        </w:rPr>
        <w:t xml:space="preserve">with </w:t>
      </w:r>
      <w:proofErr w:type="spellStart"/>
      <w:r w:rsidR="003360F4" w:rsidRPr="00E82633">
        <w:rPr>
          <w:rFonts w:ascii="Arial" w:hAnsi="Arial" w:cs="Arial"/>
          <w:color w:val="FF0000"/>
          <w:lang w:val="en-US"/>
        </w:rPr>
        <w:t>TkInter</w:t>
      </w:r>
      <w:proofErr w:type="spellEnd"/>
      <w:r w:rsidR="00877676">
        <w:rPr>
          <w:rFonts w:ascii="Arial" w:hAnsi="Arial" w:cs="Arial"/>
          <w:color w:val="FF0000"/>
          <w:lang w:val="en-US"/>
        </w:rPr>
        <w:t xml:space="preserve"> and </w:t>
      </w:r>
      <w:proofErr w:type="spellStart"/>
      <w:r w:rsidR="00877676">
        <w:rPr>
          <w:rFonts w:ascii="Arial" w:hAnsi="Arial" w:cs="Arial"/>
          <w:lang w:val="en-US"/>
        </w:rPr>
        <w:t>wxFormBuilder</w:t>
      </w:r>
      <w:proofErr w:type="spellEnd"/>
      <w:r w:rsidR="00877676">
        <w:rPr>
          <w:rFonts w:ascii="Arial" w:hAnsi="Arial" w:cs="Arial"/>
          <w:lang w:val="en-US"/>
        </w:rPr>
        <w:t xml:space="preserve">, </w:t>
      </w:r>
      <w:r w:rsidR="00C86243" w:rsidRPr="00C86243">
        <w:rPr>
          <w:rFonts w:ascii="Arial" w:hAnsi="Arial" w:cs="Arial"/>
          <w:lang w:val="en-US"/>
        </w:rPr>
        <w:t xml:space="preserve">loaded </w:t>
      </w:r>
      <w:r w:rsidR="00C86243" w:rsidRPr="00743685">
        <w:rPr>
          <w:rFonts w:ascii="Arial" w:hAnsi="Arial" w:cs="Arial"/>
          <w:color w:val="FF0000"/>
          <w:lang w:val="en-US"/>
        </w:rPr>
        <w:t xml:space="preserve">Excel </w:t>
      </w:r>
      <w:r w:rsidR="00C86243" w:rsidRPr="00C86243">
        <w:rPr>
          <w:rFonts w:ascii="Arial" w:hAnsi="Arial" w:cs="Arial"/>
          <w:lang w:val="en-US"/>
        </w:rPr>
        <w:t xml:space="preserve">and </w:t>
      </w:r>
      <w:r w:rsidR="00C86243" w:rsidRPr="00743685">
        <w:rPr>
          <w:rFonts w:ascii="Arial" w:hAnsi="Arial" w:cs="Arial"/>
          <w:color w:val="FF0000"/>
          <w:lang w:val="en-US"/>
        </w:rPr>
        <w:t xml:space="preserve">XML </w:t>
      </w:r>
      <w:r w:rsidR="00C86243" w:rsidRPr="00C86243">
        <w:rPr>
          <w:rFonts w:ascii="Arial" w:hAnsi="Arial" w:cs="Arial"/>
          <w:lang w:val="en-US"/>
        </w:rPr>
        <w:t xml:space="preserve">files into </w:t>
      </w:r>
      <w:r w:rsidR="00743685" w:rsidRPr="00743685">
        <w:rPr>
          <w:rFonts w:ascii="Arial" w:hAnsi="Arial" w:cs="Arial"/>
          <w:color w:val="FF0000"/>
          <w:lang w:val="en-US"/>
        </w:rPr>
        <w:t>panda</w:t>
      </w:r>
      <w:r w:rsidR="003D67E1">
        <w:rPr>
          <w:rFonts w:ascii="Arial" w:hAnsi="Arial" w:cs="Arial"/>
          <w:color w:val="FF0000"/>
          <w:lang w:val="en-US"/>
        </w:rPr>
        <w:t>s</w:t>
      </w:r>
      <w:r w:rsidR="00743685" w:rsidRPr="00743685">
        <w:rPr>
          <w:rFonts w:ascii="Arial" w:hAnsi="Arial" w:cs="Arial"/>
          <w:color w:val="FF0000"/>
          <w:lang w:val="en-US"/>
        </w:rPr>
        <w:t xml:space="preserve"> </w:t>
      </w:r>
      <w:proofErr w:type="spellStart"/>
      <w:r w:rsidR="00C86243" w:rsidRPr="00C86243">
        <w:rPr>
          <w:rFonts w:ascii="Arial" w:hAnsi="Arial" w:cs="Arial"/>
          <w:lang w:val="en-US"/>
        </w:rPr>
        <w:t>dataframes</w:t>
      </w:r>
      <w:proofErr w:type="spellEnd"/>
      <w:r w:rsidR="00C86243" w:rsidRPr="00C86243">
        <w:rPr>
          <w:rFonts w:ascii="Arial" w:hAnsi="Arial" w:cs="Arial"/>
          <w:lang w:val="en-US"/>
        </w:rPr>
        <w:t>, read and wrote to Excel files</w:t>
      </w:r>
      <w:r w:rsidR="00743685">
        <w:rPr>
          <w:rFonts w:ascii="Arial" w:hAnsi="Arial" w:cs="Arial"/>
          <w:lang w:val="en-US"/>
        </w:rPr>
        <w:t xml:space="preserve"> with </w:t>
      </w:r>
      <w:proofErr w:type="spellStart"/>
      <w:r w:rsidR="00743685" w:rsidRPr="00743685">
        <w:rPr>
          <w:rFonts w:ascii="Arial" w:hAnsi="Arial" w:cs="Arial"/>
          <w:color w:val="FF0000"/>
          <w:lang w:val="en-US"/>
        </w:rPr>
        <w:t>openpyxl</w:t>
      </w:r>
      <w:proofErr w:type="spellEnd"/>
      <w:r w:rsidR="000C3FC1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 xml:space="preserve">created </w:t>
      </w:r>
      <w:r w:rsidR="00E82633" w:rsidRPr="003360F4">
        <w:rPr>
          <w:rFonts w:ascii="Arial" w:hAnsi="Arial" w:cs="Arial"/>
          <w:lang w:val="en-US"/>
        </w:rPr>
        <w:t>formatted</w:t>
      </w:r>
      <w:r w:rsidR="003360F4" w:rsidRPr="003360F4">
        <w:rPr>
          <w:rFonts w:ascii="Arial" w:hAnsi="Arial" w:cs="Arial"/>
          <w:lang w:val="en-US"/>
        </w:rPr>
        <w:t xml:space="preserve"> </w:t>
      </w:r>
      <w:r w:rsidR="00E235E7" w:rsidRPr="00E235E7">
        <w:rPr>
          <w:rFonts w:ascii="Arial" w:hAnsi="Arial" w:cs="Arial"/>
          <w:color w:val="FF0000"/>
          <w:lang w:val="en-US"/>
        </w:rPr>
        <w:t>PowerPoint</w:t>
      </w:r>
      <w:r w:rsidR="003360F4" w:rsidRPr="00E235E7">
        <w:rPr>
          <w:rFonts w:ascii="Arial" w:hAnsi="Arial" w:cs="Arial"/>
          <w:color w:val="FF0000"/>
          <w:lang w:val="en-US"/>
        </w:rPr>
        <w:t xml:space="preserve"> </w:t>
      </w:r>
      <w:r w:rsidR="00E235E7">
        <w:rPr>
          <w:rFonts w:ascii="Arial" w:hAnsi="Arial" w:cs="Arial"/>
          <w:lang w:val="en-US"/>
        </w:rPr>
        <w:t xml:space="preserve">slides </w:t>
      </w:r>
      <w:r w:rsidR="003360F4" w:rsidRPr="003360F4">
        <w:rPr>
          <w:rFonts w:ascii="Arial" w:hAnsi="Arial" w:cs="Arial"/>
          <w:lang w:val="en-US"/>
        </w:rPr>
        <w:t>automatically, processed image and audio</w:t>
      </w:r>
      <w:r w:rsidR="00E235E7">
        <w:rPr>
          <w:rFonts w:ascii="Arial" w:hAnsi="Arial" w:cs="Arial"/>
          <w:lang w:val="en-US"/>
        </w:rPr>
        <w:t xml:space="preserve"> with </w:t>
      </w:r>
      <w:proofErr w:type="spellStart"/>
      <w:r w:rsidR="00E235E7" w:rsidRPr="00E235E7">
        <w:rPr>
          <w:rFonts w:ascii="Arial" w:hAnsi="Arial" w:cs="Arial"/>
          <w:color w:val="FF0000"/>
          <w:lang w:val="en-US"/>
        </w:rPr>
        <w:t>ffmpeg</w:t>
      </w:r>
      <w:bookmarkStart w:id="0" w:name="_GoBack"/>
      <w:bookmarkEnd w:id="0"/>
      <w:proofErr w:type="spellEnd"/>
      <w:r w:rsidR="003360F4" w:rsidRPr="003360F4">
        <w:rPr>
          <w:rFonts w:ascii="Arial" w:hAnsi="Arial" w:cs="Arial"/>
          <w:lang w:val="en-US"/>
        </w:rPr>
        <w:t xml:space="preserve">, created </w:t>
      </w:r>
      <w:r w:rsidR="003360F4" w:rsidRPr="00E235E7">
        <w:rPr>
          <w:rFonts w:ascii="Arial" w:hAnsi="Arial" w:cs="Arial"/>
          <w:color w:val="FF0000"/>
          <w:lang w:val="en-US"/>
        </w:rPr>
        <w:t>virtual environments</w:t>
      </w:r>
      <w:r w:rsidR="003360F4" w:rsidRPr="003360F4">
        <w:rPr>
          <w:rFonts w:ascii="Arial" w:hAnsi="Arial" w:cs="Arial"/>
          <w:lang w:val="en-US"/>
        </w:rPr>
        <w:t xml:space="preserve">, </w:t>
      </w:r>
      <w:r w:rsidR="00E235E7">
        <w:rPr>
          <w:rFonts w:ascii="Arial" w:hAnsi="Arial" w:cs="Arial"/>
          <w:lang w:val="en-US"/>
        </w:rPr>
        <w:t xml:space="preserve">automated </w:t>
      </w:r>
      <w:r w:rsidR="00E235E7" w:rsidRPr="00E235E7">
        <w:rPr>
          <w:rFonts w:ascii="Arial" w:hAnsi="Arial" w:cs="Arial"/>
          <w:color w:val="FF0000"/>
          <w:lang w:val="en-US"/>
        </w:rPr>
        <w:t>batch jobs</w:t>
      </w:r>
      <w:r w:rsidR="00E235E7">
        <w:rPr>
          <w:rFonts w:ascii="Arial" w:hAnsi="Arial" w:cs="Arial"/>
          <w:lang w:val="en-US"/>
        </w:rPr>
        <w:t xml:space="preserve">, </w:t>
      </w:r>
      <w:r w:rsidR="003360F4" w:rsidRPr="003360F4">
        <w:rPr>
          <w:rFonts w:ascii="Arial" w:hAnsi="Arial" w:cs="Arial"/>
          <w:lang w:val="en-US"/>
        </w:rPr>
        <w:t>etc.</w:t>
      </w:r>
      <w:r w:rsidR="0083540D">
        <w:rPr>
          <w:rFonts w:ascii="Arial" w:hAnsi="Arial" w:cs="Arial"/>
          <w:lang w:val="en-US"/>
        </w:rPr>
        <w:t xml:space="preserve"> </w:t>
      </w:r>
      <w:r w:rsidR="0083540D" w:rsidRPr="00627621">
        <w:rPr>
          <w:rFonts w:ascii="Arial" w:hAnsi="Arial" w:cs="Arial"/>
          <w:color w:val="00B0F0"/>
          <w:lang w:val="en-US"/>
        </w:rPr>
        <w:t xml:space="preserve">All can be viewed on my </w:t>
      </w:r>
      <w:proofErr w:type="spellStart"/>
      <w:r w:rsidR="0083540D" w:rsidRPr="00627621">
        <w:rPr>
          <w:rFonts w:ascii="Arial" w:hAnsi="Arial" w:cs="Arial"/>
          <w:color w:val="00B0F0"/>
          <w:lang w:val="en-US"/>
        </w:rPr>
        <w:t>Github</w:t>
      </w:r>
      <w:proofErr w:type="spellEnd"/>
      <w:r w:rsidR="0083540D">
        <w:rPr>
          <w:rFonts w:ascii="Arial" w:hAnsi="Arial" w:cs="Arial"/>
          <w:lang w:val="en-US"/>
        </w:rPr>
        <w:t>.</w:t>
      </w:r>
    </w:p>
    <w:p w:rsidR="00464649" w:rsidRPr="00974D6D" w:rsidRDefault="00A768B1" w:rsidP="00496139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Ran </w:t>
      </w:r>
      <w:r w:rsidRPr="00A768B1">
        <w:rPr>
          <w:rFonts w:ascii="Arial" w:hAnsi="Arial" w:cs="Arial"/>
          <w:color w:val="FF0000"/>
          <w:lang w:val="en-US"/>
        </w:rPr>
        <w:t xml:space="preserve">ELT </w:t>
      </w:r>
      <w:r>
        <w:rPr>
          <w:rFonts w:ascii="Arial" w:hAnsi="Arial" w:cs="Arial"/>
          <w:lang w:val="en-US"/>
        </w:rPr>
        <w:t xml:space="preserve">in </w:t>
      </w:r>
      <w:r w:rsidRPr="00A768B1">
        <w:rPr>
          <w:rFonts w:ascii="Arial" w:hAnsi="Arial" w:cs="Arial"/>
          <w:color w:val="FF0000"/>
          <w:lang w:val="en-US"/>
        </w:rPr>
        <w:t xml:space="preserve">Snowflake </w:t>
      </w:r>
      <w:r>
        <w:rPr>
          <w:rFonts w:ascii="Arial" w:hAnsi="Arial" w:cs="Arial"/>
          <w:lang w:val="en-US"/>
        </w:rPr>
        <w:t xml:space="preserve">and </w:t>
      </w:r>
      <w:r w:rsidR="00464649" w:rsidRPr="00A768B1">
        <w:rPr>
          <w:rFonts w:ascii="Arial" w:hAnsi="Arial" w:cs="Arial"/>
          <w:color w:val="FF0000"/>
          <w:lang w:val="en-US"/>
        </w:rPr>
        <w:t xml:space="preserve">ETL </w:t>
      </w:r>
      <w:r w:rsidR="00464649" w:rsidRPr="00974D6D">
        <w:rPr>
          <w:rFonts w:ascii="Arial" w:hAnsi="Arial" w:cs="Arial"/>
          <w:lang w:val="en-US"/>
        </w:rPr>
        <w:t xml:space="preserve">jobs in </w:t>
      </w:r>
      <w:r w:rsidR="00464649" w:rsidRPr="003D323F">
        <w:rPr>
          <w:rFonts w:ascii="Arial" w:hAnsi="Arial" w:cs="Arial"/>
          <w:color w:val="FF0000"/>
          <w:lang w:val="en-US"/>
        </w:rPr>
        <w:t>Unix</w:t>
      </w:r>
      <w:r w:rsidR="005556E3">
        <w:rPr>
          <w:rFonts w:ascii="Arial" w:hAnsi="Arial" w:cs="Arial"/>
          <w:color w:val="FF0000"/>
          <w:lang w:val="en-US"/>
        </w:rPr>
        <w:t xml:space="preserve"> </w:t>
      </w:r>
      <w:r w:rsidR="00167CA4" w:rsidRPr="00167CA4">
        <w:rPr>
          <w:rFonts w:ascii="Arial" w:hAnsi="Arial" w:cs="Arial"/>
          <w:lang w:val="en-US"/>
        </w:rPr>
        <w:t xml:space="preserve">using </w:t>
      </w:r>
      <w:r w:rsidR="005556E3" w:rsidRPr="005556E3">
        <w:rPr>
          <w:rFonts w:ascii="Arial" w:hAnsi="Arial" w:cs="Arial"/>
          <w:lang w:val="en-US"/>
        </w:rPr>
        <w:t>Unix scripting</w:t>
      </w:r>
      <w:r>
        <w:rPr>
          <w:rFonts w:ascii="Arial" w:hAnsi="Arial" w:cs="Arial"/>
          <w:lang w:val="en-US"/>
        </w:rPr>
        <w:t>.</w:t>
      </w:r>
    </w:p>
    <w:p w:rsidR="00644943" w:rsidRPr="005711E6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color w:val="000000"/>
          <w:lang w:val="en-US"/>
        </w:rPr>
        <w:t>Strong</w:t>
      </w:r>
      <w:r>
        <w:rPr>
          <w:rFonts w:ascii="Arial" w:hAnsi="Arial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statistical models</w:t>
      </w:r>
      <w:r>
        <w:rPr>
          <w:rFonts w:ascii="Arial" w:hAnsi="Arial"/>
          <w:lang w:val="en-US"/>
        </w:rPr>
        <w:t xml:space="preserve"> (decision trees, </w:t>
      </w:r>
      <w:r>
        <w:rPr>
          <w:rFonts w:ascii="Arial" w:hAnsi="Arial"/>
          <w:color w:val="FF0000"/>
          <w:lang w:val="en-US"/>
        </w:rPr>
        <w:t>GLM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color w:val="FF0000"/>
          <w:lang w:val="en-US"/>
        </w:rPr>
        <w:t>logistic regression</w:t>
      </w:r>
      <w:r>
        <w:rPr>
          <w:rFonts w:ascii="Arial" w:hAnsi="Arial"/>
          <w:lang w:val="en-US"/>
        </w:rPr>
        <w:t xml:space="preserve">, etc.) </w:t>
      </w:r>
      <w:r>
        <w:rPr>
          <w:rFonts w:ascii="Arial" w:hAnsi="Arial"/>
          <w:color w:val="000000"/>
          <w:lang w:val="en-US"/>
        </w:rPr>
        <w:t xml:space="preserve">and </w:t>
      </w:r>
      <w:r w:rsidRPr="001328DF">
        <w:rPr>
          <w:rFonts w:ascii="Arial" w:hAnsi="Arial"/>
          <w:color w:val="FF0000"/>
          <w:lang w:val="en-US"/>
        </w:rPr>
        <w:t xml:space="preserve">data analytics </w:t>
      </w:r>
      <w:r>
        <w:rPr>
          <w:rFonts w:ascii="Arial" w:hAnsi="Arial"/>
          <w:color w:val="000000"/>
          <w:lang w:val="en-US"/>
        </w:rPr>
        <w:t xml:space="preserve">and </w:t>
      </w:r>
      <w:r w:rsidR="00780F88">
        <w:rPr>
          <w:rFonts w:ascii="Arial" w:hAnsi="Arial"/>
          <w:color w:val="000000"/>
          <w:lang w:val="en-US"/>
        </w:rPr>
        <w:t>familiar</w:t>
      </w:r>
      <w:r>
        <w:rPr>
          <w:rFonts w:ascii="Arial" w:hAnsi="Arial"/>
          <w:color w:val="000000"/>
          <w:lang w:val="en-US"/>
        </w:rPr>
        <w:t xml:space="preserve"> with </w:t>
      </w:r>
      <w:r>
        <w:rPr>
          <w:rFonts w:ascii="Arial" w:hAnsi="Arial"/>
          <w:color w:val="FF0000"/>
          <w:lang w:val="en-US"/>
        </w:rPr>
        <w:t>actuarial analyses</w:t>
      </w:r>
      <w:r w:rsidR="005E136B">
        <w:rPr>
          <w:rFonts w:ascii="Arial" w:hAnsi="Arial"/>
          <w:color w:val="FF0000"/>
          <w:lang w:val="en-US"/>
        </w:rPr>
        <w:t xml:space="preserve"> </w:t>
      </w:r>
      <w:r w:rsidR="005E136B" w:rsidRPr="005E136B">
        <w:rPr>
          <w:rFonts w:ascii="Arial" w:hAnsi="Arial"/>
          <w:lang w:val="en-US"/>
        </w:rPr>
        <w:t xml:space="preserve">and </w:t>
      </w:r>
      <w:r w:rsidR="005E136B">
        <w:rPr>
          <w:rFonts w:ascii="Arial" w:hAnsi="Arial"/>
          <w:color w:val="FF0000"/>
          <w:lang w:val="en-US"/>
        </w:rPr>
        <w:t>actuarial reports</w:t>
      </w:r>
      <w:r>
        <w:rPr>
          <w:rFonts w:ascii="Arial" w:hAnsi="Arial"/>
          <w:color w:val="FF0000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Expert at </w:t>
      </w:r>
      <w:r>
        <w:rPr>
          <w:rFonts w:ascii="Arial" w:hAnsi="Arial"/>
          <w:color w:val="FF0000"/>
          <w:lang w:val="en-US"/>
        </w:rPr>
        <w:t>MS Excel</w:t>
      </w:r>
      <w:r>
        <w:rPr>
          <w:rFonts w:ascii="Arial" w:hAnsi="Arial"/>
          <w:lang w:val="en-US"/>
        </w:rPr>
        <w:t xml:space="preserve">, created advanced spreadsheets with </w:t>
      </w:r>
      <w:r>
        <w:rPr>
          <w:rFonts w:ascii="Arial" w:hAnsi="Arial"/>
          <w:color w:val="FF0000"/>
          <w:lang w:val="en-US"/>
        </w:rPr>
        <w:t>VBA macros</w:t>
      </w:r>
      <w:r>
        <w:rPr>
          <w:rFonts w:ascii="Arial" w:hAnsi="Arial"/>
          <w:lang w:val="en-US"/>
        </w:rPr>
        <w:t xml:space="preserve">, </w:t>
      </w:r>
      <w:r w:rsidRPr="00F13DF2">
        <w:rPr>
          <w:rFonts w:ascii="Arial" w:hAnsi="Arial"/>
          <w:color w:val="FF0000"/>
          <w:lang w:val="en-US"/>
        </w:rPr>
        <w:t>automated charts and graphs</w:t>
      </w:r>
      <w:r>
        <w:rPr>
          <w:rFonts w:ascii="Arial" w:hAnsi="Arial"/>
          <w:lang w:val="en-US"/>
        </w:rPr>
        <w:t>.</w:t>
      </w:r>
    </w:p>
    <w:p w:rsidR="005711E6" w:rsidRDefault="005711E6" w:rsidP="005711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Most of my experience is in the </w:t>
      </w:r>
      <w:r>
        <w:rPr>
          <w:rFonts w:ascii="Arial" w:hAnsi="Arial"/>
          <w:color w:val="FF0000"/>
          <w:lang w:val="en-US"/>
        </w:rPr>
        <w:t xml:space="preserve">insurance </w:t>
      </w:r>
      <w:r>
        <w:rPr>
          <w:rFonts w:ascii="Arial" w:hAnsi="Arial"/>
          <w:lang w:val="en-US"/>
        </w:rPr>
        <w:t xml:space="preserve">industry. </w:t>
      </w:r>
      <w:r w:rsidR="007D29A4">
        <w:rPr>
          <w:rFonts w:ascii="Arial" w:hAnsi="Arial"/>
          <w:lang w:val="en-US"/>
        </w:rPr>
        <w:t xml:space="preserve">Created a wide variety of </w:t>
      </w:r>
      <w:r w:rsidR="007D29A4" w:rsidRPr="007D29A4">
        <w:rPr>
          <w:rFonts w:ascii="Arial" w:hAnsi="Arial"/>
          <w:color w:val="FF0000"/>
          <w:lang w:val="en-US"/>
        </w:rPr>
        <w:t>loss triangles</w:t>
      </w:r>
      <w:r w:rsidR="007D29A4">
        <w:rPr>
          <w:rFonts w:ascii="Arial" w:hAnsi="Arial"/>
          <w:lang w:val="en-US"/>
        </w:rPr>
        <w:t xml:space="preserve">, calculated ceded losses from </w:t>
      </w:r>
      <w:r w:rsidR="007D29A4" w:rsidRPr="007D29A4">
        <w:rPr>
          <w:rFonts w:ascii="Arial" w:hAnsi="Arial"/>
          <w:color w:val="FF0000"/>
          <w:lang w:val="en-US"/>
        </w:rPr>
        <w:t xml:space="preserve">reinsurance </w:t>
      </w:r>
      <w:r w:rsidR="00A423C0">
        <w:rPr>
          <w:rFonts w:ascii="Arial" w:hAnsi="Arial"/>
          <w:lang w:val="en-US"/>
        </w:rPr>
        <w:t>contracts, calculated</w:t>
      </w:r>
      <w:r>
        <w:rPr>
          <w:rFonts w:ascii="Arial" w:hAnsi="Arial" w:cs="Arial"/>
          <w:lang w:val="en-CA"/>
        </w:rPr>
        <w:t xml:space="preserve"> earned premiums and joined claims to policies to create</w:t>
      </w:r>
      <w:r w:rsidRPr="00FB6569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reports on </w:t>
      </w:r>
      <w:r w:rsidRPr="00FB6569">
        <w:rPr>
          <w:rFonts w:ascii="Arial" w:hAnsi="Arial" w:cs="Arial"/>
          <w:color w:val="FF0000"/>
          <w:lang w:val="en-CA"/>
        </w:rPr>
        <w:t xml:space="preserve">loss ratio </w:t>
      </w:r>
      <w:r>
        <w:rPr>
          <w:rFonts w:ascii="Arial" w:hAnsi="Arial" w:cs="Arial"/>
          <w:lang w:val="en-CA"/>
        </w:rPr>
        <w:t xml:space="preserve">and </w:t>
      </w:r>
      <w:r w:rsidRPr="00FB6569">
        <w:rPr>
          <w:rFonts w:ascii="Arial" w:hAnsi="Arial" w:cs="Arial"/>
          <w:color w:val="FF0000"/>
          <w:lang w:val="en-CA"/>
        </w:rPr>
        <w:t>in-force policies</w:t>
      </w:r>
      <w:r w:rsidRPr="00FB6569">
        <w:rPr>
          <w:rFonts w:ascii="Arial" w:hAnsi="Arial" w:cs="Arial"/>
          <w:lang w:val="en-CA"/>
        </w:rPr>
        <w:t xml:space="preserve">, </w:t>
      </w:r>
      <w:r w:rsidRPr="000C6DF6">
        <w:rPr>
          <w:rFonts w:ascii="Arial" w:hAnsi="Arial" w:cs="Arial"/>
          <w:lang w:val="en-CA"/>
        </w:rPr>
        <w:t>among others.</w:t>
      </w:r>
      <w:r>
        <w:rPr>
          <w:rFonts w:ascii="Arial" w:hAnsi="Arial" w:cs="Arial"/>
          <w:lang w:val="en-CA"/>
        </w:rPr>
        <w:t xml:space="preserve"> Performed </w:t>
      </w:r>
      <w:r w:rsidRPr="000813CD">
        <w:rPr>
          <w:rFonts w:ascii="Arial" w:hAnsi="Arial" w:cs="Arial"/>
          <w:color w:val="FF0000"/>
          <w:lang w:val="en-CA"/>
        </w:rPr>
        <w:t xml:space="preserve">data reconciliation </w:t>
      </w:r>
      <w:r>
        <w:rPr>
          <w:rFonts w:ascii="Arial" w:hAnsi="Arial" w:cs="Arial"/>
          <w:lang w:val="en-CA"/>
        </w:rPr>
        <w:t>with the general ledger.</w:t>
      </w:r>
    </w:p>
    <w:p w:rsidR="00644943" w:rsidRDefault="00B3719E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Exposure to</w:t>
      </w:r>
      <w:r w:rsidR="00644943">
        <w:rPr>
          <w:rFonts w:ascii="Arial" w:hAnsi="Arial"/>
          <w:lang w:val="en-US"/>
        </w:rPr>
        <w:t xml:space="preserve"> </w:t>
      </w:r>
      <w:r w:rsidR="00644943">
        <w:rPr>
          <w:rFonts w:ascii="Arial" w:hAnsi="Arial"/>
          <w:color w:val="FF0000"/>
          <w:lang w:val="en-US"/>
        </w:rPr>
        <w:t xml:space="preserve">accounting principles </w:t>
      </w:r>
      <w:r w:rsidR="00644943">
        <w:rPr>
          <w:rFonts w:ascii="Arial" w:hAnsi="Arial"/>
          <w:lang w:val="en-US"/>
        </w:rPr>
        <w:t xml:space="preserve">(GAAP, STAT), </w:t>
      </w:r>
      <w:r w:rsidR="00450A15">
        <w:rPr>
          <w:rFonts w:ascii="Arial" w:hAnsi="Arial"/>
          <w:lang w:val="en-US"/>
        </w:rPr>
        <w:t xml:space="preserve">created </w:t>
      </w:r>
      <w:r w:rsidR="00450A15" w:rsidRPr="008A1A08">
        <w:rPr>
          <w:rFonts w:ascii="Arial" w:hAnsi="Arial"/>
          <w:color w:val="FF0000"/>
          <w:lang w:val="en-US"/>
        </w:rPr>
        <w:t xml:space="preserve">YTD summary </w:t>
      </w:r>
      <w:r w:rsidR="000E5FAD" w:rsidRPr="00FA758B">
        <w:rPr>
          <w:rFonts w:ascii="Arial" w:hAnsi="Arial"/>
          <w:color w:val="FF0000"/>
          <w:lang w:val="en-US"/>
        </w:rPr>
        <w:t xml:space="preserve">reports </w:t>
      </w:r>
      <w:r w:rsidR="000E5FAD">
        <w:rPr>
          <w:rFonts w:ascii="Arial" w:hAnsi="Arial"/>
          <w:lang w:val="en-US"/>
        </w:rPr>
        <w:t xml:space="preserve">to </w:t>
      </w:r>
      <w:r w:rsidR="00450A15">
        <w:rPr>
          <w:rFonts w:ascii="Arial" w:hAnsi="Arial" w:cs="Arial"/>
          <w:lang w:val="en-CA"/>
        </w:rPr>
        <w:t xml:space="preserve">support quarterly filings </w:t>
      </w:r>
      <w:r w:rsidR="008A1A08">
        <w:rPr>
          <w:rFonts w:ascii="Arial" w:hAnsi="Arial" w:cs="Arial"/>
          <w:lang w:val="en-CA"/>
        </w:rPr>
        <w:t>(</w:t>
      </w:r>
      <w:r w:rsidR="00450A15">
        <w:rPr>
          <w:rFonts w:ascii="Arial" w:hAnsi="Arial"/>
          <w:lang w:val="en-US"/>
        </w:rPr>
        <w:t xml:space="preserve">10-Q </w:t>
      </w:r>
      <w:r w:rsidR="008A1A08">
        <w:rPr>
          <w:rFonts w:ascii="Arial" w:hAnsi="Arial"/>
          <w:lang w:val="en-US"/>
        </w:rPr>
        <w:t xml:space="preserve">and 10-K) </w:t>
      </w:r>
      <w:r w:rsidR="008A1A08">
        <w:rPr>
          <w:rFonts w:ascii="Arial" w:hAnsi="Arial"/>
          <w:color w:val="000000"/>
          <w:lang w:val="en-US"/>
        </w:rPr>
        <w:t xml:space="preserve">using </w:t>
      </w:r>
      <w:r w:rsidR="00536115">
        <w:rPr>
          <w:rFonts w:ascii="Arial" w:hAnsi="Arial"/>
          <w:color w:val="000000"/>
          <w:lang w:val="en-US"/>
        </w:rPr>
        <w:t xml:space="preserve">the </w:t>
      </w:r>
      <w:r w:rsidR="00644943" w:rsidRPr="002B2486">
        <w:rPr>
          <w:rFonts w:ascii="Arial" w:hAnsi="Arial"/>
          <w:color w:val="FF0000"/>
          <w:lang w:val="en-US"/>
        </w:rPr>
        <w:t xml:space="preserve">general ledger </w:t>
      </w:r>
      <w:r w:rsidR="00C96369">
        <w:rPr>
          <w:rFonts w:ascii="Arial" w:hAnsi="Arial"/>
          <w:color w:val="FF0000"/>
          <w:lang w:val="en-US"/>
        </w:rPr>
        <w:t>database</w:t>
      </w:r>
      <w:r w:rsidR="00644943" w:rsidRPr="00536115">
        <w:rPr>
          <w:rFonts w:ascii="Arial" w:hAnsi="Arial"/>
          <w:color w:val="FF0000"/>
          <w:lang w:val="en-US"/>
        </w:rPr>
        <w:t xml:space="preserve"> </w:t>
      </w:r>
      <w:r w:rsidR="00644943">
        <w:rPr>
          <w:rFonts w:ascii="Arial" w:hAnsi="Arial"/>
          <w:lang w:val="en-US"/>
        </w:rPr>
        <w:t>and perform</w:t>
      </w:r>
      <w:r w:rsidR="008A1A08">
        <w:rPr>
          <w:rFonts w:ascii="Arial" w:hAnsi="Arial"/>
          <w:lang w:val="en-US"/>
        </w:rPr>
        <w:t>ed</w:t>
      </w:r>
      <w:r w:rsidR="00644943">
        <w:rPr>
          <w:rFonts w:ascii="Arial" w:hAnsi="Arial"/>
          <w:lang w:val="en-US"/>
        </w:rPr>
        <w:t xml:space="preserve"> </w:t>
      </w:r>
      <w:r w:rsidR="00536115" w:rsidRPr="00FA758B">
        <w:rPr>
          <w:rFonts w:ascii="Arial" w:hAnsi="Arial"/>
          <w:color w:val="FF0000"/>
          <w:lang w:val="en-US"/>
        </w:rPr>
        <w:t xml:space="preserve">account and </w:t>
      </w:r>
      <w:r w:rsidR="00536115" w:rsidRPr="008A1A08">
        <w:rPr>
          <w:rFonts w:ascii="Arial" w:hAnsi="Arial"/>
          <w:color w:val="FF0000"/>
          <w:lang w:val="en-US"/>
        </w:rPr>
        <w:t xml:space="preserve">profit center </w:t>
      </w:r>
      <w:r w:rsidR="00536115">
        <w:rPr>
          <w:rFonts w:ascii="Arial" w:hAnsi="Arial"/>
          <w:lang w:val="en-US"/>
        </w:rPr>
        <w:t>level</w:t>
      </w:r>
      <w:r w:rsidR="00536115" w:rsidRPr="002B2486">
        <w:rPr>
          <w:rFonts w:ascii="Arial" w:hAnsi="Arial"/>
          <w:color w:val="FF0000"/>
          <w:lang w:val="en-US"/>
        </w:rPr>
        <w:t xml:space="preserve"> </w:t>
      </w:r>
      <w:r w:rsidR="00644943" w:rsidRPr="002B2486">
        <w:rPr>
          <w:rFonts w:ascii="Arial" w:hAnsi="Arial"/>
          <w:color w:val="FF0000"/>
          <w:lang w:val="en-US"/>
        </w:rPr>
        <w:t>reconciliations</w:t>
      </w:r>
      <w:r w:rsidR="00853BDF" w:rsidRPr="002B2486">
        <w:rPr>
          <w:rFonts w:ascii="Arial" w:hAnsi="Arial"/>
          <w:color w:val="FF0000"/>
          <w:lang w:val="en-US"/>
        </w:rPr>
        <w:t xml:space="preserve"> </w:t>
      </w:r>
      <w:r w:rsidR="00853BDF">
        <w:rPr>
          <w:rFonts w:ascii="Arial" w:hAnsi="Arial"/>
          <w:lang w:val="en-US"/>
        </w:rPr>
        <w:t>with it</w:t>
      </w:r>
      <w:r w:rsidR="00644943">
        <w:rPr>
          <w:rFonts w:ascii="Arial" w:hAnsi="Arial"/>
          <w:lang w:val="en-US"/>
        </w:rPr>
        <w:t>.</w:t>
      </w:r>
    </w:p>
    <w:p w:rsidR="007773E6" w:rsidRPr="007773E6" w:rsidRDefault="007773E6" w:rsidP="007773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Graduated in </w:t>
      </w:r>
      <w:r w:rsidRPr="00710748">
        <w:rPr>
          <w:rFonts w:ascii="Arial" w:hAnsi="Arial"/>
          <w:color w:val="00B0F0"/>
          <w:lang w:val="en-US"/>
        </w:rPr>
        <w:t>Math</w:t>
      </w:r>
      <w:r>
        <w:rPr>
          <w:rFonts w:ascii="Arial" w:hAnsi="Arial"/>
          <w:color w:val="00B0F0"/>
          <w:lang w:val="en-US"/>
        </w:rPr>
        <w:t xml:space="preserve"> / </w:t>
      </w:r>
      <w:r w:rsidRPr="00710748">
        <w:rPr>
          <w:rFonts w:ascii="Arial" w:hAnsi="Arial"/>
          <w:color w:val="00B0F0"/>
          <w:lang w:val="en-US"/>
        </w:rPr>
        <w:t>Statistics</w:t>
      </w:r>
      <w:r>
        <w:rPr>
          <w:rFonts w:ascii="Arial" w:hAnsi="Arial"/>
          <w:lang w:val="en-US"/>
        </w:rPr>
        <w:t xml:space="preserve"> from the </w:t>
      </w:r>
      <w:r w:rsidRPr="00AA637F">
        <w:rPr>
          <w:rFonts w:ascii="Arial" w:hAnsi="Arial"/>
          <w:color w:val="7030A0"/>
          <w:lang w:val="en-US"/>
        </w:rPr>
        <w:t xml:space="preserve">best </w:t>
      </w:r>
      <w:r>
        <w:rPr>
          <w:rFonts w:ascii="Arial" w:hAnsi="Arial"/>
          <w:color w:val="7030A0"/>
          <w:lang w:val="en-US"/>
        </w:rPr>
        <w:t>university</w:t>
      </w:r>
      <w:r w:rsidRPr="00AA637F">
        <w:rPr>
          <w:rFonts w:ascii="Arial" w:hAnsi="Arial"/>
          <w:color w:val="7030A0"/>
          <w:lang w:val="en-US"/>
        </w:rPr>
        <w:t xml:space="preserve"> in</w:t>
      </w:r>
      <w:r>
        <w:rPr>
          <w:rFonts w:ascii="Arial" w:hAnsi="Arial"/>
          <w:lang w:val="en-US"/>
        </w:rPr>
        <w:t xml:space="preserve"> </w:t>
      </w:r>
      <w:r w:rsidRPr="00AA637F">
        <w:rPr>
          <w:rFonts w:ascii="Arial" w:hAnsi="Arial"/>
          <w:color w:val="7030A0"/>
          <w:lang w:val="en-US"/>
        </w:rPr>
        <w:t xml:space="preserve">Brazil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color w:val="00B0F0"/>
          <w:lang w:val="en-US"/>
        </w:rPr>
        <w:t>U</w:t>
      </w:r>
      <w:r w:rsidRPr="00AA637F">
        <w:rPr>
          <w:rFonts w:ascii="Arial" w:hAnsi="Arial"/>
          <w:color w:val="00B0F0"/>
          <w:lang w:val="en-US"/>
        </w:rPr>
        <w:t xml:space="preserve"> of S</w:t>
      </w:r>
      <w:r w:rsidRPr="00AA637F">
        <w:rPr>
          <w:rFonts w:ascii="Arial" w:hAnsi="Arial" w:cs="Arial"/>
          <w:bCs/>
          <w:color w:val="00B0F0"/>
          <w:lang w:val="en-US"/>
        </w:rPr>
        <w:t>ã</w:t>
      </w:r>
      <w:r w:rsidRPr="00AA637F">
        <w:rPr>
          <w:rFonts w:ascii="Arial" w:hAnsi="Arial"/>
          <w:color w:val="00B0F0"/>
          <w:lang w:val="en-US"/>
        </w:rPr>
        <w:t>o Paulo</w:t>
      </w:r>
      <w:r>
        <w:rPr>
          <w:rFonts w:ascii="Arial" w:hAnsi="Arial"/>
          <w:lang w:val="en-US"/>
        </w:rPr>
        <w:t>).</w:t>
      </w:r>
    </w:p>
    <w:p w:rsidR="00644943" w:rsidRDefault="00D50597" w:rsidP="000D57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Great with </w:t>
      </w:r>
      <w:r w:rsidR="00C97EEE" w:rsidRPr="00F92135">
        <w:rPr>
          <w:rFonts w:ascii="Arial" w:hAnsi="Arial"/>
          <w:color w:val="FF0000"/>
          <w:lang w:val="en-US"/>
        </w:rPr>
        <w:t>logical reasoning</w:t>
      </w:r>
      <w:r w:rsidR="005E2179">
        <w:rPr>
          <w:rFonts w:ascii="Arial" w:hAnsi="Arial"/>
          <w:lang w:val="en-US"/>
        </w:rPr>
        <w:t xml:space="preserve">, </w:t>
      </w:r>
      <w:r w:rsidR="00F86FC2">
        <w:rPr>
          <w:rFonts w:ascii="Arial" w:hAnsi="Arial"/>
          <w:color w:val="FF0000"/>
          <w:lang w:val="en-US"/>
        </w:rPr>
        <w:t>self-taught</w:t>
      </w:r>
      <w:r w:rsidR="00F761C2">
        <w:rPr>
          <w:rFonts w:ascii="Arial" w:hAnsi="Arial"/>
          <w:lang w:val="en-US"/>
        </w:rPr>
        <w:t xml:space="preserve">, </w:t>
      </w:r>
      <w:r w:rsidR="00644943">
        <w:rPr>
          <w:rFonts w:ascii="Arial" w:hAnsi="Arial"/>
          <w:lang w:val="en-US"/>
        </w:rPr>
        <w:t xml:space="preserve">can work independently, </w:t>
      </w:r>
      <w:r w:rsidR="00AB6973">
        <w:rPr>
          <w:rFonts w:ascii="Arial" w:hAnsi="Arial"/>
          <w:color w:val="FF0000"/>
          <w:lang w:val="en-US"/>
        </w:rPr>
        <w:t>wrote</w:t>
      </w:r>
      <w:r w:rsidR="00644943" w:rsidRPr="00F92135">
        <w:rPr>
          <w:rFonts w:ascii="Arial" w:hAnsi="Arial"/>
          <w:color w:val="FF0000"/>
          <w:lang w:val="en-US"/>
        </w:rPr>
        <w:t xml:space="preserve"> papers </w:t>
      </w:r>
      <w:r w:rsidR="00644943">
        <w:rPr>
          <w:rFonts w:ascii="Arial" w:hAnsi="Arial"/>
          <w:lang w:val="en-US"/>
        </w:rPr>
        <w:t>in math</w:t>
      </w:r>
      <w:r w:rsidR="00F761C2">
        <w:rPr>
          <w:rFonts w:ascii="Arial" w:hAnsi="Arial"/>
          <w:lang w:val="en-US"/>
        </w:rPr>
        <w:t xml:space="preserve"> </w:t>
      </w:r>
      <w:r w:rsidR="00495178">
        <w:rPr>
          <w:rFonts w:ascii="Arial" w:hAnsi="Arial"/>
          <w:lang w:val="en-US"/>
        </w:rPr>
        <w:t xml:space="preserve">as </w:t>
      </w:r>
      <w:r w:rsidR="00495178" w:rsidRPr="00171637">
        <w:rPr>
          <w:rFonts w:ascii="Arial" w:hAnsi="Arial"/>
          <w:lang w:val="en-US"/>
        </w:rPr>
        <w:t xml:space="preserve">hobby </w:t>
      </w:r>
      <w:r w:rsidR="00D1241C">
        <w:rPr>
          <w:rFonts w:ascii="Arial" w:hAnsi="Arial"/>
          <w:lang w:val="en-US"/>
        </w:rPr>
        <w:t>(e.g</w:t>
      </w:r>
      <w:r w:rsidR="00805D7F">
        <w:rPr>
          <w:rFonts w:ascii="Arial" w:hAnsi="Arial"/>
          <w:lang w:val="en-US"/>
        </w:rPr>
        <w:t>.</w:t>
      </w:r>
      <w:r w:rsidR="008B224E">
        <w:rPr>
          <w:rFonts w:ascii="Arial" w:hAnsi="Arial"/>
          <w:lang w:val="en-US"/>
        </w:rPr>
        <w:t xml:space="preserve"> </w:t>
      </w:r>
      <w:hyperlink r:id="rId12" w:history="1">
        <w:r w:rsidR="008B224E" w:rsidRPr="00570D29">
          <w:rPr>
            <w:rStyle w:val="Hyperlink"/>
            <w:lang w:val="en-US"/>
          </w:rPr>
          <w:t>https://arxiv.org/abs/2109.15306</w:t>
        </w:r>
      </w:hyperlink>
      <w:r w:rsidR="00F761C2">
        <w:rPr>
          <w:rFonts w:ascii="Arial" w:hAnsi="Arial"/>
          <w:lang w:val="en-US"/>
        </w:rPr>
        <w:t>)</w:t>
      </w:r>
      <w:r w:rsidR="00644943">
        <w:rPr>
          <w:rFonts w:ascii="Arial" w:hAnsi="Arial"/>
          <w:lang w:val="en-US"/>
        </w:rPr>
        <w:t>.</w:t>
      </w:r>
      <w:r w:rsidR="00171637">
        <w:rPr>
          <w:rFonts w:ascii="Arial" w:hAnsi="Arial"/>
          <w:lang w:val="en-US"/>
        </w:rPr>
        <w:t xml:space="preserve"> </w:t>
      </w:r>
      <w:r w:rsidR="00185043">
        <w:rPr>
          <w:rFonts w:ascii="Arial" w:hAnsi="Arial"/>
          <w:i/>
          <w:color w:val="FF0000"/>
          <w:lang w:val="en-US"/>
        </w:rPr>
        <w:t>Great</w:t>
      </w:r>
      <w:r w:rsidR="00870CC2">
        <w:rPr>
          <w:rFonts w:ascii="Arial" w:hAnsi="Arial"/>
          <w:i/>
          <w:color w:val="FF0000"/>
          <w:lang w:val="en-US"/>
        </w:rPr>
        <w:t xml:space="preserve"> p</w:t>
      </w:r>
      <w:r w:rsidR="00171637" w:rsidRPr="00171637">
        <w:rPr>
          <w:rFonts w:ascii="Arial" w:hAnsi="Arial"/>
          <w:i/>
          <w:color w:val="FF0000"/>
          <w:lang w:val="en-US"/>
        </w:rPr>
        <w:t xml:space="preserve">rogramming </w:t>
      </w:r>
      <w:r w:rsidR="00905F34">
        <w:rPr>
          <w:rFonts w:ascii="Arial" w:hAnsi="Arial"/>
          <w:i/>
          <w:color w:val="FF0000"/>
          <w:lang w:val="en-US"/>
        </w:rPr>
        <w:t xml:space="preserve">and data management </w:t>
      </w:r>
      <w:r w:rsidR="00171637" w:rsidRPr="00171637">
        <w:rPr>
          <w:rFonts w:ascii="Arial" w:hAnsi="Arial"/>
          <w:i/>
          <w:color w:val="FF0000"/>
          <w:lang w:val="en-US"/>
        </w:rPr>
        <w:t>skills come from math background</w:t>
      </w:r>
      <w:r w:rsidR="00171637" w:rsidRPr="00171637">
        <w:rPr>
          <w:rFonts w:ascii="Arial" w:hAnsi="Arial"/>
          <w:lang w:val="en-US"/>
        </w:rPr>
        <w:t>.</w:t>
      </w:r>
    </w:p>
    <w:p w:rsidR="00644943" w:rsidRDefault="00644943" w:rsidP="0064494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Languages: English, Portuguese (native) and French.</w:t>
      </w:r>
    </w:p>
    <w:p w:rsidR="00A33CF0" w:rsidRDefault="00644943" w:rsidP="00E02BC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 have a</w:t>
      </w:r>
      <w:r w:rsidR="000C3095">
        <w:rPr>
          <w:rFonts w:ascii="Arial" w:hAnsi="Arial"/>
          <w:lang w:val="en-US"/>
        </w:rPr>
        <w:t xml:space="preserve"> </w:t>
      </w:r>
      <w:r w:rsidR="00B36CE0">
        <w:rPr>
          <w:rFonts w:ascii="Arial" w:hAnsi="Arial"/>
          <w:color w:val="7030A0"/>
          <w:lang w:val="en-US"/>
        </w:rPr>
        <w:t>green card</w:t>
      </w:r>
      <w:r w:rsidR="00240422" w:rsidRPr="00B459B0">
        <w:rPr>
          <w:rFonts w:ascii="Arial" w:hAnsi="Arial"/>
          <w:color w:val="BE02B5"/>
          <w:lang w:val="en-US"/>
        </w:rPr>
        <w:t xml:space="preserve"> </w:t>
      </w:r>
      <w:r w:rsidR="00A70366" w:rsidRPr="00A70366">
        <w:rPr>
          <w:rFonts w:ascii="Arial" w:hAnsi="Arial"/>
          <w:lang w:val="en-US"/>
        </w:rPr>
        <w:t>(</w:t>
      </w:r>
      <w:r w:rsidR="009E058A" w:rsidRPr="00CF5E8F">
        <w:rPr>
          <w:rFonts w:ascii="Arial" w:hAnsi="Arial"/>
          <w:color w:val="92D050"/>
          <w:lang w:val="en-US"/>
        </w:rPr>
        <w:t xml:space="preserve">obtained </w:t>
      </w:r>
      <w:r w:rsidR="00A70366" w:rsidRPr="00CF5E8F">
        <w:rPr>
          <w:rFonts w:ascii="Arial" w:hAnsi="Arial"/>
          <w:color w:val="92D050"/>
          <w:lang w:val="en-US"/>
        </w:rPr>
        <w:t>thr</w:t>
      </w:r>
      <w:r w:rsidR="009E058A" w:rsidRPr="00CF5E8F">
        <w:rPr>
          <w:rFonts w:ascii="Arial" w:hAnsi="Arial"/>
          <w:color w:val="92D050"/>
          <w:lang w:val="en-US"/>
        </w:rPr>
        <w:t>u</w:t>
      </w:r>
      <w:r w:rsidR="00A70366" w:rsidRPr="00CF5E8F">
        <w:rPr>
          <w:rFonts w:ascii="Arial" w:hAnsi="Arial"/>
          <w:color w:val="92D050"/>
          <w:lang w:val="en-US"/>
        </w:rPr>
        <w:t xml:space="preserve"> </w:t>
      </w:r>
      <w:proofErr w:type="spellStart"/>
      <w:r w:rsidR="00A70366" w:rsidRPr="00CF5E8F">
        <w:rPr>
          <w:rFonts w:ascii="Arial" w:hAnsi="Arial"/>
          <w:color w:val="92D050"/>
          <w:lang w:val="en-US"/>
        </w:rPr>
        <w:t>NatGen</w:t>
      </w:r>
      <w:proofErr w:type="spellEnd"/>
      <w:r w:rsidR="00A70366" w:rsidRPr="00A70366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 xml:space="preserve">, and </w:t>
      </w:r>
      <w:r w:rsidRPr="00F7517C">
        <w:rPr>
          <w:rFonts w:ascii="Arial" w:hAnsi="Arial"/>
          <w:color w:val="00B0F0"/>
          <w:lang w:val="en-US"/>
        </w:rPr>
        <w:t>dual citizenship</w:t>
      </w:r>
      <w:r w:rsidR="000C3095" w:rsidRPr="00F7517C">
        <w:rPr>
          <w:rFonts w:ascii="Arial" w:hAnsi="Arial"/>
          <w:color w:val="00B0F0"/>
          <w:lang w:val="en-US"/>
        </w:rPr>
        <w:t xml:space="preserve"> </w:t>
      </w:r>
      <w:r w:rsidR="000C3095">
        <w:rPr>
          <w:rFonts w:ascii="Arial" w:hAnsi="Arial"/>
          <w:lang w:val="en-US"/>
        </w:rPr>
        <w:t>(</w:t>
      </w:r>
      <w:r w:rsidRPr="00140924">
        <w:rPr>
          <w:rFonts w:ascii="Arial" w:hAnsi="Arial"/>
          <w:color w:val="00B0F0"/>
          <w:lang w:val="en-US"/>
        </w:rPr>
        <w:t>Brazil</w:t>
      </w:r>
      <w:r w:rsidR="000C3095" w:rsidRPr="00140924">
        <w:rPr>
          <w:rFonts w:ascii="Arial" w:hAnsi="Arial"/>
          <w:color w:val="00B0F0"/>
          <w:lang w:val="en-US"/>
        </w:rPr>
        <w:t>/</w:t>
      </w:r>
      <w:r w:rsidRPr="00140924">
        <w:rPr>
          <w:rFonts w:ascii="Arial" w:hAnsi="Arial"/>
          <w:color w:val="00B0F0"/>
          <w:lang w:val="en-US"/>
        </w:rPr>
        <w:t>Canada</w:t>
      </w:r>
      <w:r w:rsidR="000C3095">
        <w:rPr>
          <w:rFonts w:ascii="Arial" w:hAnsi="Arial"/>
          <w:lang w:val="en-US"/>
        </w:rPr>
        <w:t>)</w:t>
      </w:r>
      <w:r>
        <w:rPr>
          <w:rFonts w:ascii="Arial" w:hAnsi="Arial"/>
          <w:lang w:val="en-US"/>
        </w:rPr>
        <w:t>.</w:t>
      </w:r>
    </w:p>
    <w:p w:rsidR="001E4BAB" w:rsidRDefault="001E4BAB" w:rsidP="001E4BAB">
      <w:pPr>
        <w:tabs>
          <w:tab w:val="left" w:pos="720"/>
        </w:tabs>
        <w:spacing w:before="0" w:after="0"/>
        <w:rPr>
          <w:rFonts w:ascii="Arial" w:hAnsi="Arial"/>
          <w:lang w:val="en-US"/>
        </w:rPr>
      </w:pPr>
    </w:p>
    <w:p w:rsidR="001E4BAB" w:rsidRDefault="00AC48C0" w:rsidP="001E4BAB">
      <w:pPr>
        <w:pStyle w:val="DefinitionTerm"/>
        <w:pBdr>
          <w:top w:val="single" w:sz="4" w:space="1" w:color="000000"/>
          <w:bottom w:val="single" w:sz="4" w:space="1" w:color="000000"/>
        </w:pBd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SOFTWARE</w:t>
      </w:r>
    </w:p>
    <w:p w:rsidR="00D051BE" w:rsidRDefault="001D7B8A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5E78A7">
        <w:rPr>
          <w:rFonts w:ascii="Arial" w:hAnsi="Arial" w:cs="Arial"/>
          <w:b/>
          <w:lang w:val="en-US"/>
        </w:rPr>
        <w:t>SAS:</w:t>
      </w:r>
      <w:r w:rsidRPr="005E78A7">
        <w:rPr>
          <w:rFonts w:ascii="Arial" w:hAnsi="Arial" w:cs="Arial"/>
          <w:lang w:val="en-US"/>
        </w:rPr>
        <w:t xml:space="preserve"> </w:t>
      </w:r>
    </w:p>
    <w:p w:rsidR="00D051BE" w:rsidRDefault="005E78A7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Platforms</w:t>
      </w:r>
      <w:r w:rsidR="005C3B4E">
        <w:rPr>
          <w:rFonts w:ascii="Arial" w:hAnsi="Arial" w:cs="Arial"/>
          <w:b/>
          <w:lang w:val="en-US"/>
        </w:rPr>
        <w:t>:</w:t>
      </w:r>
      <w:r w:rsidR="001D7B8A" w:rsidRPr="005E78A7">
        <w:rPr>
          <w:rFonts w:ascii="Arial" w:hAnsi="Arial" w:cs="Arial"/>
          <w:lang w:val="en-US"/>
        </w:rPr>
        <w:t xml:space="preserve"> Unix, </w:t>
      </w:r>
      <w:r w:rsidR="001D7B8A" w:rsidRPr="003D2627">
        <w:rPr>
          <w:rFonts w:ascii="Arial" w:hAnsi="Arial" w:cs="Arial"/>
          <w:color w:val="FF0000"/>
          <w:lang w:val="en-US"/>
        </w:rPr>
        <w:t xml:space="preserve">Linux </w:t>
      </w:r>
      <w:r w:rsidR="00FD608F">
        <w:rPr>
          <w:rFonts w:ascii="Arial" w:hAnsi="Arial" w:cs="Arial"/>
          <w:lang w:val="en-US"/>
        </w:rPr>
        <w:t>and Windows Server.</w:t>
      </w:r>
    </w:p>
    <w:p w:rsidR="00AF00C2" w:rsidRDefault="001D7B8A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5E136B">
        <w:rPr>
          <w:rFonts w:ascii="Arial" w:hAnsi="Arial" w:cs="Arial"/>
          <w:lang w:val="en-US"/>
        </w:rPr>
        <w:t>Modules</w:t>
      </w:r>
      <w:r w:rsidRPr="005E78A7">
        <w:rPr>
          <w:rFonts w:ascii="Arial" w:hAnsi="Arial" w:cs="Arial"/>
          <w:lang w:val="en-US"/>
        </w:rPr>
        <w:t>: BASE, STAT, GRAPH, ACCESS, CONNECT.</w:t>
      </w:r>
      <w:r w:rsidR="005959F0">
        <w:rPr>
          <w:rFonts w:ascii="Arial" w:hAnsi="Arial" w:cs="Arial"/>
          <w:lang w:val="en-US"/>
        </w:rPr>
        <w:t xml:space="preserve"> </w:t>
      </w:r>
    </w:p>
    <w:p w:rsidR="00D051BE" w:rsidRDefault="005E136B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Expert</w:t>
      </w:r>
      <w:r w:rsidR="005959F0">
        <w:rPr>
          <w:rFonts w:ascii="Arial" w:hAnsi="Arial" w:cs="Arial"/>
          <w:lang w:val="en-US"/>
        </w:rPr>
        <w:t xml:space="preserve"> knowledge of most used </w:t>
      </w:r>
      <w:r w:rsidR="00AF00C2" w:rsidRPr="00AF00C2">
        <w:rPr>
          <w:rFonts w:ascii="Arial" w:hAnsi="Arial" w:cs="Arial"/>
          <w:color w:val="FF0000"/>
          <w:lang w:val="en-US"/>
        </w:rPr>
        <w:t>Procs</w:t>
      </w:r>
      <w:r w:rsidR="005959F0">
        <w:rPr>
          <w:rFonts w:ascii="Arial" w:hAnsi="Arial" w:cs="Arial"/>
          <w:lang w:val="en-US"/>
        </w:rPr>
        <w:t xml:space="preserve">, including </w:t>
      </w:r>
      <w:r w:rsidR="005959F0" w:rsidRPr="003D2627">
        <w:rPr>
          <w:rFonts w:ascii="Arial" w:hAnsi="Arial" w:cs="Arial"/>
          <w:color w:val="FF0000"/>
          <w:lang w:val="en-US"/>
        </w:rPr>
        <w:t>Proc Report</w:t>
      </w:r>
      <w:r w:rsidR="005959F0">
        <w:rPr>
          <w:rFonts w:ascii="Arial" w:hAnsi="Arial" w:cs="Arial"/>
          <w:lang w:val="en-US"/>
        </w:rPr>
        <w:t>.</w:t>
      </w:r>
    </w:p>
    <w:p w:rsidR="001D7B8A" w:rsidRPr="00AF00C2" w:rsidRDefault="00B77974" w:rsidP="00D051BE">
      <w:pPr>
        <w:numPr>
          <w:ilvl w:val="0"/>
          <w:numId w:val="6"/>
        </w:numPr>
        <w:tabs>
          <w:tab w:val="left" w:pos="720"/>
        </w:tabs>
        <w:spacing w:before="0" w:after="0"/>
        <w:ind w:left="1080"/>
        <w:rPr>
          <w:rFonts w:ascii="Arial" w:hAnsi="Arial" w:cs="Arial"/>
          <w:lang w:val="en-US"/>
        </w:rPr>
      </w:pPr>
      <w:r w:rsidRPr="00AF00C2">
        <w:rPr>
          <w:rFonts w:ascii="Arial" w:hAnsi="Arial" w:cs="Arial"/>
          <w:lang w:val="en-US"/>
        </w:rPr>
        <w:t xml:space="preserve">Advanced </w:t>
      </w:r>
      <w:r w:rsidRPr="00AF00C2">
        <w:rPr>
          <w:rFonts w:ascii="Arial" w:hAnsi="Arial" w:cs="Arial"/>
          <w:color w:val="FF0000"/>
          <w:lang w:val="en-US"/>
        </w:rPr>
        <w:t>macr</w:t>
      </w:r>
      <w:r w:rsidR="00BB65A7" w:rsidRPr="00AF00C2">
        <w:rPr>
          <w:rFonts w:ascii="Arial" w:hAnsi="Arial" w:cs="Arial"/>
          <w:color w:val="FF0000"/>
          <w:lang w:val="en-US"/>
        </w:rPr>
        <w:t>o</w:t>
      </w:r>
      <w:r w:rsidR="00F3728D" w:rsidRPr="00AF00C2">
        <w:rPr>
          <w:rFonts w:ascii="Arial" w:hAnsi="Arial" w:cs="Arial"/>
          <w:color w:val="FF0000"/>
          <w:lang w:val="en-US"/>
        </w:rPr>
        <w:t xml:space="preserve"> language</w:t>
      </w:r>
      <w:r w:rsidRPr="00AF00C2">
        <w:rPr>
          <w:rFonts w:ascii="Arial" w:hAnsi="Arial" w:cs="Arial"/>
          <w:lang w:val="en-US"/>
        </w:rPr>
        <w:t xml:space="preserve">. </w:t>
      </w:r>
      <w:r w:rsidR="00BB65A7" w:rsidRPr="00AF00C2">
        <w:rPr>
          <w:rFonts w:ascii="Arial" w:hAnsi="Arial" w:cs="Arial"/>
          <w:color w:val="FF0000"/>
          <w:lang w:val="en-US"/>
        </w:rPr>
        <w:t>Stored processes</w:t>
      </w:r>
      <w:r w:rsidR="00BB65A7" w:rsidRPr="00AF00C2">
        <w:rPr>
          <w:rFonts w:ascii="Arial" w:hAnsi="Arial" w:cs="Arial"/>
          <w:lang w:val="en-US"/>
        </w:rPr>
        <w:t>.</w:t>
      </w:r>
    </w:p>
    <w:p w:rsidR="000B5699" w:rsidRDefault="00DF3F1B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0B5699">
        <w:rPr>
          <w:rFonts w:ascii="Arial" w:hAnsi="Arial" w:cs="Arial"/>
          <w:b/>
          <w:lang w:val="en-US"/>
        </w:rPr>
        <w:t>atabases</w:t>
      </w:r>
      <w:r w:rsidRPr="00DF3F1B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31CAF">
        <w:rPr>
          <w:rFonts w:ascii="Arial" w:hAnsi="Arial" w:cs="Arial"/>
          <w:color w:val="FF0000"/>
          <w:lang w:val="en-US"/>
        </w:rPr>
        <w:t>Oracle</w:t>
      </w:r>
      <w:r>
        <w:rPr>
          <w:rFonts w:ascii="Arial" w:hAnsi="Arial" w:cs="Arial"/>
          <w:lang w:val="en-US"/>
        </w:rPr>
        <w:t xml:space="preserve">, </w:t>
      </w:r>
      <w:r w:rsidR="0027132B" w:rsidRPr="000C71B5">
        <w:rPr>
          <w:rFonts w:ascii="Arial" w:hAnsi="Arial" w:cs="Arial"/>
          <w:color w:val="FF0000"/>
          <w:lang w:val="en-US"/>
        </w:rPr>
        <w:t>Teradata</w:t>
      </w:r>
      <w:r w:rsidR="0027132B">
        <w:rPr>
          <w:rFonts w:ascii="Arial" w:hAnsi="Arial" w:cs="Arial"/>
          <w:color w:val="FF0000"/>
          <w:lang w:val="en-US"/>
        </w:rPr>
        <w:t xml:space="preserve">, </w:t>
      </w:r>
      <w:r w:rsidRPr="00831CAF">
        <w:rPr>
          <w:rFonts w:ascii="Arial" w:hAnsi="Arial" w:cs="Arial"/>
          <w:color w:val="FF0000"/>
          <w:lang w:val="en-US"/>
        </w:rPr>
        <w:t xml:space="preserve">SQL </w:t>
      </w:r>
      <w:r w:rsidR="0027132B">
        <w:rPr>
          <w:rFonts w:ascii="Arial" w:hAnsi="Arial" w:cs="Arial"/>
          <w:color w:val="FF0000"/>
          <w:lang w:val="en-US"/>
        </w:rPr>
        <w:t xml:space="preserve">Server / </w:t>
      </w:r>
      <w:r w:rsidR="000C71B5">
        <w:rPr>
          <w:rFonts w:ascii="Arial" w:hAnsi="Arial" w:cs="Arial"/>
          <w:color w:val="FF0000"/>
          <w:lang w:val="en-US"/>
        </w:rPr>
        <w:t>SSMS</w:t>
      </w:r>
      <w:r w:rsidR="00CE4A81">
        <w:rPr>
          <w:rFonts w:ascii="Arial" w:hAnsi="Arial" w:cs="Arial"/>
          <w:lang w:val="en-US"/>
        </w:rPr>
        <w:t xml:space="preserve"> </w:t>
      </w:r>
      <w:r w:rsidR="00AB7EF4">
        <w:rPr>
          <w:rFonts w:ascii="Arial" w:hAnsi="Arial" w:cs="Arial"/>
          <w:lang w:val="en-US"/>
        </w:rPr>
        <w:t>and</w:t>
      </w:r>
      <w:r w:rsidR="00FE68B5" w:rsidRPr="00FE68B5">
        <w:rPr>
          <w:rFonts w:ascii="Arial" w:hAnsi="Arial" w:cs="Arial"/>
          <w:lang w:val="en-US"/>
        </w:rPr>
        <w:t xml:space="preserve"> their </w:t>
      </w:r>
      <w:r w:rsidR="00FE68B5">
        <w:rPr>
          <w:rFonts w:ascii="Arial" w:hAnsi="Arial" w:cs="Arial"/>
          <w:color w:val="FF0000"/>
          <w:lang w:val="en-US"/>
        </w:rPr>
        <w:t>IDE's</w:t>
      </w:r>
      <w:r>
        <w:rPr>
          <w:rFonts w:ascii="Arial" w:hAnsi="Arial" w:cs="Arial"/>
          <w:lang w:val="en-US"/>
        </w:rPr>
        <w:t xml:space="preserve">. </w:t>
      </w:r>
    </w:p>
    <w:p w:rsidR="00DF3F1B" w:rsidRDefault="000B5699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D</w:t>
      </w:r>
      <w:r w:rsidR="00733798">
        <w:rPr>
          <w:rFonts w:ascii="Arial" w:hAnsi="Arial" w:cs="Arial"/>
          <w:b/>
          <w:lang w:val="en-US"/>
        </w:rPr>
        <w:t>ata Warehouse</w:t>
      </w:r>
      <w:r w:rsidRPr="000B5699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B3719E" w:rsidRPr="0000141E">
        <w:rPr>
          <w:rFonts w:ascii="Arial" w:hAnsi="Arial" w:cs="Arial"/>
          <w:color w:val="FF0000"/>
          <w:lang w:val="en-US"/>
        </w:rPr>
        <w:t>Snowflake</w:t>
      </w:r>
      <w:r w:rsidR="00B3719E">
        <w:rPr>
          <w:rFonts w:ascii="Arial" w:hAnsi="Arial" w:cs="Arial"/>
          <w:lang w:val="en-US"/>
        </w:rPr>
        <w:t xml:space="preserve">, </w:t>
      </w:r>
      <w:proofErr w:type="spellStart"/>
      <w:r w:rsidR="00B3719E" w:rsidRPr="0000141E">
        <w:rPr>
          <w:rFonts w:ascii="Arial" w:hAnsi="Arial" w:cs="Arial"/>
          <w:color w:val="FF0000"/>
          <w:lang w:val="en-US"/>
        </w:rPr>
        <w:t>Databricks</w:t>
      </w:r>
      <w:proofErr w:type="spellEnd"/>
      <w:r w:rsidR="009A00FF">
        <w:rPr>
          <w:rFonts w:ascii="Arial" w:hAnsi="Arial" w:cs="Arial"/>
          <w:lang w:val="en-US"/>
        </w:rPr>
        <w:t xml:space="preserve">, </w:t>
      </w:r>
      <w:proofErr w:type="spellStart"/>
      <w:r w:rsidR="009A00FF" w:rsidRPr="009A00FF">
        <w:rPr>
          <w:rFonts w:ascii="Arial" w:hAnsi="Arial" w:cs="Arial"/>
          <w:color w:val="FF0000"/>
          <w:lang w:val="en-US"/>
        </w:rPr>
        <w:t>PySpark</w:t>
      </w:r>
      <w:proofErr w:type="spellEnd"/>
      <w:r w:rsidR="00811AA5">
        <w:rPr>
          <w:rFonts w:ascii="Arial" w:hAnsi="Arial" w:cs="Arial"/>
          <w:lang w:val="en-US"/>
        </w:rPr>
        <w:t>,</w:t>
      </w:r>
      <w:r w:rsidR="002B77F3">
        <w:rPr>
          <w:rFonts w:ascii="Arial" w:hAnsi="Arial" w:cs="Arial"/>
          <w:lang w:val="en-US"/>
        </w:rPr>
        <w:t xml:space="preserve"> </w:t>
      </w:r>
      <w:proofErr w:type="spellStart"/>
      <w:r w:rsidR="00F11B8F">
        <w:rPr>
          <w:rFonts w:ascii="Arial" w:hAnsi="Arial" w:cs="Arial"/>
          <w:lang w:val="en-US"/>
        </w:rPr>
        <w:t>BigQuery</w:t>
      </w:r>
      <w:proofErr w:type="spellEnd"/>
      <w:r w:rsidR="00F11B8F">
        <w:rPr>
          <w:rFonts w:ascii="Arial" w:hAnsi="Arial" w:cs="Arial"/>
          <w:lang w:val="en-US"/>
        </w:rPr>
        <w:t>.</w:t>
      </w:r>
    </w:p>
    <w:p w:rsidR="0000141E" w:rsidRPr="0000141E" w:rsidRDefault="0000141E" w:rsidP="0000141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US"/>
        </w:rPr>
      </w:pPr>
      <w:r>
        <w:rPr>
          <w:rFonts w:ascii="Arial" w:hAnsi="Arial" w:cs="Arial"/>
          <w:b/>
          <w:lang w:val="en-US"/>
        </w:rPr>
        <w:t>Cloud Computing</w:t>
      </w:r>
      <w:r w:rsidRPr="0000141E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="009A00FF" w:rsidRPr="009A00FF">
        <w:rPr>
          <w:rFonts w:ascii="Arial" w:hAnsi="Arial"/>
          <w:lang w:val="en-US"/>
        </w:rPr>
        <w:t>Working knowledge of</w:t>
      </w:r>
      <w:r w:rsidRPr="009A00FF">
        <w:rPr>
          <w:rFonts w:ascii="Arial" w:hAnsi="Arial"/>
          <w:lang w:val="en-US"/>
        </w:rPr>
        <w:t xml:space="preserve"> </w:t>
      </w:r>
      <w:r w:rsidRPr="000B5699">
        <w:rPr>
          <w:rFonts w:ascii="Arial" w:hAnsi="Arial"/>
          <w:lang w:val="en-US"/>
        </w:rPr>
        <w:t>AWS</w:t>
      </w:r>
      <w:r w:rsidR="002B0A0E">
        <w:rPr>
          <w:rFonts w:ascii="Arial" w:hAnsi="Arial"/>
          <w:lang w:val="en-US"/>
        </w:rPr>
        <w:t>, Azure</w:t>
      </w:r>
      <w:r w:rsidRPr="000B5699">
        <w:rPr>
          <w:rFonts w:ascii="Arial" w:hAnsi="Arial"/>
          <w:lang w:val="en-US"/>
        </w:rPr>
        <w:t xml:space="preserve"> and GCP</w:t>
      </w:r>
      <w:r w:rsidR="006A7D47">
        <w:rPr>
          <w:rFonts w:ascii="Arial" w:hAnsi="Arial"/>
          <w:lang w:val="en-US"/>
        </w:rPr>
        <w:t>.</w:t>
      </w:r>
    </w:p>
    <w:p w:rsidR="0042297F" w:rsidRPr="008B2F7E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BI </w:t>
      </w:r>
      <w:r w:rsidR="008B2F7E">
        <w:rPr>
          <w:rFonts w:ascii="Arial" w:hAnsi="Arial" w:cs="Arial"/>
          <w:b/>
          <w:lang w:val="en-US"/>
        </w:rPr>
        <w:t xml:space="preserve">/ </w:t>
      </w:r>
      <w:r>
        <w:rPr>
          <w:rFonts w:ascii="Arial" w:hAnsi="Arial" w:cs="Arial"/>
          <w:b/>
          <w:lang w:val="en-US"/>
        </w:rPr>
        <w:t>S</w:t>
      </w:r>
      <w:r w:rsidR="008B2F7E" w:rsidRPr="008B2F7E">
        <w:rPr>
          <w:rFonts w:ascii="Arial" w:hAnsi="Arial" w:cs="Arial"/>
          <w:b/>
          <w:lang w:val="en-US"/>
        </w:rPr>
        <w:t xml:space="preserve">tatistical </w:t>
      </w:r>
      <w:r>
        <w:rPr>
          <w:rFonts w:ascii="Arial" w:hAnsi="Arial" w:cs="Arial"/>
          <w:b/>
          <w:lang w:val="en-US"/>
        </w:rPr>
        <w:t>M</w:t>
      </w:r>
      <w:r w:rsidR="008B2F7E" w:rsidRPr="008B2F7E">
        <w:rPr>
          <w:rFonts w:ascii="Arial" w:hAnsi="Arial" w:cs="Arial"/>
          <w:b/>
          <w:lang w:val="en-US"/>
        </w:rPr>
        <w:t>odeling</w:t>
      </w:r>
      <w:r w:rsidR="00C36344" w:rsidRPr="008B2F7E">
        <w:rPr>
          <w:rFonts w:ascii="Arial" w:hAnsi="Arial" w:cs="Arial"/>
          <w:b/>
          <w:lang w:val="en-US"/>
        </w:rPr>
        <w:t xml:space="preserve">: </w:t>
      </w:r>
      <w:r w:rsidR="00C36344" w:rsidRPr="008B2F7E">
        <w:rPr>
          <w:rFonts w:ascii="Arial" w:hAnsi="Arial" w:cs="Arial"/>
          <w:lang w:val="en-US"/>
        </w:rPr>
        <w:t xml:space="preserve">SAS </w:t>
      </w:r>
      <w:r w:rsidR="00C36344" w:rsidRPr="008B2F7E">
        <w:rPr>
          <w:rFonts w:ascii="Arial" w:hAnsi="Arial" w:cs="Arial"/>
          <w:color w:val="FF0000"/>
          <w:lang w:val="en-US"/>
        </w:rPr>
        <w:t>Enterprise Guide</w:t>
      </w:r>
      <w:r w:rsidR="00C36344" w:rsidRPr="008B2F7E">
        <w:rPr>
          <w:rFonts w:ascii="Arial" w:hAnsi="Arial" w:cs="Arial"/>
          <w:lang w:val="en-US"/>
        </w:rPr>
        <w:t>,</w:t>
      </w:r>
      <w:r w:rsidR="00DE0DA2" w:rsidRPr="008B2F7E">
        <w:rPr>
          <w:rFonts w:ascii="Arial" w:hAnsi="Arial" w:cs="Arial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Power</w:t>
      </w:r>
      <w:r w:rsidR="009046A6" w:rsidRPr="008B2F7E">
        <w:rPr>
          <w:rFonts w:ascii="Arial" w:hAnsi="Arial" w:cs="Arial"/>
          <w:color w:val="FF0000"/>
          <w:lang w:val="en-US"/>
        </w:rPr>
        <w:t xml:space="preserve"> </w:t>
      </w:r>
      <w:r w:rsidR="00DE0DA2" w:rsidRPr="008B2F7E">
        <w:rPr>
          <w:rFonts w:ascii="Arial" w:hAnsi="Arial" w:cs="Arial"/>
          <w:color w:val="FF0000"/>
          <w:lang w:val="en-US"/>
        </w:rPr>
        <w:t>BI</w:t>
      </w:r>
      <w:r w:rsidR="00DE0DA2" w:rsidRPr="008B2F7E">
        <w:rPr>
          <w:rFonts w:ascii="Arial" w:hAnsi="Arial" w:cs="Arial"/>
          <w:lang w:val="en-US"/>
        </w:rPr>
        <w:t>.</w:t>
      </w:r>
    </w:p>
    <w:p w:rsidR="003E601A" w:rsidRDefault="00586E16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Operating S</w:t>
      </w:r>
      <w:r w:rsidR="003E601A">
        <w:rPr>
          <w:rFonts w:ascii="Arial" w:hAnsi="Arial" w:cs="Arial"/>
          <w:b/>
          <w:lang w:val="en-US"/>
        </w:rPr>
        <w:t xml:space="preserve">ystems: </w:t>
      </w:r>
      <w:r w:rsidR="006B4AFD" w:rsidRPr="00BD0C0B">
        <w:rPr>
          <w:rFonts w:ascii="Arial" w:hAnsi="Arial" w:cs="Arial"/>
          <w:color w:val="FF0000"/>
          <w:lang w:val="en-US"/>
        </w:rPr>
        <w:t>Unix</w:t>
      </w:r>
      <w:r w:rsidR="006B4AFD" w:rsidRPr="003E601A">
        <w:rPr>
          <w:rFonts w:ascii="Arial" w:hAnsi="Arial" w:cs="Arial"/>
          <w:lang w:val="en-US"/>
        </w:rPr>
        <w:t xml:space="preserve">, </w:t>
      </w:r>
      <w:r w:rsidR="003E601A" w:rsidRPr="00BD0C0B">
        <w:rPr>
          <w:rFonts w:ascii="Arial" w:hAnsi="Arial" w:cs="Arial"/>
          <w:color w:val="FF0000"/>
          <w:lang w:val="en-US"/>
        </w:rPr>
        <w:t>Linux</w:t>
      </w:r>
      <w:r w:rsidR="003E601A" w:rsidRPr="003E601A">
        <w:rPr>
          <w:rFonts w:ascii="Arial" w:hAnsi="Arial" w:cs="Arial"/>
          <w:lang w:val="en-US"/>
        </w:rPr>
        <w:t xml:space="preserve">, </w:t>
      </w:r>
      <w:r w:rsidR="003E601A" w:rsidRPr="00AF00C2">
        <w:rPr>
          <w:rFonts w:ascii="Arial" w:hAnsi="Arial" w:cs="Arial"/>
          <w:lang w:val="en-US"/>
        </w:rPr>
        <w:t>Windows</w:t>
      </w:r>
      <w:r w:rsidR="005D667D">
        <w:rPr>
          <w:rFonts w:ascii="Arial" w:hAnsi="Arial" w:cs="Arial"/>
          <w:lang w:val="en-US"/>
        </w:rPr>
        <w:t>.</w:t>
      </w:r>
    </w:p>
    <w:p w:rsidR="00F1458F" w:rsidRDefault="00F2322D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 w:rsidRPr="00F2322D">
        <w:rPr>
          <w:rFonts w:ascii="Arial" w:hAnsi="Arial" w:cs="Arial"/>
          <w:b/>
          <w:lang w:val="en-US"/>
        </w:rPr>
        <w:t>Programming</w:t>
      </w:r>
      <w:r>
        <w:rPr>
          <w:rFonts w:ascii="Arial" w:hAnsi="Arial" w:cs="Arial"/>
          <w:lang w:val="en-US"/>
        </w:rPr>
        <w:t xml:space="preserve">: </w:t>
      </w:r>
      <w:r w:rsidR="00AF00C2" w:rsidRPr="00BD0C0B">
        <w:rPr>
          <w:rFonts w:ascii="Arial" w:hAnsi="Arial" w:cs="Arial"/>
          <w:color w:val="FF0000"/>
          <w:lang w:val="en-US"/>
        </w:rPr>
        <w:t>Python</w:t>
      </w:r>
      <w:r w:rsidR="00AF00C2">
        <w:rPr>
          <w:rFonts w:ascii="Arial" w:hAnsi="Arial" w:cs="Arial"/>
          <w:lang w:val="en-US"/>
        </w:rPr>
        <w:t xml:space="preserve">, </w:t>
      </w:r>
      <w:r w:rsidR="00442322" w:rsidRPr="00BD0C0B">
        <w:rPr>
          <w:rFonts w:ascii="Arial" w:hAnsi="Arial" w:cs="Arial"/>
          <w:color w:val="FF0000"/>
          <w:lang w:val="en-US"/>
        </w:rPr>
        <w:t>VBA</w:t>
      </w:r>
      <w:r w:rsidR="00442322">
        <w:rPr>
          <w:rFonts w:ascii="Arial" w:hAnsi="Arial" w:cs="Arial"/>
          <w:lang w:val="en-US"/>
        </w:rPr>
        <w:t xml:space="preserve">, </w:t>
      </w:r>
      <w:r w:rsidRPr="00BD0C0B">
        <w:rPr>
          <w:rFonts w:ascii="Arial" w:hAnsi="Arial" w:cs="Arial"/>
          <w:color w:val="FF0000"/>
          <w:lang w:val="en-US"/>
        </w:rPr>
        <w:t>V</w:t>
      </w:r>
      <w:r w:rsidR="00751298" w:rsidRPr="00BD0C0B">
        <w:rPr>
          <w:rFonts w:ascii="Arial" w:hAnsi="Arial" w:cs="Arial"/>
          <w:color w:val="FF0000"/>
          <w:lang w:val="en-US"/>
        </w:rPr>
        <w:t>B</w:t>
      </w:r>
      <w:r w:rsidR="004A02EA" w:rsidRPr="00BD0C0B">
        <w:rPr>
          <w:rFonts w:ascii="Arial" w:hAnsi="Arial" w:cs="Arial"/>
          <w:color w:val="FF0000"/>
          <w:lang w:val="en-US"/>
        </w:rPr>
        <w:t>S</w:t>
      </w:r>
      <w:r w:rsidRPr="00BD0C0B">
        <w:rPr>
          <w:rFonts w:ascii="Arial" w:hAnsi="Arial" w:cs="Arial"/>
          <w:color w:val="FF0000"/>
          <w:lang w:val="en-US"/>
        </w:rPr>
        <w:t>cript</w:t>
      </w:r>
      <w:r>
        <w:rPr>
          <w:rFonts w:ascii="Arial" w:hAnsi="Arial" w:cs="Arial"/>
          <w:lang w:val="en-US"/>
        </w:rPr>
        <w:t xml:space="preserve">, </w:t>
      </w:r>
      <w:r w:rsidR="00327340">
        <w:rPr>
          <w:rFonts w:ascii="Arial" w:hAnsi="Arial" w:cs="Arial"/>
          <w:lang w:val="en-US"/>
        </w:rPr>
        <w:t xml:space="preserve">Unix </w:t>
      </w:r>
      <w:r w:rsidR="00AD7158">
        <w:rPr>
          <w:rFonts w:ascii="Arial" w:hAnsi="Arial" w:cs="Arial"/>
          <w:lang w:val="en-US"/>
        </w:rPr>
        <w:t>s</w:t>
      </w:r>
      <w:r w:rsidR="00EF3E19">
        <w:rPr>
          <w:rFonts w:ascii="Arial" w:hAnsi="Arial" w:cs="Arial"/>
          <w:lang w:val="en-US"/>
        </w:rPr>
        <w:t>cripting</w:t>
      </w:r>
      <w:r w:rsidR="00AF00C2">
        <w:rPr>
          <w:rFonts w:ascii="Arial" w:hAnsi="Arial" w:cs="Arial"/>
          <w:lang w:val="en-US"/>
        </w:rPr>
        <w:t xml:space="preserve">, </w:t>
      </w:r>
      <w:r w:rsidR="00AF00C2" w:rsidRPr="00AD7158">
        <w:rPr>
          <w:rFonts w:ascii="Arial" w:hAnsi="Arial" w:cs="Arial"/>
          <w:color w:val="FF0000"/>
          <w:lang w:val="en-US"/>
        </w:rPr>
        <w:t xml:space="preserve">DOS </w:t>
      </w:r>
      <w:r w:rsidR="00AF00C2">
        <w:rPr>
          <w:rFonts w:ascii="Arial" w:hAnsi="Arial" w:cs="Arial"/>
          <w:lang w:val="en-US"/>
        </w:rPr>
        <w:t>batches</w:t>
      </w:r>
      <w:r w:rsidR="00707F74">
        <w:rPr>
          <w:rFonts w:ascii="Arial" w:hAnsi="Arial" w:cs="Arial"/>
          <w:lang w:val="en-US"/>
        </w:rPr>
        <w:t>.</w:t>
      </w:r>
    </w:p>
    <w:p w:rsidR="00511BA0" w:rsidRPr="00751298" w:rsidRDefault="00511BA0" w:rsidP="00511BA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</w:rPr>
      </w:pPr>
      <w:r w:rsidRPr="00751298">
        <w:rPr>
          <w:rFonts w:ascii="Arial" w:hAnsi="Arial" w:cs="Arial"/>
          <w:b/>
        </w:rPr>
        <w:t xml:space="preserve">Code </w:t>
      </w:r>
      <w:r w:rsidR="00586E16">
        <w:rPr>
          <w:rFonts w:ascii="Arial" w:hAnsi="Arial" w:cs="Arial"/>
          <w:b/>
        </w:rPr>
        <w:t>E</w:t>
      </w:r>
      <w:r w:rsidRPr="00751298">
        <w:rPr>
          <w:rFonts w:ascii="Arial" w:hAnsi="Arial" w:cs="Arial"/>
          <w:b/>
        </w:rPr>
        <w:t>ditor</w:t>
      </w:r>
      <w:r w:rsidR="009D32A4">
        <w:rPr>
          <w:rFonts w:ascii="Arial" w:hAnsi="Arial" w:cs="Arial"/>
          <w:b/>
        </w:rPr>
        <w:t>s</w:t>
      </w:r>
      <w:r w:rsidRPr="00751298">
        <w:rPr>
          <w:rFonts w:ascii="Arial" w:hAnsi="Arial" w:cs="Arial"/>
        </w:rPr>
        <w:t xml:space="preserve">: </w:t>
      </w:r>
      <w:r w:rsidRPr="00BD0C0B">
        <w:rPr>
          <w:rFonts w:ascii="Arial" w:hAnsi="Arial" w:cs="Arial"/>
          <w:color w:val="FF0000"/>
        </w:rPr>
        <w:t>VS Code</w:t>
      </w:r>
      <w:r w:rsidR="005F656F">
        <w:rPr>
          <w:rFonts w:ascii="Arial" w:hAnsi="Arial" w:cs="Arial"/>
        </w:rPr>
        <w:t>.</w:t>
      </w:r>
    </w:p>
    <w:p w:rsidR="00DE50C3" w:rsidRPr="00D70788" w:rsidRDefault="00DE50C3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MS Office: </w:t>
      </w:r>
      <w:r w:rsidRPr="00763D24">
        <w:rPr>
          <w:rFonts w:ascii="Arial" w:hAnsi="Arial" w:cs="Arial"/>
          <w:color w:val="FF0000"/>
          <w:lang w:val="en-US"/>
        </w:rPr>
        <w:t>Excel</w:t>
      </w:r>
      <w:r w:rsidRPr="00EA3DB0">
        <w:rPr>
          <w:rFonts w:ascii="Arial" w:hAnsi="Arial" w:cs="Arial"/>
          <w:lang w:val="en-US"/>
        </w:rPr>
        <w:t xml:space="preserve">, </w:t>
      </w:r>
      <w:r w:rsidRPr="006E65FC">
        <w:rPr>
          <w:rFonts w:ascii="Arial" w:hAnsi="Arial" w:cs="Arial"/>
          <w:color w:val="FF0000"/>
          <w:lang w:val="en-US"/>
        </w:rPr>
        <w:t>PowerPoint</w:t>
      </w:r>
      <w:r w:rsidR="00EA3DB0" w:rsidRPr="00EA3DB0">
        <w:rPr>
          <w:rFonts w:ascii="Arial" w:hAnsi="Arial" w:cs="Arial"/>
          <w:lang w:val="en-US"/>
        </w:rPr>
        <w:t xml:space="preserve">, </w:t>
      </w:r>
      <w:r w:rsidR="00EF3E19">
        <w:rPr>
          <w:rFonts w:ascii="Arial" w:hAnsi="Arial" w:cs="Arial"/>
          <w:lang w:val="en-US"/>
        </w:rPr>
        <w:t xml:space="preserve">OneNote, </w:t>
      </w:r>
      <w:r w:rsidR="00EA3DB0" w:rsidRPr="00EA3DB0">
        <w:rPr>
          <w:rFonts w:ascii="Arial" w:hAnsi="Arial" w:cs="Arial"/>
          <w:lang w:val="en-US"/>
        </w:rPr>
        <w:t>SharePoint</w:t>
      </w:r>
      <w:r>
        <w:rPr>
          <w:rFonts w:ascii="Arial" w:hAnsi="Arial" w:cs="Arial"/>
          <w:b/>
          <w:lang w:val="en-US"/>
        </w:rPr>
        <w:t>.</w:t>
      </w:r>
    </w:p>
    <w:p w:rsidR="00CE0523" w:rsidRDefault="002159F2" w:rsidP="001E4BA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Other</w:t>
      </w:r>
      <w:r w:rsidR="00CE0523">
        <w:rPr>
          <w:rFonts w:ascii="Arial" w:hAnsi="Arial" w:cs="Arial"/>
          <w:b/>
          <w:lang w:val="en-US"/>
        </w:rPr>
        <w:t>:</w:t>
      </w:r>
      <w:r w:rsidR="00CE0523" w:rsidRPr="00CE0523">
        <w:rPr>
          <w:rFonts w:ascii="Arial" w:hAnsi="Arial" w:cs="Arial"/>
          <w:lang w:val="en-US"/>
        </w:rPr>
        <w:t xml:space="preserve"> </w:t>
      </w:r>
      <w:proofErr w:type="spellStart"/>
      <w:r w:rsidRPr="002159F2">
        <w:rPr>
          <w:rFonts w:ascii="Arial" w:hAnsi="Arial" w:cs="Arial"/>
          <w:color w:val="FF0000"/>
          <w:lang w:val="en-US"/>
        </w:rPr>
        <w:t>Git</w:t>
      </w:r>
      <w:proofErr w:type="spellEnd"/>
      <w:r w:rsidR="00E53282" w:rsidRPr="00E53282">
        <w:rPr>
          <w:rFonts w:ascii="Arial" w:hAnsi="Arial" w:cs="Arial"/>
          <w:lang w:val="en-US"/>
        </w:rPr>
        <w:t xml:space="preserve">, </w:t>
      </w:r>
      <w:r w:rsidR="00E53282" w:rsidRPr="006D4F76">
        <w:rPr>
          <w:rFonts w:ascii="Arial" w:hAnsi="Arial" w:cs="Arial"/>
          <w:color w:val="FF0000"/>
          <w:lang w:val="en-US"/>
        </w:rPr>
        <w:t>regular expressions</w:t>
      </w:r>
      <w:r w:rsidR="006D4F76">
        <w:rPr>
          <w:rFonts w:ascii="Arial" w:hAnsi="Arial" w:cs="Arial"/>
          <w:lang w:val="en-US"/>
        </w:rPr>
        <w:t xml:space="preserve">, </w:t>
      </w:r>
      <w:r w:rsidR="0046116D" w:rsidRPr="0046116D">
        <w:rPr>
          <w:rFonts w:ascii="Arial" w:hAnsi="Arial" w:cs="Arial"/>
          <w:color w:val="FF0000"/>
          <w:lang w:val="en-US"/>
        </w:rPr>
        <w:t>Jira</w:t>
      </w:r>
      <w:r w:rsidR="0046116D">
        <w:rPr>
          <w:rFonts w:ascii="Arial" w:hAnsi="Arial" w:cs="Arial"/>
          <w:lang w:val="en-US"/>
        </w:rPr>
        <w:t xml:space="preserve">, </w:t>
      </w:r>
      <w:proofErr w:type="spellStart"/>
      <w:r w:rsidR="00586E16" w:rsidRPr="00586E16">
        <w:rPr>
          <w:rFonts w:ascii="Arial" w:hAnsi="Arial" w:cs="Arial"/>
          <w:lang w:val="en-US"/>
        </w:rPr>
        <w:t>WinScp</w:t>
      </w:r>
      <w:proofErr w:type="spellEnd"/>
      <w:r w:rsidR="00586E16">
        <w:rPr>
          <w:rFonts w:ascii="Arial" w:hAnsi="Arial" w:cs="Arial"/>
          <w:lang w:val="en-US"/>
        </w:rPr>
        <w:t xml:space="preserve">, </w:t>
      </w:r>
      <w:r w:rsidR="00586E16" w:rsidRPr="00763D24">
        <w:rPr>
          <w:rFonts w:ascii="Arial" w:hAnsi="Arial" w:cs="Arial"/>
          <w:color w:val="FF0000"/>
          <w:lang w:val="en-US"/>
        </w:rPr>
        <w:t>Putty</w:t>
      </w:r>
      <w:r w:rsidR="00586E16">
        <w:rPr>
          <w:rFonts w:ascii="Arial" w:hAnsi="Arial" w:cs="Arial"/>
          <w:color w:val="FF0000"/>
          <w:lang w:val="en-US"/>
        </w:rPr>
        <w:t>,</w:t>
      </w:r>
      <w:r w:rsidR="00586E16" w:rsidRPr="0046116D">
        <w:rPr>
          <w:rFonts w:ascii="Arial" w:hAnsi="Arial" w:cs="Arial"/>
          <w:color w:val="FF0000"/>
          <w:lang w:val="en-US"/>
        </w:rPr>
        <w:t xml:space="preserve"> </w:t>
      </w:r>
      <w:r w:rsidR="0046116D" w:rsidRPr="0046116D">
        <w:rPr>
          <w:rFonts w:ascii="Arial" w:hAnsi="Arial" w:cs="Arial"/>
          <w:color w:val="FF0000"/>
          <w:lang w:val="en-US"/>
        </w:rPr>
        <w:t>MSYS2</w:t>
      </w:r>
      <w:r w:rsidR="0046116D">
        <w:rPr>
          <w:rFonts w:ascii="Arial" w:hAnsi="Arial" w:cs="Arial"/>
          <w:lang w:val="en-US"/>
        </w:rPr>
        <w:t xml:space="preserve">, </w:t>
      </w:r>
      <w:r w:rsidR="00586E16" w:rsidRPr="0046116D">
        <w:rPr>
          <w:rFonts w:ascii="Arial" w:hAnsi="Arial" w:cs="Arial"/>
          <w:color w:val="FF0000"/>
          <w:lang w:val="en-US"/>
        </w:rPr>
        <w:t>XML</w:t>
      </w:r>
      <w:r w:rsidR="00586E16" w:rsidRPr="00CE0523">
        <w:rPr>
          <w:rFonts w:ascii="Arial" w:hAnsi="Arial" w:cs="Arial"/>
          <w:lang w:val="en-US"/>
        </w:rPr>
        <w:t xml:space="preserve">, </w:t>
      </w:r>
      <w:r w:rsidR="006D4F76" w:rsidRPr="00AF00C2">
        <w:rPr>
          <w:rFonts w:ascii="Arial" w:hAnsi="Arial" w:cs="Arial"/>
          <w:lang w:val="en-US"/>
        </w:rPr>
        <w:t>JSON</w:t>
      </w:r>
      <w:r w:rsidR="00D70788">
        <w:rPr>
          <w:rFonts w:ascii="Arial" w:hAnsi="Arial" w:cs="Arial"/>
          <w:lang w:val="en-US"/>
        </w:rPr>
        <w:t>.</w:t>
      </w:r>
    </w:p>
    <w:p w:rsidR="005D4CA4" w:rsidRPr="00EA3DB0" w:rsidRDefault="005D4CA4" w:rsidP="005D4CA4">
      <w:pPr>
        <w:tabs>
          <w:tab w:val="left" w:pos="720"/>
        </w:tabs>
        <w:spacing w:before="0" w:after="0"/>
        <w:rPr>
          <w:rFonts w:ascii="Arial" w:hAnsi="Arial" w:cs="Arial"/>
          <w:lang w:val="en-US"/>
        </w:rPr>
      </w:pPr>
    </w:p>
    <w:p w:rsidR="00A33CF0" w:rsidRPr="00921588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CA"/>
        </w:rPr>
      </w:pPr>
      <w:r w:rsidRPr="00921588">
        <w:rPr>
          <w:rFonts w:ascii="Arial" w:hAnsi="Arial" w:cs="Arial"/>
          <w:bCs/>
          <w:lang w:val="en-CA"/>
        </w:rPr>
        <w:t>PROFESSIONAL EXPERIENCE</w:t>
      </w:r>
    </w:p>
    <w:p w:rsidR="0048508D" w:rsidRDefault="0048508D" w:rsidP="0048508D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Wells Fargo</w:t>
      </w:r>
      <w:r w:rsidR="006A5A07">
        <w:rPr>
          <w:rFonts w:ascii="Arial" w:hAnsi="Arial" w:cs="Arial"/>
          <w:b/>
          <w:bCs/>
          <w:lang w:val="en-CA"/>
        </w:rPr>
        <w:t xml:space="preserve"> </w:t>
      </w:r>
      <w:r>
        <w:rPr>
          <w:rFonts w:ascii="Arial" w:hAnsi="Arial" w:cs="Arial"/>
          <w:b/>
          <w:bCs/>
          <w:lang w:val="en-CA"/>
        </w:rPr>
        <w:t>(</w:t>
      </w:r>
      <w:r w:rsidRPr="00B35495">
        <w:rPr>
          <w:rFonts w:ascii="Arial" w:hAnsi="Arial" w:cs="Arial"/>
          <w:b/>
          <w:bCs/>
          <w:color w:val="00B050"/>
          <w:lang w:val="en-CA"/>
        </w:rPr>
        <w:t>banking</w:t>
      </w:r>
      <w:r>
        <w:rPr>
          <w:rFonts w:ascii="Arial" w:hAnsi="Arial" w:cs="Arial"/>
          <w:b/>
          <w:bCs/>
          <w:lang w:val="en-CA"/>
        </w:rPr>
        <w:t>)</w:t>
      </w:r>
    </w:p>
    <w:p w:rsidR="0048508D" w:rsidRDefault="006A5A07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lastRenderedPageBreak/>
        <w:t>Senior Lead Analytics Consultant</w:t>
      </w:r>
      <w:r w:rsidR="0048508D">
        <w:rPr>
          <w:rFonts w:ascii="Arial" w:hAnsi="Arial" w:cs="Arial"/>
          <w:i/>
          <w:lang w:val="en-CA"/>
        </w:rPr>
        <w:t xml:space="preserve"> (</w:t>
      </w:r>
      <w:r w:rsidRPr="006A5A07">
        <w:rPr>
          <w:rFonts w:ascii="Arial" w:hAnsi="Arial" w:cs="Arial"/>
          <w:i/>
          <w:color w:val="7030A0"/>
          <w:lang w:val="en-CA"/>
        </w:rPr>
        <w:t>IG /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ascii="Arial" w:hAnsi="Arial" w:cs="Arial"/>
          <w:i/>
          <w:color w:val="7030A0"/>
          <w:lang w:val="en-CA"/>
        </w:rPr>
        <w:t>US Tech</w:t>
      </w:r>
      <w:r w:rsidR="0048508D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48508D">
        <w:rPr>
          <w:rFonts w:ascii="Arial" w:hAnsi="Arial" w:cs="Arial"/>
          <w:i/>
          <w:lang w:val="en-CA"/>
        </w:rPr>
        <w:t xml:space="preserve">/ </w:t>
      </w:r>
      <w:r w:rsidR="0048508D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48508D">
        <w:rPr>
          <w:rFonts w:ascii="Arial" w:hAnsi="Arial" w:cs="Arial"/>
          <w:i/>
          <w:lang w:val="en-CA"/>
        </w:rPr>
        <w:t>)</w:t>
      </w:r>
      <w:r w:rsidR="0048508D">
        <w:rPr>
          <w:rFonts w:ascii="Arial" w:hAnsi="Arial" w:cs="Arial"/>
          <w:i/>
          <w:lang w:val="en-CA"/>
        </w:rPr>
        <w:tab/>
      </w:r>
      <w:r w:rsidR="0048508D">
        <w:rPr>
          <w:rFonts w:ascii="Arial" w:hAnsi="Arial" w:cs="Arial"/>
          <w:b/>
          <w:lang w:val="en-CA"/>
        </w:rPr>
        <w:t xml:space="preserve">10/2022 </w:t>
      </w:r>
      <w:r w:rsidR="0048508D" w:rsidRPr="00DC6747">
        <w:rPr>
          <w:rFonts w:ascii="Arial" w:hAnsi="Arial" w:cs="Arial"/>
          <w:b/>
          <w:lang w:val="en-US"/>
        </w:rPr>
        <w:t>–</w:t>
      </w:r>
      <w:r w:rsidR="0048508D">
        <w:rPr>
          <w:rFonts w:ascii="Arial" w:hAnsi="Arial" w:cs="Arial"/>
          <w:b/>
          <w:lang w:val="en-CA"/>
        </w:rPr>
        <w:t xml:space="preserve"> </w:t>
      </w:r>
      <w:r w:rsidR="0046116D">
        <w:rPr>
          <w:rFonts w:ascii="Arial" w:hAnsi="Arial" w:cs="Arial"/>
          <w:b/>
          <w:lang w:val="en-CA"/>
        </w:rPr>
        <w:t>02/2025</w:t>
      </w:r>
    </w:p>
    <w:p w:rsidR="0048508D" w:rsidRDefault="0048508D" w:rsidP="0048508D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48508D" w:rsidRPr="00C64263" w:rsidRDefault="00C64263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Worked on </w:t>
      </w:r>
      <w:r w:rsidRPr="00EA0175">
        <w:rPr>
          <w:rFonts w:ascii="Arial" w:hAnsi="Arial" w:cs="Arial"/>
          <w:color w:val="FF0000"/>
          <w:lang w:val="en-CA"/>
        </w:rPr>
        <w:t xml:space="preserve">customer </w:t>
      </w:r>
      <w:proofErr w:type="spellStart"/>
      <w:r w:rsidRPr="00EA0175">
        <w:rPr>
          <w:rFonts w:ascii="Arial" w:hAnsi="Arial" w:cs="Arial"/>
          <w:color w:val="FF0000"/>
          <w:lang w:val="en-CA"/>
        </w:rPr>
        <w:t>remediations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0453D7">
        <w:rPr>
          <w:rFonts w:ascii="Arial" w:hAnsi="Arial" w:cs="Arial"/>
          <w:lang w:val="en-CA"/>
        </w:rPr>
        <w:t>responsible for</w:t>
      </w:r>
      <w:r>
        <w:rPr>
          <w:rFonts w:ascii="Arial" w:hAnsi="Arial" w:cs="Arial"/>
          <w:lang w:val="en-CA"/>
        </w:rPr>
        <w:t xml:space="preserve"> the creation of the final artifacts from which refunds and letters are issued to customer</w:t>
      </w:r>
      <w:r w:rsidR="0097299F">
        <w:rPr>
          <w:rFonts w:ascii="Arial" w:hAnsi="Arial" w:cs="Arial"/>
          <w:lang w:val="en-CA"/>
        </w:rPr>
        <w:t>s</w:t>
      </w:r>
      <w:r w:rsidR="00B84BCB">
        <w:rPr>
          <w:rFonts w:ascii="Arial" w:hAnsi="Arial" w:cs="Arial"/>
          <w:lang w:val="en-CA"/>
        </w:rPr>
        <w:t xml:space="preserve"> as required by </w:t>
      </w:r>
      <w:r w:rsidR="00B84BCB" w:rsidRPr="00393217">
        <w:rPr>
          <w:rFonts w:ascii="Arial" w:hAnsi="Arial" w:cs="Arial"/>
          <w:color w:val="FF0000"/>
          <w:lang w:val="en-CA"/>
        </w:rPr>
        <w:t>regulators</w:t>
      </w:r>
      <w:r w:rsidR="00823C95">
        <w:rPr>
          <w:rFonts w:ascii="Arial" w:hAnsi="Arial" w:cs="Arial"/>
          <w:lang w:val="en-CA"/>
        </w:rPr>
        <w:t xml:space="preserve">, following strict </w:t>
      </w:r>
      <w:r w:rsidR="00EA0175" w:rsidRPr="00EA0175">
        <w:rPr>
          <w:rFonts w:ascii="Arial" w:hAnsi="Arial" w:cs="Arial"/>
          <w:color w:val="FF0000"/>
          <w:lang w:val="en-CA"/>
        </w:rPr>
        <w:t xml:space="preserve">Confluence </w:t>
      </w:r>
      <w:r w:rsidR="0010571A">
        <w:rPr>
          <w:rFonts w:ascii="Arial" w:hAnsi="Arial" w:cs="Arial"/>
          <w:lang w:val="en-CA"/>
        </w:rPr>
        <w:t>procedures</w:t>
      </w:r>
      <w:r w:rsidR="000F4256">
        <w:rPr>
          <w:rFonts w:ascii="Arial" w:hAnsi="Arial" w:cs="Arial"/>
          <w:lang w:val="en-CA"/>
        </w:rPr>
        <w:t>.</w:t>
      </w:r>
    </w:p>
    <w:p w:rsidR="00C64263" w:rsidRDefault="00F43822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Managed </w:t>
      </w:r>
      <w:r w:rsidRPr="00F940E3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code </w:t>
      </w:r>
      <w:r w:rsidR="006E0144">
        <w:rPr>
          <w:rFonts w:ascii="Arial" w:hAnsi="Arial" w:cs="Arial"/>
          <w:lang w:val="en-CA"/>
        </w:rPr>
        <w:t xml:space="preserve">used </w:t>
      </w:r>
      <w:r>
        <w:rPr>
          <w:rFonts w:ascii="Arial" w:hAnsi="Arial" w:cs="Arial"/>
          <w:lang w:val="en-CA"/>
        </w:rPr>
        <w:t>to cre</w:t>
      </w:r>
      <w:r w:rsidR="006E0144">
        <w:rPr>
          <w:rFonts w:ascii="Arial" w:hAnsi="Arial" w:cs="Arial"/>
          <w:lang w:val="en-CA"/>
        </w:rPr>
        <w:t xml:space="preserve">ate final remediation artifacts, </w:t>
      </w:r>
      <w:r>
        <w:rPr>
          <w:rFonts w:ascii="Arial" w:hAnsi="Arial" w:cs="Arial"/>
          <w:lang w:val="en-CA"/>
        </w:rPr>
        <w:t>m</w:t>
      </w:r>
      <w:r w:rsidR="00C64263">
        <w:rPr>
          <w:rFonts w:ascii="Arial" w:hAnsi="Arial" w:cs="Arial"/>
          <w:lang w:val="en-CA"/>
        </w:rPr>
        <w:t xml:space="preserve">ade changes to </w:t>
      </w:r>
      <w:r w:rsidR="004B1EE5">
        <w:rPr>
          <w:rFonts w:ascii="Arial" w:hAnsi="Arial" w:cs="Arial"/>
          <w:lang w:val="en-CA"/>
        </w:rPr>
        <w:t xml:space="preserve">the code to </w:t>
      </w:r>
      <w:r w:rsidR="0099338E">
        <w:rPr>
          <w:rFonts w:ascii="Arial" w:hAnsi="Arial" w:cs="Arial"/>
          <w:lang w:val="en-CA"/>
        </w:rPr>
        <w:t xml:space="preserve">add </w:t>
      </w:r>
      <w:r w:rsidR="0099338E" w:rsidRPr="0099338E">
        <w:rPr>
          <w:rFonts w:ascii="Arial" w:hAnsi="Arial" w:cs="Arial"/>
          <w:color w:val="FF0000"/>
          <w:lang w:val="en-CA"/>
        </w:rPr>
        <w:t>enhancements</w:t>
      </w:r>
      <w:r w:rsidR="0099338E">
        <w:rPr>
          <w:rFonts w:ascii="Arial" w:hAnsi="Arial" w:cs="Arial"/>
          <w:lang w:val="en-CA"/>
        </w:rPr>
        <w:t xml:space="preserve">, </w:t>
      </w:r>
      <w:r w:rsidR="00C64263" w:rsidRPr="00BF7B16">
        <w:rPr>
          <w:rFonts w:ascii="Arial" w:hAnsi="Arial" w:cs="Arial"/>
          <w:color w:val="FF0000"/>
          <w:lang w:val="en-CA"/>
        </w:rPr>
        <w:t xml:space="preserve">optimize performance </w:t>
      </w:r>
      <w:r w:rsidR="00C64263">
        <w:rPr>
          <w:rFonts w:ascii="Arial" w:hAnsi="Arial" w:cs="Arial"/>
          <w:lang w:val="en-CA"/>
        </w:rPr>
        <w:t xml:space="preserve">and minimize the number of </w:t>
      </w:r>
      <w:r w:rsidR="00C64263" w:rsidRPr="0099338E">
        <w:rPr>
          <w:rFonts w:ascii="Arial" w:hAnsi="Arial" w:cs="Arial"/>
          <w:color w:val="FF0000"/>
          <w:lang w:val="en-CA"/>
        </w:rPr>
        <w:t xml:space="preserve">defects </w:t>
      </w:r>
      <w:r w:rsidR="00207455">
        <w:rPr>
          <w:rFonts w:ascii="Arial" w:hAnsi="Arial" w:cs="Arial"/>
          <w:lang w:val="en-CA"/>
        </w:rPr>
        <w:t xml:space="preserve">and findings </w:t>
      </w:r>
      <w:r w:rsidR="00C64263">
        <w:rPr>
          <w:rFonts w:ascii="Arial" w:hAnsi="Arial" w:cs="Arial"/>
          <w:lang w:val="en-CA"/>
        </w:rPr>
        <w:t xml:space="preserve">in </w:t>
      </w:r>
      <w:r w:rsidRPr="0099338E">
        <w:rPr>
          <w:rFonts w:ascii="Arial" w:hAnsi="Arial" w:cs="Arial"/>
          <w:color w:val="FF0000"/>
          <w:lang w:val="en-CA"/>
        </w:rPr>
        <w:t>peer review</w:t>
      </w:r>
      <w:r w:rsidR="0001111B" w:rsidRPr="0099338E">
        <w:rPr>
          <w:rFonts w:ascii="Arial" w:hAnsi="Arial" w:cs="Arial"/>
          <w:color w:val="FF0000"/>
          <w:lang w:val="en-CA"/>
        </w:rPr>
        <w:t>s</w:t>
      </w:r>
      <w:r w:rsidR="00C64263">
        <w:rPr>
          <w:rFonts w:ascii="Arial" w:hAnsi="Arial" w:cs="Arial"/>
          <w:lang w:val="en-CA"/>
        </w:rPr>
        <w:t>.</w:t>
      </w:r>
      <w:r w:rsidR="0061222B">
        <w:rPr>
          <w:rFonts w:ascii="Arial" w:hAnsi="Arial" w:cs="Arial"/>
          <w:lang w:val="en-CA"/>
        </w:rPr>
        <w:t xml:space="preserve"> As an example</w:t>
      </w:r>
      <w:r w:rsidR="0099338E">
        <w:rPr>
          <w:rFonts w:ascii="Arial" w:hAnsi="Arial" w:cs="Arial"/>
          <w:lang w:val="en-CA"/>
        </w:rPr>
        <w:t xml:space="preserve"> of enhancement</w:t>
      </w:r>
      <w:r w:rsidR="0061222B">
        <w:rPr>
          <w:rFonts w:ascii="Arial" w:hAnsi="Arial" w:cs="Arial"/>
          <w:lang w:val="en-CA"/>
        </w:rPr>
        <w:t xml:space="preserve">, when a new analyst takes over a remediation, all </w:t>
      </w:r>
      <w:r w:rsidR="00F940E3">
        <w:rPr>
          <w:rFonts w:ascii="Arial" w:hAnsi="Arial" w:cs="Arial"/>
          <w:lang w:val="en-CA"/>
        </w:rPr>
        <w:t>the</w:t>
      </w:r>
      <w:r w:rsidR="0061222B">
        <w:rPr>
          <w:rFonts w:ascii="Arial" w:hAnsi="Arial" w:cs="Arial"/>
          <w:lang w:val="en-CA"/>
        </w:rPr>
        <w:t xml:space="preserve"> </w:t>
      </w:r>
      <w:r w:rsidR="0061222B" w:rsidRPr="00F940E3">
        <w:rPr>
          <w:rFonts w:ascii="Arial" w:hAnsi="Arial" w:cs="Arial"/>
          <w:color w:val="FF0000"/>
          <w:lang w:val="en-CA"/>
        </w:rPr>
        <w:t xml:space="preserve">artifacts </w:t>
      </w:r>
      <w:r w:rsidR="0061222B">
        <w:rPr>
          <w:rFonts w:ascii="Arial" w:hAnsi="Arial" w:cs="Arial"/>
          <w:lang w:val="en-CA"/>
        </w:rPr>
        <w:t xml:space="preserve">and </w:t>
      </w:r>
      <w:r w:rsidR="0061222B" w:rsidRPr="00F940E3">
        <w:rPr>
          <w:rFonts w:ascii="Arial" w:hAnsi="Arial" w:cs="Arial"/>
          <w:color w:val="FF0000"/>
          <w:lang w:val="en-CA"/>
        </w:rPr>
        <w:t xml:space="preserve">SAS </w:t>
      </w:r>
      <w:r w:rsidR="0061222B">
        <w:rPr>
          <w:rFonts w:ascii="Arial" w:hAnsi="Arial" w:cs="Arial"/>
          <w:lang w:val="en-CA"/>
        </w:rPr>
        <w:t xml:space="preserve">tables </w:t>
      </w:r>
      <w:r w:rsidR="00F940E3">
        <w:rPr>
          <w:rFonts w:ascii="Arial" w:hAnsi="Arial" w:cs="Arial"/>
          <w:lang w:val="en-CA"/>
        </w:rPr>
        <w:t xml:space="preserve">created by the previous analyst </w:t>
      </w:r>
      <w:r w:rsidR="0061222B">
        <w:rPr>
          <w:rFonts w:ascii="Arial" w:hAnsi="Arial" w:cs="Arial"/>
          <w:lang w:val="en-CA"/>
        </w:rPr>
        <w:t xml:space="preserve">are </w:t>
      </w:r>
      <w:r w:rsidR="0099338E" w:rsidRPr="0099338E">
        <w:rPr>
          <w:rFonts w:ascii="Arial" w:hAnsi="Arial" w:cs="Arial"/>
          <w:color w:val="FF0000"/>
          <w:lang w:val="en-CA"/>
        </w:rPr>
        <w:t xml:space="preserve">automatically </w:t>
      </w:r>
      <w:r w:rsidR="0061222B">
        <w:rPr>
          <w:rFonts w:ascii="Arial" w:hAnsi="Arial" w:cs="Arial"/>
          <w:lang w:val="en-CA"/>
        </w:rPr>
        <w:t xml:space="preserve">saved to a new subfolder as </w:t>
      </w:r>
      <w:r w:rsidR="0061222B" w:rsidRPr="0099338E">
        <w:rPr>
          <w:rFonts w:ascii="Arial" w:hAnsi="Arial" w:cs="Arial"/>
          <w:color w:val="FF0000"/>
          <w:lang w:val="en-CA"/>
        </w:rPr>
        <w:t>backup</w:t>
      </w:r>
      <w:r w:rsidR="0061222B">
        <w:rPr>
          <w:rFonts w:ascii="Arial" w:hAnsi="Arial" w:cs="Arial"/>
          <w:lang w:val="en-CA"/>
        </w:rPr>
        <w:t>.</w:t>
      </w:r>
    </w:p>
    <w:p w:rsidR="00AA53FA" w:rsidRDefault="00AA53FA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Pr="00AA53FA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 xml:space="preserve">'s to produce </w:t>
      </w:r>
      <w:r w:rsidR="00351FDF">
        <w:rPr>
          <w:rFonts w:ascii="Arial" w:hAnsi="Arial" w:cs="Arial"/>
          <w:lang w:val="en-CA"/>
        </w:rPr>
        <w:t xml:space="preserve">new </w:t>
      </w:r>
      <w:r>
        <w:rPr>
          <w:rFonts w:ascii="Arial" w:hAnsi="Arial" w:cs="Arial"/>
          <w:lang w:val="en-CA"/>
        </w:rPr>
        <w:t>artifacts by mapping</w:t>
      </w:r>
      <w:r w:rsidR="004445B6">
        <w:rPr>
          <w:rFonts w:ascii="Arial" w:hAnsi="Arial" w:cs="Arial"/>
          <w:lang w:val="en-CA"/>
        </w:rPr>
        <w:t xml:space="preserve"> f</w:t>
      </w:r>
      <w:r>
        <w:rPr>
          <w:rFonts w:ascii="Arial" w:hAnsi="Arial" w:cs="Arial"/>
          <w:lang w:val="en-CA"/>
        </w:rPr>
        <w:t xml:space="preserve">ields from </w:t>
      </w:r>
      <w:r w:rsidR="003F0653">
        <w:rPr>
          <w:rFonts w:ascii="Arial" w:hAnsi="Arial" w:cs="Arial"/>
          <w:lang w:val="en-CA"/>
        </w:rPr>
        <w:t xml:space="preserve">the </w:t>
      </w:r>
      <w:r>
        <w:rPr>
          <w:rFonts w:ascii="Arial" w:hAnsi="Arial" w:cs="Arial"/>
          <w:lang w:val="en-CA"/>
        </w:rPr>
        <w:t xml:space="preserve">execution data requirements (EDR) to data tables. </w:t>
      </w:r>
      <w:r w:rsidR="007869DB">
        <w:rPr>
          <w:rFonts w:ascii="Arial" w:hAnsi="Arial" w:cs="Arial"/>
          <w:lang w:val="en-CA"/>
        </w:rPr>
        <w:t>Contributed</w:t>
      </w:r>
      <w:r>
        <w:rPr>
          <w:rFonts w:ascii="Arial" w:hAnsi="Arial" w:cs="Arial"/>
          <w:lang w:val="en-CA"/>
        </w:rPr>
        <w:t xml:space="preserve"> to </w:t>
      </w:r>
      <w:r w:rsidR="007151FC">
        <w:rPr>
          <w:rFonts w:ascii="Arial" w:hAnsi="Arial" w:cs="Arial"/>
          <w:lang w:val="en-CA"/>
        </w:rPr>
        <w:t>design</w:t>
      </w:r>
      <w:r>
        <w:rPr>
          <w:rFonts w:ascii="Arial" w:hAnsi="Arial" w:cs="Arial"/>
          <w:lang w:val="en-CA"/>
        </w:rPr>
        <w:t xml:space="preserve"> </w:t>
      </w:r>
      <w:r w:rsidR="00A24F39" w:rsidRPr="00FD7601">
        <w:rPr>
          <w:rFonts w:ascii="Arial" w:hAnsi="Arial" w:cs="Arial"/>
          <w:color w:val="FF0000"/>
          <w:lang w:val="en-CA"/>
        </w:rPr>
        <w:t>artifact layouts</w:t>
      </w:r>
      <w:r>
        <w:rPr>
          <w:rFonts w:ascii="Arial" w:hAnsi="Arial" w:cs="Arial"/>
          <w:lang w:val="en-CA"/>
        </w:rPr>
        <w:t>.</w:t>
      </w:r>
    </w:p>
    <w:p w:rsidR="006E0144" w:rsidRPr="00C64263" w:rsidRDefault="006E0144" w:rsidP="006E7FE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F940E3">
        <w:rPr>
          <w:rFonts w:ascii="Arial" w:hAnsi="Arial" w:cs="Arial"/>
          <w:color w:val="FF0000"/>
          <w:lang w:val="en-CA"/>
        </w:rPr>
        <w:t xml:space="preserve">GitHub </w:t>
      </w:r>
      <w:r>
        <w:rPr>
          <w:rFonts w:ascii="Arial" w:hAnsi="Arial" w:cs="Arial"/>
          <w:lang w:val="en-CA"/>
        </w:rPr>
        <w:t xml:space="preserve">for code version control and sharing and </w:t>
      </w:r>
      <w:r w:rsidRPr="00F940E3">
        <w:rPr>
          <w:rFonts w:ascii="Arial" w:hAnsi="Arial" w:cs="Arial"/>
          <w:color w:val="FF0000"/>
          <w:lang w:val="en-CA"/>
        </w:rPr>
        <w:t xml:space="preserve">DMS </w:t>
      </w:r>
      <w:r>
        <w:rPr>
          <w:rFonts w:ascii="Arial" w:hAnsi="Arial" w:cs="Arial"/>
          <w:lang w:val="en-CA"/>
        </w:rPr>
        <w:t xml:space="preserve">as a secure repository for </w:t>
      </w:r>
      <w:r w:rsidR="00907F83">
        <w:rPr>
          <w:rFonts w:ascii="Arial" w:hAnsi="Arial" w:cs="Arial"/>
          <w:lang w:val="en-CA"/>
        </w:rPr>
        <w:t xml:space="preserve">storing and </w:t>
      </w:r>
      <w:r w:rsidR="004445B6">
        <w:rPr>
          <w:rFonts w:ascii="Arial" w:hAnsi="Arial" w:cs="Arial"/>
          <w:lang w:val="en-CA"/>
        </w:rPr>
        <w:t>sharing artifacts.</w:t>
      </w:r>
    </w:p>
    <w:p w:rsidR="0048508D" w:rsidRDefault="0048508D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6E7FEC" w:rsidRDefault="006E7FEC" w:rsidP="006E7FEC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proofErr w:type="spellStart"/>
      <w:r>
        <w:rPr>
          <w:rFonts w:ascii="Arial" w:hAnsi="Arial" w:cs="Arial"/>
          <w:b/>
          <w:bCs/>
          <w:lang w:val="en-CA"/>
        </w:rPr>
        <w:t>Truist</w:t>
      </w:r>
      <w:proofErr w:type="spellEnd"/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Charlotte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NC (</w:t>
      </w:r>
      <w:r w:rsidRPr="00B35495">
        <w:rPr>
          <w:rFonts w:ascii="Arial" w:hAnsi="Arial" w:cs="Arial"/>
          <w:b/>
          <w:bCs/>
          <w:color w:val="00B050"/>
          <w:lang w:val="en-CA"/>
        </w:rPr>
        <w:t>bank</w:t>
      </w:r>
      <w:r w:rsidR="00B35495" w:rsidRPr="00B35495">
        <w:rPr>
          <w:rFonts w:ascii="Arial" w:hAnsi="Arial" w:cs="Arial"/>
          <w:b/>
          <w:bCs/>
          <w:color w:val="00B050"/>
          <w:lang w:val="en-CA"/>
        </w:rPr>
        <w:t>ing</w:t>
      </w:r>
      <w:r>
        <w:rPr>
          <w:rFonts w:ascii="Arial" w:hAnsi="Arial" w:cs="Arial"/>
          <w:b/>
          <w:bCs/>
          <w:lang w:val="en-CA"/>
        </w:rPr>
        <w:t>)</w:t>
      </w:r>
    </w:p>
    <w:p w:rsidR="006E7FEC" w:rsidRDefault="00A03B21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 w:rsidRPr="00A03B21">
        <w:rPr>
          <w:rFonts w:ascii="Arial" w:hAnsi="Arial" w:cs="Arial"/>
          <w:i/>
          <w:lang w:val="en-CA"/>
        </w:rPr>
        <w:t>Data Developer SQL/Python</w:t>
      </w:r>
      <w:r w:rsidR="006E7FEC">
        <w:rPr>
          <w:rFonts w:ascii="Arial" w:hAnsi="Arial" w:cs="Arial"/>
          <w:i/>
          <w:lang w:val="en-CA"/>
        </w:rPr>
        <w:t xml:space="preserve"> (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Randstad </w:t>
      </w:r>
      <w:r w:rsidR="006E7FEC" w:rsidRPr="008E4850">
        <w:rPr>
          <w:rFonts w:ascii="Arial" w:hAnsi="Arial" w:cs="Arial"/>
          <w:i/>
          <w:color w:val="7030A0"/>
          <w:lang w:val="en-CA"/>
        </w:rPr>
        <w:t>contractor</w:t>
      </w:r>
      <w:r w:rsidR="009B5A2E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6E7FEC">
        <w:rPr>
          <w:rFonts w:ascii="Arial" w:hAnsi="Arial" w:cs="Arial"/>
          <w:i/>
          <w:lang w:val="en-CA"/>
        </w:rPr>
        <w:t>/</w:t>
      </w:r>
      <w:r w:rsidR="009B5A2E">
        <w:rPr>
          <w:rFonts w:ascii="Arial" w:hAnsi="Arial" w:cs="Arial"/>
          <w:i/>
          <w:lang w:val="en-CA"/>
        </w:rPr>
        <w:t xml:space="preserve"> </w:t>
      </w:r>
      <w:r w:rsidR="006E7FEC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6E7FEC">
        <w:rPr>
          <w:rFonts w:ascii="Arial" w:hAnsi="Arial" w:cs="Arial"/>
          <w:i/>
          <w:lang w:val="en-CA"/>
        </w:rPr>
        <w:t>)</w:t>
      </w:r>
      <w:r w:rsidR="006E7FEC">
        <w:rPr>
          <w:rFonts w:ascii="Arial" w:hAnsi="Arial" w:cs="Arial"/>
          <w:i/>
          <w:lang w:val="en-CA"/>
        </w:rPr>
        <w:tab/>
      </w:r>
      <w:r w:rsidR="006E7FEC">
        <w:rPr>
          <w:rFonts w:ascii="Arial" w:hAnsi="Arial" w:cs="Arial"/>
          <w:b/>
          <w:lang w:val="en-CA"/>
        </w:rPr>
        <w:t>0</w:t>
      </w:r>
      <w:r w:rsidR="00F935AD">
        <w:rPr>
          <w:rFonts w:ascii="Arial" w:hAnsi="Arial" w:cs="Arial"/>
          <w:b/>
          <w:lang w:val="en-CA"/>
        </w:rPr>
        <w:t>9</w:t>
      </w:r>
      <w:r w:rsidR="006E7FEC">
        <w:rPr>
          <w:rFonts w:ascii="Arial" w:hAnsi="Arial" w:cs="Arial"/>
          <w:b/>
          <w:lang w:val="en-CA"/>
        </w:rPr>
        <w:t>/202</w:t>
      </w:r>
      <w:r w:rsidR="00F935AD">
        <w:rPr>
          <w:rFonts w:ascii="Arial" w:hAnsi="Arial" w:cs="Arial"/>
          <w:b/>
          <w:lang w:val="en-CA"/>
        </w:rPr>
        <w:t>1</w:t>
      </w:r>
      <w:r w:rsidR="006E7FEC">
        <w:rPr>
          <w:rFonts w:ascii="Arial" w:hAnsi="Arial" w:cs="Arial"/>
          <w:b/>
          <w:lang w:val="en-CA"/>
        </w:rPr>
        <w:t xml:space="preserve"> </w:t>
      </w:r>
      <w:r w:rsidR="006E7FEC" w:rsidRPr="00DC6747">
        <w:rPr>
          <w:rFonts w:ascii="Arial" w:hAnsi="Arial" w:cs="Arial"/>
          <w:b/>
          <w:lang w:val="en-US"/>
        </w:rPr>
        <w:t>–</w:t>
      </w:r>
      <w:r w:rsidR="006E7FEC">
        <w:rPr>
          <w:rFonts w:ascii="Arial" w:hAnsi="Arial" w:cs="Arial"/>
          <w:b/>
          <w:lang w:val="en-CA"/>
        </w:rPr>
        <w:t xml:space="preserve"> 0</w:t>
      </w:r>
      <w:r w:rsidR="00F935AD">
        <w:rPr>
          <w:rFonts w:ascii="Arial" w:hAnsi="Arial" w:cs="Arial"/>
          <w:b/>
          <w:lang w:val="en-CA"/>
        </w:rPr>
        <w:t>3</w:t>
      </w:r>
      <w:r w:rsidR="006E7FEC">
        <w:rPr>
          <w:rFonts w:ascii="Arial" w:hAnsi="Arial" w:cs="Arial"/>
          <w:b/>
          <w:lang w:val="en-CA"/>
        </w:rPr>
        <w:t>/2022</w:t>
      </w:r>
    </w:p>
    <w:p w:rsidR="00D172FB" w:rsidRDefault="00D172FB" w:rsidP="006E7FE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</w:p>
    <w:p w:rsidR="00032DD0" w:rsidRPr="005B7583" w:rsidRDefault="0014631E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>Created</w:t>
      </w:r>
      <w:r w:rsidR="00267204">
        <w:rPr>
          <w:rFonts w:ascii="Arial" w:hAnsi="Arial" w:cs="Arial"/>
          <w:lang w:val="en-CA"/>
        </w:rPr>
        <w:t xml:space="preserve"> rules based</w:t>
      </w:r>
      <w:r>
        <w:rPr>
          <w:rFonts w:ascii="Arial" w:hAnsi="Arial" w:cs="Arial"/>
          <w:lang w:val="en-CA"/>
        </w:rPr>
        <w:t xml:space="preserve"> </w:t>
      </w:r>
      <w:r w:rsidRPr="00267204">
        <w:rPr>
          <w:rFonts w:ascii="Arial" w:hAnsi="Arial" w:cs="Arial"/>
          <w:color w:val="FF0000"/>
          <w:lang w:val="en-CA"/>
        </w:rPr>
        <w:t xml:space="preserve">decision tool </w:t>
      </w:r>
      <w:r>
        <w:rPr>
          <w:rFonts w:ascii="Arial" w:hAnsi="Arial" w:cs="Arial"/>
          <w:lang w:val="en-CA"/>
        </w:rPr>
        <w:t xml:space="preserve">for </w:t>
      </w:r>
      <w:r w:rsidR="000B3D52">
        <w:rPr>
          <w:rFonts w:ascii="Arial" w:hAnsi="Arial" w:cs="Arial"/>
          <w:lang w:val="en-CA"/>
        </w:rPr>
        <w:t xml:space="preserve">the </w:t>
      </w:r>
      <w:r w:rsidR="00046995">
        <w:rPr>
          <w:rFonts w:ascii="Arial" w:hAnsi="Arial" w:cs="Arial"/>
          <w:lang w:val="en-CA"/>
        </w:rPr>
        <w:t xml:space="preserve">compliance and data </w:t>
      </w:r>
      <w:r>
        <w:rPr>
          <w:rFonts w:ascii="Arial" w:hAnsi="Arial" w:cs="Arial"/>
          <w:lang w:val="en-CA"/>
        </w:rPr>
        <w:t>analysts to choose their optimal analytics application</w:t>
      </w:r>
      <w:r w:rsidR="008951AA">
        <w:rPr>
          <w:rFonts w:ascii="Arial" w:hAnsi="Arial" w:cs="Arial"/>
          <w:lang w:val="en-CA"/>
        </w:rPr>
        <w:t xml:space="preserve"> as a web </w:t>
      </w:r>
      <w:r w:rsidR="007740AA">
        <w:rPr>
          <w:rFonts w:ascii="Arial" w:hAnsi="Arial" w:cs="Arial"/>
          <w:lang w:val="en-CA"/>
        </w:rPr>
        <w:t>form</w:t>
      </w:r>
      <w:r w:rsidR="008951AA">
        <w:rPr>
          <w:rFonts w:ascii="Arial" w:hAnsi="Arial" w:cs="Arial"/>
          <w:lang w:val="en-CA"/>
        </w:rPr>
        <w:t xml:space="preserve"> created </w:t>
      </w:r>
      <w:r w:rsidR="00643E23">
        <w:rPr>
          <w:rFonts w:ascii="Arial" w:hAnsi="Arial" w:cs="Arial"/>
          <w:lang w:val="en-CA"/>
        </w:rPr>
        <w:t>in</w:t>
      </w:r>
      <w:r w:rsidR="008951AA">
        <w:rPr>
          <w:rFonts w:ascii="Arial" w:hAnsi="Arial" w:cs="Arial"/>
          <w:lang w:val="en-CA"/>
        </w:rPr>
        <w:t xml:space="preserve"> </w:t>
      </w:r>
      <w:r w:rsidR="008951AA" w:rsidRPr="008951AA">
        <w:rPr>
          <w:rFonts w:ascii="Arial" w:hAnsi="Arial" w:cs="Arial"/>
          <w:color w:val="FF0000"/>
          <w:lang w:val="en-CA"/>
        </w:rPr>
        <w:t>Python</w:t>
      </w:r>
      <w:r w:rsidR="00B355CA">
        <w:rPr>
          <w:rFonts w:ascii="Arial" w:hAnsi="Arial" w:cs="Arial"/>
          <w:lang w:val="en-CA"/>
        </w:rPr>
        <w:t>.</w:t>
      </w:r>
    </w:p>
    <w:p w:rsidR="005B7583" w:rsidRPr="00F2443F" w:rsidRDefault="00654C20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Created and maintained current report on </w:t>
      </w:r>
      <w:r w:rsidR="002A530B">
        <w:rPr>
          <w:rFonts w:ascii="Arial" w:hAnsi="Arial" w:cs="Arial"/>
          <w:lang w:val="en-CA"/>
        </w:rPr>
        <w:t xml:space="preserve">user </w:t>
      </w:r>
      <w:r>
        <w:rPr>
          <w:rFonts w:ascii="Arial" w:hAnsi="Arial" w:cs="Arial"/>
          <w:lang w:val="en-CA"/>
        </w:rPr>
        <w:t xml:space="preserve">accesses for the various </w:t>
      </w:r>
      <w:r w:rsidRPr="00F4543F">
        <w:rPr>
          <w:rFonts w:ascii="Arial" w:hAnsi="Arial" w:cs="Arial"/>
          <w:color w:val="FF0000"/>
          <w:lang w:val="en-CA"/>
        </w:rPr>
        <w:t>proprietary applications</w:t>
      </w:r>
      <w:r w:rsidR="00465B05" w:rsidRPr="00F4543F">
        <w:rPr>
          <w:rFonts w:ascii="Arial" w:hAnsi="Arial" w:cs="Arial"/>
          <w:color w:val="FF0000"/>
          <w:lang w:val="en-CA"/>
        </w:rPr>
        <w:t xml:space="preserve"> </w:t>
      </w:r>
      <w:r w:rsidR="00465B05">
        <w:rPr>
          <w:rFonts w:ascii="Arial" w:hAnsi="Arial" w:cs="Arial"/>
          <w:lang w:val="en-CA"/>
        </w:rPr>
        <w:t>and data repositories</w:t>
      </w:r>
      <w:r w:rsidR="00A22ACB">
        <w:rPr>
          <w:rFonts w:ascii="Arial" w:hAnsi="Arial" w:cs="Arial"/>
          <w:lang w:val="en-CA"/>
        </w:rPr>
        <w:t xml:space="preserve"> (</w:t>
      </w:r>
      <w:r w:rsidR="00A22ACB" w:rsidRPr="00B3126E">
        <w:rPr>
          <w:rFonts w:ascii="Arial" w:hAnsi="Arial" w:cs="Arial"/>
          <w:color w:val="FF0000"/>
          <w:lang w:val="en-CA"/>
        </w:rPr>
        <w:t>AD</w:t>
      </w:r>
      <w:r w:rsidR="00A22ACB">
        <w:rPr>
          <w:rFonts w:ascii="Arial" w:hAnsi="Arial" w:cs="Arial"/>
          <w:lang w:val="en-CA"/>
        </w:rPr>
        <w:t xml:space="preserve">, </w:t>
      </w:r>
      <w:r w:rsidR="00A22ACB" w:rsidRPr="00B3126E">
        <w:rPr>
          <w:rFonts w:ascii="Arial" w:hAnsi="Arial" w:cs="Arial"/>
          <w:color w:val="FF0000"/>
          <w:lang w:val="en-CA"/>
        </w:rPr>
        <w:t>ACL</w:t>
      </w:r>
      <w:r w:rsidR="00A22ACB">
        <w:rPr>
          <w:rFonts w:ascii="Arial" w:hAnsi="Arial" w:cs="Arial"/>
          <w:lang w:val="en-CA"/>
        </w:rPr>
        <w:t>)</w:t>
      </w:r>
      <w:r w:rsidR="004E6E19">
        <w:rPr>
          <w:rFonts w:ascii="Arial" w:hAnsi="Arial" w:cs="Arial"/>
          <w:lang w:val="en-CA"/>
        </w:rPr>
        <w:t>,</w:t>
      </w:r>
      <w:r>
        <w:rPr>
          <w:rFonts w:ascii="Arial" w:hAnsi="Arial" w:cs="Arial"/>
          <w:lang w:val="en-CA"/>
        </w:rPr>
        <w:t xml:space="preserve"> for </w:t>
      </w:r>
      <w:r w:rsidRPr="00267204">
        <w:rPr>
          <w:rFonts w:ascii="Arial" w:hAnsi="Arial" w:cs="Arial"/>
          <w:color w:val="FF0000"/>
          <w:lang w:val="en-CA"/>
        </w:rPr>
        <w:t>compliance</w:t>
      </w:r>
      <w:r w:rsidR="00BD5E87">
        <w:rPr>
          <w:rFonts w:ascii="Arial" w:hAnsi="Arial" w:cs="Arial"/>
          <w:lang w:val="en-CA"/>
        </w:rPr>
        <w:t>.</w:t>
      </w:r>
    </w:p>
    <w:p w:rsidR="00F2443F" w:rsidRPr="009728B1" w:rsidRDefault="00DE030D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Ran reconciliation between </w:t>
      </w:r>
      <w:proofErr w:type="spellStart"/>
      <w:r w:rsidRPr="00267204">
        <w:rPr>
          <w:rFonts w:ascii="Arial" w:hAnsi="Arial" w:cs="Arial"/>
          <w:color w:val="FF0000"/>
          <w:lang w:val="en-CA"/>
        </w:rPr>
        <w:t>ServiceNow</w:t>
      </w:r>
      <w:proofErr w:type="spellEnd"/>
      <w:r w:rsidR="00C60ABA">
        <w:rPr>
          <w:rFonts w:ascii="Arial" w:hAnsi="Arial" w:cs="Arial"/>
          <w:lang w:val="en-CA"/>
        </w:rPr>
        <w:t>/RITM</w:t>
      </w:r>
      <w:r>
        <w:rPr>
          <w:rFonts w:ascii="Arial" w:hAnsi="Arial" w:cs="Arial"/>
          <w:lang w:val="en-CA"/>
        </w:rPr>
        <w:t xml:space="preserve"> </w:t>
      </w:r>
      <w:r w:rsidR="00A22F7E">
        <w:rPr>
          <w:rFonts w:ascii="Arial" w:hAnsi="Arial" w:cs="Arial"/>
          <w:lang w:val="en-CA"/>
        </w:rPr>
        <w:t xml:space="preserve">and </w:t>
      </w:r>
      <w:r w:rsidR="00C60ABA">
        <w:rPr>
          <w:rFonts w:ascii="Arial" w:hAnsi="Arial" w:cs="Arial"/>
          <w:lang w:val="en-CA"/>
        </w:rPr>
        <w:t xml:space="preserve">data pulled from the </w:t>
      </w:r>
      <w:r w:rsidR="00A22F7E" w:rsidRPr="00267204">
        <w:rPr>
          <w:rFonts w:ascii="Arial" w:hAnsi="Arial" w:cs="Arial"/>
          <w:color w:val="FF0000"/>
          <w:lang w:val="en-CA"/>
        </w:rPr>
        <w:t>mai</w:t>
      </w:r>
      <w:r w:rsidR="00C60ABA" w:rsidRPr="00267204">
        <w:rPr>
          <w:rFonts w:ascii="Arial" w:hAnsi="Arial" w:cs="Arial"/>
          <w:color w:val="FF0000"/>
          <w:lang w:val="en-CA"/>
        </w:rPr>
        <w:t xml:space="preserve">nframe </w:t>
      </w:r>
      <w:r w:rsidR="00C60ABA">
        <w:rPr>
          <w:rFonts w:ascii="Arial" w:hAnsi="Arial" w:cs="Arial"/>
          <w:lang w:val="en-CA"/>
        </w:rPr>
        <w:t xml:space="preserve">to assess correctness of </w:t>
      </w:r>
      <w:r w:rsidR="00A06E68">
        <w:rPr>
          <w:rFonts w:ascii="Arial" w:hAnsi="Arial" w:cs="Arial"/>
          <w:lang w:val="en-CA"/>
        </w:rPr>
        <w:t xml:space="preserve">an </w:t>
      </w:r>
      <w:r w:rsidR="004002D5">
        <w:rPr>
          <w:rFonts w:ascii="Arial" w:hAnsi="Arial" w:cs="Arial"/>
          <w:lang w:val="en-CA"/>
        </w:rPr>
        <w:t xml:space="preserve">automatic </w:t>
      </w:r>
      <w:r w:rsidR="00C60ABA">
        <w:rPr>
          <w:rFonts w:ascii="Arial" w:hAnsi="Arial" w:cs="Arial"/>
          <w:lang w:val="en-CA"/>
        </w:rPr>
        <w:t>ticket creation process</w:t>
      </w:r>
      <w:r w:rsidR="004002D5">
        <w:rPr>
          <w:rFonts w:ascii="Arial" w:hAnsi="Arial" w:cs="Arial"/>
          <w:lang w:val="en-CA"/>
        </w:rPr>
        <w:t xml:space="preserve"> for abends</w:t>
      </w:r>
      <w:r w:rsidR="00382861">
        <w:rPr>
          <w:rFonts w:ascii="Arial" w:hAnsi="Arial" w:cs="Arial"/>
          <w:lang w:val="en-CA"/>
        </w:rPr>
        <w:t xml:space="preserve"> (abnormal job</w:t>
      </w:r>
      <w:r w:rsidR="00DC5388">
        <w:rPr>
          <w:rFonts w:ascii="Arial" w:hAnsi="Arial" w:cs="Arial"/>
          <w:lang w:val="en-CA"/>
        </w:rPr>
        <w:t xml:space="preserve"> </w:t>
      </w:r>
      <w:r w:rsidR="00382861">
        <w:rPr>
          <w:rFonts w:ascii="Arial" w:hAnsi="Arial" w:cs="Arial"/>
          <w:lang w:val="en-CA"/>
        </w:rPr>
        <w:t>termination)</w:t>
      </w:r>
      <w:r w:rsidR="00224636">
        <w:rPr>
          <w:rFonts w:ascii="Arial" w:hAnsi="Arial" w:cs="Arial"/>
          <w:lang w:val="en-CA"/>
        </w:rPr>
        <w:t xml:space="preserve">, and presented findings with </w:t>
      </w:r>
      <w:r w:rsidR="00224636" w:rsidRPr="00224636">
        <w:rPr>
          <w:rFonts w:ascii="Arial" w:hAnsi="Arial" w:cs="Arial"/>
          <w:color w:val="FF0000"/>
          <w:lang w:val="en-CA"/>
        </w:rPr>
        <w:t>PowerPoint</w:t>
      </w:r>
      <w:r w:rsidR="00583187">
        <w:rPr>
          <w:rFonts w:ascii="Arial" w:hAnsi="Arial" w:cs="Arial"/>
          <w:color w:val="FF0000"/>
          <w:lang w:val="en-CA"/>
        </w:rPr>
        <w:t>.</w:t>
      </w:r>
    </w:p>
    <w:p w:rsidR="009728B1" w:rsidRPr="0089533F" w:rsidRDefault="009728B1" w:rsidP="00032DD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Pulled reports </w:t>
      </w:r>
      <w:r w:rsidR="00573D11">
        <w:rPr>
          <w:rFonts w:ascii="Arial" w:hAnsi="Arial" w:cs="Arial"/>
          <w:lang w:val="en-CA"/>
        </w:rPr>
        <w:t>from</w:t>
      </w:r>
      <w:r>
        <w:rPr>
          <w:rFonts w:ascii="Arial" w:hAnsi="Arial" w:cs="Arial"/>
          <w:lang w:val="en-CA"/>
        </w:rPr>
        <w:t xml:space="preserve"> the </w:t>
      </w:r>
      <w:r w:rsidRPr="00267204">
        <w:rPr>
          <w:rFonts w:ascii="Arial" w:hAnsi="Arial" w:cs="Arial"/>
          <w:color w:val="FF0000"/>
          <w:lang w:val="en-CA"/>
        </w:rPr>
        <w:t xml:space="preserve">SAS grid </w:t>
      </w:r>
      <w:r w:rsidR="00C34D28">
        <w:rPr>
          <w:rFonts w:ascii="Arial" w:hAnsi="Arial" w:cs="Arial"/>
          <w:lang w:val="en-CA"/>
        </w:rPr>
        <w:t>and</w:t>
      </w:r>
      <w:r w:rsidR="00EB7BAC" w:rsidRPr="00EB7BAC">
        <w:rPr>
          <w:rFonts w:ascii="Arial" w:hAnsi="Arial" w:cs="Arial"/>
          <w:lang w:val="en-CA"/>
        </w:rPr>
        <w:t xml:space="preserve"> </w:t>
      </w:r>
      <w:r w:rsidR="00573D11">
        <w:rPr>
          <w:rFonts w:ascii="Arial" w:hAnsi="Arial" w:cs="Arial"/>
          <w:lang w:val="en-CA"/>
        </w:rPr>
        <w:t>from</w:t>
      </w:r>
      <w:r w:rsidR="00573D11" w:rsidRPr="00573D11">
        <w:rPr>
          <w:rFonts w:ascii="Arial" w:hAnsi="Arial" w:cs="Arial"/>
          <w:lang w:val="en-CA"/>
        </w:rPr>
        <w:t xml:space="preserve"> the </w:t>
      </w:r>
      <w:r w:rsidR="00573D11">
        <w:rPr>
          <w:rFonts w:ascii="Arial" w:hAnsi="Arial" w:cs="Arial"/>
          <w:color w:val="FF0000"/>
          <w:lang w:val="en-CA"/>
        </w:rPr>
        <w:t xml:space="preserve">data lake/data warehouse </w:t>
      </w:r>
      <w:r w:rsidR="00573D11" w:rsidRPr="00573D11">
        <w:rPr>
          <w:rFonts w:ascii="Arial" w:hAnsi="Arial" w:cs="Arial"/>
          <w:lang w:val="en-CA"/>
        </w:rPr>
        <w:t xml:space="preserve">with </w:t>
      </w:r>
      <w:r w:rsidR="00573D11">
        <w:rPr>
          <w:rFonts w:ascii="Arial" w:hAnsi="Arial" w:cs="Arial"/>
          <w:color w:val="FF0000"/>
          <w:lang w:val="en-CA"/>
        </w:rPr>
        <w:t xml:space="preserve">Snowflake </w:t>
      </w:r>
      <w:r>
        <w:rPr>
          <w:rFonts w:ascii="Arial" w:hAnsi="Arial" w:cs="Arial"/>
          <w:lang w:val="en-CA"/>
        </w:rPr>
        <w:t xml:space="preserve">and produced </w:t>
      </w:r>
      <w:r w:rsidRPr="009C6339">
        <w:rPr>
          <w:rFonts w:ascii="Arial" w:hAnsi="Arial" w:cs="Arial"/>
          <w:color w:val="FF0000"/>
          <w:lang w:val="en-CA"/>
        </w:rPr>
        <w:t xml:space="preserve">documentation </w:t>
      </w:r>
      <w:r>
        <w:rPr>
          <w:rFonts w:ascii="Arial" w:hAnsi="Arial" w:cs="Arial"/>
          <w:lang w:val="en-CA"/>
        </w:rPr>
        <w:t xml:space="preserve">following internal </w:t>
      </w:r>
      <w:r w:rsidRPr="009C6339">
        <w:rPr>
          <w:rFonts w:ascii="Arial" w:hAnsi="Arial" w:cs="Arial"/>
          <w:color w:val="FF0000"/>
          <w:lang w:val="en-CA"/>
        </w:rPr>
        <w:t>templates</w:t>
      </w:r>
      <w:r w:rsidR="00131A44">
        <w:rPr>
          <w:rFonts w:ascii="Arial" w:hAnsi="Arial" w:cs="Arial"/>
          <w:lang w:val="en-CA"/>
        </w:rPr>
        <w:t>.</w:t>
      </w:r>
    </w:p>
    <w:p w:rsidR="006E7FEC" w:rsidRDefault="006E7FEC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8544A" w:rsidRDefault="00B8544A" w:rsidP="00B8544A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>Florida Blue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Jacksonville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FL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healthcare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B8544A" w:rsidRPr="00FF30E6" w:rsidRDefault="00B8544A" w:rsidP="00B8544A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Developer</w:t>
      </w:r>
      <w:r w:rsidR="00112705">
        <w:rPr>
          <w:rFonts w:ascii="Arial" w:hAnsi="Arial" w:cs="Arial"/>
          <w:i/>
          <w:lang w:val="en-CA"/>
        </w:rPr>
        <w:t xml:space="preserve"> (</w:t>
      </w:r>
      <w:proofErr w:type="spellStart"/>
      <w:r w:rsidR="007461EF" w:rsidRPr="008E4850">
        <w:rPr>
          <w:rFonts w:ascii="Arial" w:hAnsi="Arial" w:cs="Arial"/>
          <w:i/>
          <w:color w:val="7030A0"/>
          <w:lang w:val="en-CA"/>
        </w:rPr>
        <w:t>Datasoft</w:t>
      </w:r>
      <w:proofErr w:type="spellEnd"/>
      <w:r w:rsidR="007461EF" w:rsidRPr="008E4850">
        <w:rPr>
          <w:rFonts w:ascii="Arial" w:hAnsi="Arial" w:cs="Arial"/>
          <w:i/>
          <w:color w:val="7030A0"/>
          <w:lang w:val="en-CA"/>
        </w:rPr>
        <w:t xml:space="preserve"> </w:t>
      </w:r>
      <w:r w:rsidR="00112705" w:rsidRPr="008E4850">
        <w:rPr>
          <w:rFonts w:ascii="Arial" w:hAnsi="Arial" w:cs="Arial"/>
          <w:i/>
          <w:color w:val="7030A0"/>
          <w:lang w:val="en-CA"/>
        </w:rPr>
        <w:t>contractor</w:t>
      </w:r>
      <w:r w:rsidR="007461EF">
        <w:rPr>
          <w:rFonts w:ascii="Arial" w:hAnsi="Arial" w:cs="Arial"/>
          <w:i/>
          <w:lang w:val="en-CA"/>
        </w:rPr>
        <w:t xml:space="preserve"> </w:t>
      </w:r>
      <w:r w:rsidR="00463E63">
        <w:rPr>
          <w:rFonts w:ascii="Arial" w:hAnsi="Arial" w:cs="Arial"/>
          <w:i/>
          <w:lang w:val="en-CA"/>
        </w:rPr>
        <w:t>/</w:t>
      </w:r>
      <w:r w:rsidR="007461EF">
        <w:rPr>
          <w:rFonts w:ascii="Arial" w:hAnsi="Arial" w:cs="Arial"/>
          <w:i/>
          <w:lang w:val="en-CA"/>
        </w:rPr>
        <w:t xml:space="preserve"> </w:t>
      </w:r>
      <w:r w:rsidR="001C7C67" w:rsidRPr="004F7B36">
        <w:rPr>
          <w:rFonts w:ascii="Arial" w:hAnsi="Arial" w:cs="Arial"/>
          <w:i/>
          <w:color w:val="E36C0A" w:themeColor="accent6" w:themeShade="BF"/>
          <w:lang w:val="en-CA"/>
        </w:rPr>
        <w:t>remote</w:t>
      </w:r>
      <w:r w:rsidR="00112705">
        <w:rPr>
          <w:rFonts w:ascii="Arial" w:hAnsi="Arial" w:cs="Arial"/>
          <w:i/>
          <w:lang w:val="en-CA"/>
        </w:rPr>
        <w:t>)</w:t>
      </w:r>
      <w:r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>0</w:t>
      </w:r>
      <w:r w:rsidR="00854D9F">
        <w:rPr>
          <w:rFonts w:ascii="Arial" w:hAnsi="Arial" w:cs="Arial"/>
          <w:b/>
          <w:lang w:val="en-CA"/>
        </w:rPr>
        <w:t>4</w:t>
      </w:r>
      <w:r>
        <w:rPr>
          <w:rFonts w:ascii="Arial" w:hAnsi="Arial" w:cs="Arial"/>
          <w:b/>
          <w:lang w:val="en-CA"/>
        </w:rPr>
        <w:t xml:space="preserve">/2020 </w:t>
      </w:r>
      <w:r w:rsidRPr="00DC6747">
        <w:rPr>
          <w:rFonts w:ascii="Arial" w:hAnsi="Arial" w:cs="Arial"/>
          <w:b/>
          <w:lang w:val="en-US"/>
        </w:rPr>
        <w:t>–</w:t>
      </w:r>
      <w:r>
        <w:rPr>
          <w:rFonts w:ascii="Arial" w:hAnsi="Arial" w:cs="Arial"/>
          <w:b/>
          <w:lang w:val="en-CA"/>
        </w:rPr>
        <w:t xml:space="preserve"> </w:t>
      </w:r>
      <w:r w:rsidR="000670F0">
        <w:rPr>
          <w:rFonts w:ascii="Arial" w:hAnsi="Arial" w:cs="Arial"/>
          <w:b/>
          <w:lang w:val="en-CA"/>
        </w:rPr>
        <w:t>0</w:t>
      </w:r>
      <w:r w:rsidR="00A03B21">
        <w:rPr>
          <w:rFonts w:ascii="Arial" w:hAnsi="Arial" w:cs="Arial"/>
          <w:b/>
          <w:lang w:val="en-CA"/>
        </w:rPr>
        <w:t>8</w:t>
      </w:r>
      <w:r w:rsidR="000670F0">
        <w:rPr>
          <w:rFonts w:ascii="Arial" w:hAnsi="Arial" w:cs="Arial"/>
          <w:b/>
          <w:lang w:val="en-CA"/>
        </w:rPr>
        <w:t>/202</w:t>
      </w:r>
      <w:r w:rsidR="00A03B21">
        <w:rPr>
          <w:rFonts w:ascii="Arial" w:hAnsi="Arial" w:cs="Arial"/>
          <w:b/>
          <w:lang w:val="en-CA"/>
        </w:rPr>
        <w:t>1</w:t>
      </w:r>
    </w:p>
    <w:p w:rsidR="00B8544A" w:rsidRDefault="00B8544A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C45640" w:rsidRPr="00C45640" w:rsidRDefault="005353AE" w:rsidP="00C4564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Develop</w:t>
      </w:r>
      <w:r w:rsidR="00BC45B7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C83DF4" w:rsidRPr="00C83DF4">
        <w:rPr>
          <w:rFonts w:ascii="Arial" w:hAnsi="Arial" w:cs="Arial"/>
          <w:color w:val="FF0000"/>
          <w:lang w:val="en-CA"/>
        </w:rPr>
        <w:t xml:space="preserve">ETL </w:t>
      </w:r>
      <w:r w:rsidRPr="005353AE">
        <w:rPr>
          <w:rFonts w:ascii="Arial" w:hAnsi="Arial" w:cs="Arial"/>
          <w:lang w:val="en-CA"/>
        </w:rPr>
        <w:t>code</w:t>
      </w:r>
      <w:r w:rsidR="00C83DF4">
        <w:rPr>
          <w:rFonts w:ascii="Arial" w:hAnsi="Arial" w:cs="Arial"/>
          <w:lang w:val="en-CA"/>
        </w:rPr>
        <w:t>s</w:t>
      </w:r>
      <w:r w:rsidRPr="005353AE">
        <w:rPr>
          <w:rFonts w:ascii="Arial" w:hAnsi="Arial" w:cs="Arial"/>
          <w:lang w:val="en-CA"/>
        </w:rPr>
        <w:t xml:space="preserve"> to </w:t>
      </w:r>
      <w:r w:rsidR="00C45640">
        <w:rPr>
          <w:rFonts w:ascii="Arial" w:hAnsi="Arial" w:cs="Arial"/>
          <w:lang w:val="en-CA"/>
        </w:rPr>
        <w:t xml:space="preserve">pull data from </w:t>
      </w:r>
      <w:r w:rsidR="00A36A1D">
        <w:rPr>
          <w:rFonts w:ascii="Arial" w:hAnsi="Arial" w:cs="Arial"/>
          <w:lang w:val="en-CA"/>
        </w:rPr>
        <w:t xml:space="preserve">databases such as </w:t>
      </w:r>
      <w:r w:rsidR="00C45640">
        <w:rPr>
          <w:rFonts w:ascii="Arial" w:hAnsi="Arial" w:cs="Arial"/>
          <w:lang w:val="en-CA"/>
        </w:rPr>
        <w:t>Oracle</w:t>
      </w:r>
      <w:r w:rsidR="00C83DF4">
        <w:rPr>
          <w:rFonts w:ascii="Arial" w:hAnsi="Arial" w:cs="Arial"/>
          <w:lang w:val="en-CA"/>
        </w:rPr>
        <w:t xml:space="preserve"> and DB2 </w:t>
      </w:r>
      <w:r w:rsidR="00A36A1D">
        <w:rPr>
          <w:rFonts w:ascii="Arial" w:hAnsi="Arial" w:cs="Arial"/>
          <w:lang w:val="en-CA"/>
        </w:rPr>
        <w:t xml:space="preserve">and others, using </w:t>
      </w:r>
      <w:r w:rsidR="00C45640" w:rsidRPr="00F369AD">
        <w:rPr>
          <w:rFonts w:ascii="Arial" w:hAnsi="Arial" w:cs="Arial"/>
          <w:color w:val="FF0000"/>
          <w:lang w:val="en-CA"/>
        </w:rPr>
        <w:t xml:space="preserve">SAS 9.4 </w:t>
      </w:r>
      <w:r w:rsidR="00C45640" w:rsidRPr="005353AE">
        <w:rPr>
          <w:rFonts w:ascii="Arial" w:hAnsi="Arial" w:cs="Arial"/>
          <w:lang w:val="en-CA"/>
        </w:rPr>
        <w:t xml:space="preserve">on </w:t>
      </w:r>
      <w:r w:rsidR="00C45640" w:rsidRPr="001F6BF6">
        <w:rPr>
          <w:rFonts w:ascii="Arial" w:hAnsi="Arial" w:cs="Arial"/>
          <w:color w:val="FF0000"/>
          <w:lang w:val="en-CA"/>
        </w:rPr>
        <w:t xml:space="preserve">AIX </w:t>
      </w:r>
      <w:r w:rsidR="00C45640">
        <w:rPr>
          <w:rFonts w:ascii="Arial" w:hAnsi="Arial" w:cs="Arial"/>
          <w:lang w:val="en-CA"/>
        </w:rPr>
        <w:t>(Unix)</w:t>
      </w:r>
      <w:r w:rsidR="004143C1">
        <w:rPr>
          <w:rFonts w:ascii="Arial" w:hAnsi="Arial" w:cs="Arial"/>
          <w:lang w:val="en-CA"/>
        </w:rPr>
        <w:t xml:space="preserve"> </w:t>
      </w:r>
      <w:r w:rsidR="00FA7A75">
        <w:rPr>
          <w:rFonts w:ascii="Arial" w:hAnsi="Arial" w:cs="Arial"/>
          <w:lang w:val="en-CA"/>
        </w:rPr>
        <w:t>and</w:t>
      </w:r>
      <w:r w:rsidR="004143C1">
        <w:rPr>
          <w:rFonts w:ascii="Arial" w:hAnsi="Arial" w:cs="Arial"/>
          <w:lang w:val="en-CA"/>
        </w:rPr>
        <w:t xml:space="preserve"> </w:t>
      </w:r>
      <w:r w:rsidR="004143C1" w:rsidRPr="004143C1">
        <w:rPr>
          <w:rFonts w:ascii="Arial" w:hAnsi="Arial" w:cs="Arial"/>
          <w:color w:val="FF0000"/>
          <w:lang w:val="en-CA"/>
        </w:rPr>
        <w:t>Enterprise Guide</w:t>
      </w:r>
      <w:r w:rsidR="009D0BDC">
        <w:rPr>
          <w:rFonts w:ascii="Arial" w:hAnsi="Arial" w:cs="Arial"/>
          <w:lang w:val="en-CA"/>
        </w:rPr>
        <w:t>.</w:t>
      </w:r>
    </w:p>
    <w:p w:rsidR="008D04E6" w:rsidRPr="00A264D5" w:rsidRDefault="00C45640" w:rsidP="008D04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A264D5">
        <w:rPr>
          <w:rFonts w:ascii="Arial" w:hAnsi="Arial" w:cs="Arial"/>
          <w:lang w:val="en-CA"/>
        </w:rPr>
        <w:t xml:space="preserve">Joined the data from multiple sources to </w:t>
      </w:r>
      <w:r w:rsidR="005353AE" w:rsidRPr="00A264D5">
        <w:rPr>
          <w:rFonts w:ascii="Arial" w:hAnsi="Arial" w:cs="Arial"/>
          <w:lang w:val="en-CA"/>
        </w:rPr>
        <w:t xml:space="preserve">create </w:t>
      </w:r>
      <w:r w:rsidR="00BC45B7" w:rsidRPr="00A264D5">
        <w:rPr>
          <w:rFonts w:ascii="Arial" w:hAnsi="Arial" w:cs="Arial"/>
          <w:lang w:val="en-CA"/>
        </w:rPr>
        <w:t xml:space="preserve">agent </w:t>
      </w:r>
      <w:r w:rsidR="00BC45B7" w:rsidRPr="00C83DF4">
        <w:rPr>
          <w:rFonts w:ascii="Arial" w:hAnsi="Arial" w:cs="Arial"/>
          <w:color w:val="FF0000"/>
          <w:lang w:val="en-CA"/>
        </w:rPr>
        <w:t>fraud detection</w:t>
      </w:r>
      <w:r w:rsidR="00BC45B7" w:rsidRPr="00A264D5">
        <w:rPr>
          <w:rFonts w:ascii="Arial" w:hAnsi="Arial" w:cs="Arial"/>
          <w:lang w:val="en-CA"/>
        </w:rPr>
        <w:t xml:space="preserve"> </w:t>
      </w:r>
      <w:r w:rsidR="00F431DB" w:rsidRPr="00A264D5">
        <w:rPr>
          <w:rFonts w:ascii="Arial" w:hAnsi="Arial" w:cs="Arial"/>
          <w:lang w:val="en-CA"/>
        </w:rPr>
        <w:t>analytics</w:t>
      </w:r>
      <w:r w:rsidR="005353AE" w:rsidRPr="00A264D5">
        <w:rPr>
          <w:rFonts w:ascii="Arial" w:hAnsi="Arial" w:cs="Arial"/>
          <w:lang w:val="en-CA"/>
        </w:rPr>
        <w:t xml:space="preserve"> </w:t>
      </w:r>
      <w:r w:rsidR="00603662">
        <w:rPr>
          <w:rFonts w:ascii="Arial" w:hAnsi="Arial" w:cs="Arial"/>
          <w:lang w:val="en-CA"/>
        </w:rPr>
        <w:t xml:space="preserve">for the </w:t>
      </w:r>
      <w:r w:rsidR="00603662" w:rsidRPr="00603662">
        <w:rPr>
          <w:rFonts w:ascii="Arial" w:hAnsi="Arial" w:cs="Arial"/>
          <w:color w:val="FF0000"/>
          <w:lang w:val="en-CA"/>
        </w:rPr>
        <w:t>SIU</w:t>
      </w:r>
      <w:r w:rsidR="00603662">
        <w:rPr>
          <w:rFonts w:ascii="Arial" w:hAnsi="Arial" w:cs="Arial"/>
          <w:lang w:val="en-CA"/>
        </w:rPr>
        <w:t xml:space="preserve"> </w:t>
      </w:r>
      <w:proofErr w:type="spellStart"/>
      <w:r w:rsidR="00005365">
        <w:rPr>
          <w:rFonts w:ascii="Arial" w:hAnsi="Arial" w:cs="Arial"/>
          <w:lang w:val="en-CA"/>
        </w:rPr>
        <w:t>dept</w:t>
      </w:r>
      <w:proofErr w:type="spellEnd"/>
      <w:r w:rsidR="00005365">
        <w:rPr>
          <w:rFonts w:ascii="Arial" w:hAnsi="Arial" w:cs="Arial"/>
          <w:lang w:val="en-CA"/>
        </w:rPr>
        <w:t xml:space="preserve"> </w:t>
      </w:r>
      <w:r w:rsidRPr="00A264D5">
        <w:rPr>
          <w:rFonts w:ascii="Arial" w:hAnsi="Arial" w:cs="Arial"/>
          <w:lang w:val="en-CA"/>
        </w:rPr>
        <w:t>with various metrics</w:t>
      </w:r>
      <w:r w:rsidR="009D0BDC" w:rsidRPr="00A264D5">
        <w:rPr>
          <w:rFonts w:ascii="Arial" w:hAnsi="Arial" w:cs="Arial"/>
          <w:lang w:val="en-CA"/>
        </w:rPr>
        <w:t>.</w:t>
      </w:r>
      <w:r w:rsidR="00A264D5"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 xml:space="preserve">Created </w:t>
      </w:r>
      <w:r w:rsidR="00840789" w:rsidRPr="00E63FCD">
        <w:rPr>
          <w:rFonts w:ascii="Arial" w:hAnsi="Arial" w:cs="Arial"/>
          <w:color w:val="FF0000"/>
          <w:lang w:val="en-CA"/>
        </w:rPr>
        <w:t xml:space="preserve">macro </w:t>
      </w:r>
      <w:r w:rsidRPr="00E63FCD">
        <w:rPr>
          <w:rFonts w:ascii="Arial" w:hAnsi="Arial" w:cs="Arial"/>
          <w:color w:val="FF0000"/>
          <w:lang w:val="en-CA"/>
        </w:rPr>
        <w:t xml:space="preserve">to </w:t>
      </w:r>
      <w:r w:rsidR="00840789" w:rsidRPr="00E63FCD">
        <w:rPr>
          <w:rFonts w:ascii="Arial" w:hAnsi="Arial" w:cs="Arial"/>
          <w:color w:val="FF0000"/>
          <w:lang w:val="en-CA"/>
        </w:rPr>
        <w:t xml:space="preserve">automate </w:t>
      </w:r>
      <w:r w:rsidR="00840789" w:rsidRPr="00A264D5">
        <w:rPr>
          <w:rFonts w:ascii="Arial" w:hAnsi="Arial" w:cs="Arial"/>
          <w:lang w:val="en-CA"/>
        </w:rPr>
        <w:t xml:space="preserve">the </w:t>
      </w:r>
      <w:r w:rsidR="005353AE" w:rsidRPr="00A264D5">
        <w:rPr>
          <w:rFonts w:ascii="Arial" w:hAnsi="Arial" w:cs="Arial"/>
          <w:lang w:val="en-CA"/>
        </w:rPr>
        <w:t>format</w:t>
      </w:r>
      <w:r w:rsidR="00840789" w:rsidRPr="00A264D5">
        <w:rPr>
          <w:rFonts w:ascii="Arial" w:hAnsi="Arial" w:cs="Arial"/>
          <w:lang w:val="en-CA"/>
        </w:rPr>
        <w:t xml:space="preserve">ting of </w:t>
      </w:r>
      <w:r w:rsidR="005353AE" w:rsidRPr="00A264D5">
        <w:rPr>
          <w:rFonts w:ascii="Arial" w:hAnsi="Arial" w:cs="Arial"/>
          <w:lang w:val="en-CA"/>
        </w:rPr>
        <w:t xml:space="preserve">the </w:t>
      </w:r>
      <w:r w:rsidR="00262327" w:rsidRPr="00A264D5">
        <w:rPr>
          <w:rFonts w:ascii="Arial" w:hAnsi="Arial" w:cs="Arial"/>
          <w:lang w:val="en-CA"/>
        </w:rPr>
        <w:t>report</w:t>
      </w:r>
      <w:r w:rsidRPr="00A264D5">
        <w:rPr>
          <w:rFonts w:ascii="Arial" w:hAnsi="Arial" w:cs="Arial"/>
          <w:lang w:val="en-CA"/>
        </w:rPr>
        <w:t xml:space="preserve"> for each metric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83613B" w:rsidRPr="00A264D5">
        <w:rPr>
          <w:rFonts w:ascii="Arial" w:hAnsi="Arial" w:cs="Arial"/>
          <w:lang w:val="en-CA"/>
        </w:rPr>
        <w:t>using</w:t>
      </w:r>
      <w:r w:rsidR="00262327" w:rsidRPr="00A264D5">
        <w:rPr>
          <w:rFonts w:ascii="Arial" w:hAnsi="Arial" w:cs="Arial"/>
          <w:lang w:val="en-CA"/>
        </w:rPr>
        <w:t xml:space="preserve"> </w:t>
      </w:r>
      <w:r w:rsidR="00262327" w:rsidRPr="00A264D5">
        <w:rPr>
          <w:rFonts w:ascii="Arial" w:hAnsi="Arial" w:cs="Arial"/>
          <w:color w:val="FF0000"/>
          <w:lang w:val="en-CA"/>
        </w:rPr>
        <w:t>Proc Report</w:t>
      </w:r>
      <w:r w:rsidR="00840789" w:rsidRPr="00A264D5">
        <w:rPr>
          <w:rFonts w:ascii="Arial" w:hAnsi="Arial" w:cs="Arial"/>
          <w:lang w:val="en-CA"/>
        </w:rPr>
        <w:t>,</w:t>
      </w:r>
      <w:r w:rsidRPr="00A264D5">
        <w:rPr>
          <w:rFonts w:ascii="Arial" w:hAnsi="Arial" w:cs="Arial"/>
          <w:lang w:val="en-CA"/>
        </w:rPr>
        <w:t xml:space="preserve"> and add</w:t>
      </w:r>
      <w:r w:rsidR="007E7EF1" w:rsidRPr="00A264D5">
        <w:rPr>
          <w:rFonts w:ascii="Arial" w:hAnsi="Arial" w:cs="Arial"/>
          <w:lang w:val="en-CA"/>
        </w:rPr>
        <w:t>ed</w:t>
      </w:r>
      <w:r w:rsidRPr="00A264D5">
        <w:rPr>
          <w:rFonts w:ascii="Arial" w:hAnsi="Arial" w:cs="Arial"/>
          <w:lang w:val="en-CA"/>
        </w:rPr>
        <w:t xml:space="preserve"> </w:t>
      </w:r>
      <w:r w:rsidR="00840789" w:rsidRPr="00A264D5">
        <w:rPr>
          <w:rFonts w:ascii="Arial" w:hAnsi="Arial" w:cs="Arial"/>
          <w:lang w:val="en-CA"/>
        </w:rPr>
        <w:t>all</w:t>
      </w:r>
      <w:r w:rsidRPr="00A264D5">
        <w:rPr>
          <w:rFonts w:ascii="Arial" w:hAnsi="Arial" w:cs="Arial"/>
          <w:lang w:val="en-CA"/>
        </w:rPr>
        <w:t xml:space="preserve"> to a</w:t>
      </w:r>
      <w:r w:rsidR="005635C0" w:rsidRPr="00A264D5">
        <w:rPr>
          <w:rFonts w:ascii="Arial" w:hAnsi="Arial" w:cs="Arial"/>
          <w:lang w:val="en-CA"/>
        </w:rPr>
        <w:t xml:space="preserve"> single</w:t>
      </w:r>
      <w:r w:rsidRPr="00A264D5">
        <w:rPr>
          <w:rFonts w:ascii="Arial" w:hAnsi="Arial" w:cs="Arial"/>
          <w:lang w:val="en-CA"/>
        </w:rPr>
        <w:t xml:space="preserve"> Excel file using </w:t>
      </w:r>
      <w:r w:rsidRPr="00A264D5">
        <w:rPr>
          <w:rFonts w:ascii="Arial" w:hAnsi="Arial" w:cs="Arial"/>
          <w:color w:val="FF0000"/>
          <w:lang w:val="en-CA"/>
        </w:rPr>
        <w:t xml:space="preserve">ODS </w:t>
      </w:r>
      <w:proofErr w:type="spellStart"/>
      <w:r w:rsidR="00840789" w:rsidRPr="00A264D5">
        <w:rPr>
          <w:rFonts w:ascii="Arial" w:hAnsi="Arial" w:cs="Arial"/>
          <w:lang w:val="en-CA"/>
        </w:rPr>
        <w:t>tagsets.ExcelX</w:t>
      </w:r>
      <w:r w:rsidR="00050810" w:rsidRPr="00A264D5">
        <w:rPr>
          <w:rFonts w:ascii="Arial" w:hAnsi="Arial" w:cs="Arial"/>
          <w:lang w:val="en-CA"/>
        </w:rPr>
        <w:t>P</w:t>
      </w:r>
      <w:proofErr w:type="spellEnd"/>
      <w:r w:rsidR="003C023D" w:rsidRPr="00A264D5">
        <w:rPr>
          <w:rFonts w:ascii="Arial" w:hAnsi="Arial" w:cs="Arial"/>
          <w:lang w:val="en-CA"/>
        </w:rPr>
        <w:t>.</w:t>
      </w:r>
    </w:p>
    <w:p w:rsidR="005353AE" w:rsidRPr="008D04E6" w:rsidRDefault="005353AE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 w:rsidRPr="005353AE">
        <w:rPr>
          <w:rFonts w:ascii="Arial" w:hAnsi="Arial" w:cs="Arial"/>
          <w:lang w:val="en-CA"/>
        </w:rPr>
        <w:t>Automat</w:t>
      </w:r>
      <w:r w:rsidR="00F369AD">
        <w:rPr>
          <w:rFonts w:ascii="Arial" w:hAnsi="Arial" w:cs="Arial"/>
          <w:lang w:val="en-CA"/>
        </w:rPr>
        <w:t>ed</w:t>
      </w:r>
      <w:r w:rsidRPr="005353AE">
        <w:rPr>
          <w:rFonts w:ascii="Arial" w:hAnsi="Arial" w:cs="Arial"/>
          <w:lang w:val="en-CA"/>
        </w:rPr>
        <w:t xml:space="preserve"> </w:t>
      </w:r>
      <w:r w:rsidR="0024479D">
        <w:rPr>
          <w:rFonts w:ascii="Arial" w:hAnsi="Arial" w:cs="Arial"/>
          <w:lang w:val="en-CA"/>
        </w:rPr>
        <w:t xml:space="preserve">and scheduled </w:t>
      </w:r>
      <w:r w:rsidR="003C023D">
        <w:rPr>
          <w:rFonts w:ascii="Arial" w:hAnsi="Arial" w:cs="Arial"/>
          <w:lang w:val="en-CA"/>
        </w:rPr>
        <w:t xml:space="preserve">various </w:t>
      </w:r>
      <w:r w:rsidRPr="00F369AD">
        <w:rPr>
          <w:rFonts w:ascii="Arial" w:hAnsi="Arial" w:cs="Arial"/>
          <w:color w:val="FF0000"/>
          <w:lang w:val="en-CA"/>
        </w:rPr>
        <w:t>S</w:t>
      </w:r>
      <w:r w:rsidR="003C023D" w:rsidRPr="00F369AD">
        <w:rPr>
          <w:rFonts w:ascii="Arial" w:hAnsi="Arial" w:cs="Arial"/>
          <w:color w:val="FF0000"/>
          <w:lang w:val="en-CA"/>
        </w:rPr>
        <w:t>AS</w:t>
      </w:r>
      <w:r w:rsidRPr="00F369AD">
        <w:rPr>
          <w:rFonts w:ascii="Arial" w:hAnsi="Arial" w:cs="Arial"/>
          <w:color w:val="FF0000"/>
          <w:lang w:val="en-CA"/>
        </w:rPr>
        <w:t xml:space="preserve"> </w:t>
      </w:r>
      <w:r w:rsidR="006B0286" w:rsidRPr="00BF5AA0">
        <w:rPr>
          <w:rFonts w:ascii="Arial" w:hAnsi="Arial" w:cs="Arial"/>
          <w:color w:val="FF0000"/>
          <w:lang w:val="en-CA"/>
        </w:rPr>
        <w:t>ETL</w:t>
      </w:r>
      <w:r w:rsidR="006B0286">
        <w:rPr>
          <w:rFonts w:ascii="Arial" w:hAnsi="Arial" w:cs="Arial"/>
          <w:lang w:val="en-CA"/>
        </w:rPr>
        <w:t xml:space="preserve"> </w:t>
      </w:r>
      <w:r w:rsidRPr="00F369AD">
        <w:rPr>
          <w:rFonts w:ascii="Arial" w:hAnsi="Arial" w:cs="Arial"/>
          <w:color w:val="FF0000"/>
          <w:lang w:val="en-CA"/>
        </w:rPr>
        <w:t>codes</w:t>
      </w:r>
      <w:r w:rsidRPr="005353AE">
        <w:rPr>
          <w:rFonts w:ascii="Arial" w:hAnsi="Arial" w:cs="Arial"/>
          <w:lang w:val="en-CA"/>
        </w:rPr>
        <w:t xml:space="preserve"> in </w:t>
      </w:r>
      <w:r w:rsidRPr="00262327">
        <w:rPr>
          <w:rFonts w:ascii="Arial" w:hAnsi="Arial" w:cs="Arial"/>
          <w:color w:val="FF0000"/>
          <w:lang w:val="en-CA"/>
        </w:rPr>
        <w:t>Unix</w:t>
      </w:r>
      <w:r w:rsidRPr="005353AE">
        <w:rPr>
          <w:rFonts w:ascii="Arial" w:hAnsi="Arial" w:cs="Arial"/>
          <w:lang w:val="en-CA"/>
        </w:rPr>
        <w:t xml:space="preserve">, with </w:t>
      </w:r>
      <w:r w:rsidR="005635C0">
        <w:rPr>
          <w:rFonts w:ascii="Arial" w:hAnsi="Arial" w:cs="Arial"/>
          <w:lang w:val="en-CA"/>
        </w:rPr>
        <w:t>a</w:t>
      </w:r>
      <w:r w:rsidR="00F369AD">
        <w:rPr>
          <w:rFonts w:ascii="Arial" w:hAnsi="Arial" w:cs="Arial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>SAS</w:t>
      </w:r>
      <w:r w:rsidR="004D5EE3" w:rsidRPr="00F369AD">
        <w:rPr>
          <w:rFonts w:ascii="Arial" w:hAnsi="Arial" w:cs="Arial"/>
          <w:color w:val="FF0000"/>
          <w:lang w:val="en-CA"/>
        </w:rPr>
        <w:t xml:space="preserve"> </w:t>
      </w:r>
      <w:r w:rsidR="00F369AD" w:rsidRPr="00F369AD">
        <w:rPr>
          <w:rFonts w:ascii="Arial" w:hAnsi="Arial" w:cs="Arial"/>
          <w:color w:val="FF0000"/>
          <w:lang w:val="en-CA"/>
        </w:rPr>
        <w:t xml:space="preserve">macro </w:t>
      </w:r>
      <w:r w:rsidR="00F369AD">
        <w:rPr>
          <w:rFonts w:ascii="Arial" w:hAnsi="Arial" w:cs="Arial"/>
          <w:lang w:val="en-CA"/>
        </w:rPr>
        <w:t xml:space="preserve">that scans a </w:t>
      </w:r>
      <w:r w:rsidR="00F369AD" w:rsidRPr="001F6BF6">
        <w:rPr>
          <w:rFonts w:ascii="Arial" w:hAnsi="Arial" w:cs="Arial"/>
          <w:color w:val="FF0000"/>
          <w:lang w:val="en-CA"/>
        </w:rPr>
        <w:t xml:space="preserve">Unix </w:t>
      </w:r>
      <w:r w:rsidR="00F369AD">
        <w:rPr>
          <w:rFonts w:ascii="Arial" w:hAnsi="Arial" w:cs="Arial"/>
          <w:lang w:val="en-CA"/>
        </w:rPr>
        <w:t xml:space="preserve">directory for </w:t>
      </w:r>
      <w:r w:rsidR="00F369AD" w:rsidRPr="00F369AD">
        <w:rPr>
          <w:rFonts w:ascii="Arial" w:hAnsi="Arial" w:cs="Arial"/>
          <w:color w:val="FF0000"/>
          <w:lang w:val="en-CA"/>
        </w:rPr>
        <w:t>SAS codes</w:t>
      </w:r>
      <w:r w:rsidR="00F369AD">
        <w:rPr>
          <w:rFonts w:ascii="Arial" w:hAnsi="Arial" w:cs="Arial"/>
          <w:lang w:val="en-CA"/>
        </w:rPr>
        <w:t xml:space="preserve">, submits them, </w:t>
      </w:r>
      <w:r w:rsidR="00F73C86">
        <w:rPr>
          <w:rFonts w:ascii="Arial" w:hAnsi="Arial" w:cs="Arial"/>
          <w:lang w:val="en-CA"/>
        </w:rPr>
        <w:t>generates</w:t>
      </w:r>
      <w:r w:rsidR="00337434">
        <w:rPr>
          <w:rFonts w:ascii="Arial" w:hAnsi="Arial" w:cs="Arial"/>
          <w:lang w:val="en-CA"/>
        </w:rPr>
        <w:t xml:space="preserve"> </w:t>
      </w:r>
      <w:r w:rsidR="00F73C86">
        <w:rPr>
          <w:rFonts w:ascii="Arial" w:hAnsi="Arial" w:cs="Arial"/>
          <w:lang w:val="en-CA"/>
        </w:rPr>
        <w:t xml:space="preserve">a </w:t>
      </w:r>
      <w:r w:rsidR="00337434">
        <w:rPr>
          <w:rFonts w:ascii="Arial" w:hAnsi="Arial" w:cs="Arial"/>
          <w:lang w:val="en-CA"/>
        </w:rPr>
        <w:t xml:space="preserve">log file and </w:t>
      </w:r>
      <w:r w:rsidR="00F73C86">
        <w:rPr>
          <w:rFonts w:ascii="Arial" w:hAnsi="Arial" w:cs="Arial"/>
          <w:lang w:val="en-CA"/>
        </w:rPr>
        <w:t>a summ</w:t>
      </w:r>
      <w:r w:rsidR="00337434">
        <w:rPr>
          <w:rFonts w:ascii="Arial" w:hAnsi="Arial" w:cs="Arial"/>
          <w:lang w:val="en-CA"/>
        </w:rPr>
        <w:t>ary</w:t>
      </w:r>
      <w:r w:rsidR="00F369AD">
        <w:rPr>
          <w:rFonts w:ascii="Arial" w:hAnsi="Arial" w:cs="Arial"/>
          <w:lang w:val="en-CA"/>
        </w:rPr>
        <w:t xml:space="preserve"> </w:t>
      </w:r>
      <w:r w:rsidR="005635C0" w:rsidRPr="00DB7AFC">
        <w:rPr>
          <w:rFonts w:ascii="Arial" w:hAnsi="Arial" w:cs="Arial"/>
          <w:color w:val="FF0000"/>
          <w:lang w:val="en-CA"/>
        </w:rPr>
        <w:t>error</w:t>
      </w:r>
      <w:r w:rsidRPr="00DB7AFC">
        <w:rPr>
          <w:rFonts w:ascii="Arial" w:hAnsi="Arial" w:cs="Arial"/>
          <w:color w:val="FF0000"/>
          <w:lang w:val="en-CA"/>
        </w:rPr>
        <w:t xml:space="preserve"> </w:t>
      </w:r>
      <w:r w:rsidR="004D5EE3" w:rsidRPr="00DB7AFC">
        <w:rPr>
          <w:rFonts w:ascii="Arial" w:hAnsi="Arial" w:cs="Arial"/>
          <w:color w:val="FF0000"/>
          <w:lang w:val="en-CA"/>
        </w:rPr>
        <w:t>report</w:t>
      </w:r>
      <w:r w:rsidR="00F369AD" w:rsidRPr="00DB7AFC">
        <w:rPr>
          <w:rFonts w:ascii="Arial" w:hAnsi="Arial" w:cs="Arial"/>
          <w:color w:val="FF0000"/>
          <w:lang w:val="en-CA"/>
        </w:rPr>
        <w:t xml:space="preserve"> </w:t>
      </w:r>
      <w:r w:rsidRPr="005353AE">
        <w:rPr>
          <w:rFonts w:ascii="Arial" w:hAnsi="Arial" w:cs="Arial"/>
          <w:lang w:val="en-CA"/>
        </w:rPr>
        <w:t xml:space="preserve">and </w:t>
      </w:r>
      <w:r w:rsidR="00F369AD">
        <w:rPr>
          <w:rFonts w:ascii="Arial" w:hAnsi="Arial" w:cs="Arial"/>
          <w:lang w:val="en-CA"/>
        </w:rPr>
        <w:t xml:space="preserve">sends </w:t>
      </w:r>
      <w:r w:rsidR="00AC3226">
        <w:rPr>
          <w:rFonts w:ascii="Arial" w:hAnsi="Arial" w:cs="Arial"/>
          <w:lang w:val="en-CA"/>
        </w:rPr>
        <w:t xml:space="preserve">the </w:t>
      </w:r>
      <w:r w:rsidR="001F6BF6">
        <w:rPr>
          <w:rFonts w:ascii="Arial" w:hAnsi="Arial" w:cs="Arial"/>
          <w:lang w:val="en-CA"/>
        </w:rPr>
        <w:t>error report</w:t>
      </w:r>
      <w:r w:rsidR="00F73C86">
        <w:rPr>
          <w:rFonts w:ascii="Arial" w:hAnsi="Arial" w:cs="Arial"/>
          <w:lang w:val="en-CA"/>
        </w:rPr>
        <w:t xml:space="preserve">s and </w:t>
      </w:r>
      <w:r w:rsidR="00F369AD">
        <w:rPr>
          <w:rFonts w:ascii="Arial" w:hAnsi="Arial" w:cs="Arial"/>
          <w:lang w:val="en-CA"/>
        </w:rPr>
        <w:t xml:space="preserve">output </w:t>
      </w:r>
      <w:r w:rsidR="00F73C86">
        <w:rPr>
          <w:rFonts w:ascii="Arial" w:hAnsi="Arial" w:cs="Arial"/>
          <w:lang w:val="en-CA"/>
        </w:rPr>
        <w:t>b</w:t>
      </w:r>
      <w:r w:rsidR="00CC0F42">
        <w:rPr>
          <w:rFonts w:ascii="Arial" w:hAnsi="Arial" w:cs="Arial"/>
          <w:lang w:val="en-CA"/>
        </w:rPr>
        <w:t xml:space="preserve">y </w:t>
      </w:r>
      <w:r w:rsidR="00CC0F42" w:rsidRPr="005353AE">
        <w:rPr>
          <w:rFonts w:ascii="Arial" w:hAnsi="Arial" w:cs="Arial"/>
          <w:lang w:val="en-CA"/>
        </w:rPr>
        <w:t>e</w:t>
      </w:r>
      <w:r w:rsidR="006B0286">
        <w:rPr>
          <w:rFonts w:ascii="Arial" w:hAnsi="Arial" w:cs="Arial"/>
          <w:lang w:val="en-CA"/>
        </w:rPr>
        <w:t>-mail</w:t>
      </w:r>
      <w:r w:rsidR="003C023D">
        <w:rPr>
          <w:rFonts w:ascii="Arial" w:hAnsi="Arial" w:cs="Arial"/>
          <w:lang w:val="en-CA"/>
        </w:rPr>
        <w:t>.</w:t>
      </w:r>
    </w:p>
    <w:p w:rsidR="002B4E62" w:rsidRPr="00262327" w:rsidRDefault="002B4E6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lang w:val="en-CA"/>
        </w:rPr>
        <w:t xml:space="preserve">Used </w:t>
      </w:r>
      <w:r w:rsidRPr="001F6BF6">
        <w:rPr>
          <w:rFonts w:ascii="Arial" w:hAnsi="Arial" w:cs="Arial"/>
          <w:color w:val="FF0000"/>
          <w:lang w:val="en-CA"/>
        </w:rPr>
        <w:t xml:space="preserve">HTML </w:t>
      </w:r>
      <w:r>
        <w:rPr>
          <w:rFonts w:ascii="Arial" w:hAnsi="Arial" w:cs="Arial"/>
          <w:lang w:val="en-CA"/>
        </w:rPr>
        <w:t xml:space="preserve">syntax </w:t>
      </w:r>
      <w:r w:rsidR="001F6BF6">
        <w:rPr>
          <w:rFonts w:ascii="Arial" w:hAnsi="Arial" w:cs="Arial"/>
          <w:lang w:val="en-CA"/>
        </w:rPr>
        <w:t xml:space="preserve">in </w:t>
      </w:r>
      <w:r w:rsidR="001F6BF6" w:rsidRPr="001F6BF6">
        <w:rPr>
          <w:rFonts w:ascii="Arial" w:hAnsi="Arial" w:cs="Arial"/>
          <w:color w:val="FF0000"/>
          <w:lang w:val="en-CA"/>
        </w:rPr>
        <w:t xml:space="preserve">SAS </w:t>
      </w:r>
      <w:r w:rsidR="001F6BF6">
        <w:rPr>
          <w:rFonts w:ascii="Arial" w:hAnsi="Arial" w:cs="Arial"/>
          <w:lang w:val="en-CA"/>
        </w:rPr>
        <w:t xml:space="preserve">to compose </w:t>
      </w:r>
      <w:r w:rsidR="001626B8">
        <w:rPr>
          <w:rFonts w:ascii="Arial" w:hAnsi="Arial" w:cs="Arial"/>
          <w:lang w:val="en-CA"/>
        </w:rPr>
        <w:t>rich text</w:t>
      </w:r>
      <w:r w:rsidR="00EE793A">
        <w:rPr>
          <w:rFonts w:ascii="Arial" w:hAnsi="Arial" w:cs="Arial"/>
          <w:lang w:val="en-CA"/>
        </w:rPr>
        <w:t xml:space="preserve"> </w:t>
      </w:r>
      <w:r w:rsidR="001F6BF6">
        <w:rPr>
          <w:rFonts w:ascii="Arial" w:hAnsi="Arial" w:cs="Arial"/>
          <w:lang w:val="en-CA"/>
        </w:rPr>
        <w:t xml:space="preserve">e-mail </w:t>
      </w:r>
      <w:r w:rsidR="00861AF6">
        <w:rPr>
          <w:rFonts w:ascii="Arial" w:hAnsi="Arial" w:cs="Arial"/>
          <w:lang w:val="en-CA"/>
        </w:rPr>
        <w:t>alerts</w:t>
      </w:r>
      <w:r w:rsidR="001F6BF6">
        <w:rPr>
          <w:rFonts w:ascii="Arial" w:hAnsi="Arial" w:cs="Arial"/>
          <w:lang w:val="en-CA"/>
        </w:rPr>
        <w:t>.</w:t>
      </w:r>
    </w:p>
    <w:p w:rsidR="00262327" w:rsidRDefault="00C56039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Combined</w:t>
      </w:r>
      <w:r w:rsidR="00262327" w:rsidRPr="00262327">
        <w:rPr>
          <w:rFonts w:ascii="Arial" w:hAnsi="Arial" w:cs="Arial"/>
          <w:lang w:val="en-CA"/>
        </w:rPr>
        <w:t xml:space="preserve"> </w:t>
      </w:r>
      <w:r w:rsidR="00F545EC">
        <w:rPr>
          <w:rFonts w:ascii="Arial" w:hAnsi="Arial" w:cs="Arial"/>
          <w:color w:val="FF0000"/>
          <w:lang w:val="en-CA"/>
        </w:rPr>
        <w:t>DOS</w:t>
      </w:r>
      <w:r w:rsidR="00936E49">
        <w:rPr>
          <w:rFonts w:ascii="Arial" w:hAnsi="Arial" w:cs="Arial"/>
          <w:lang w:val="en-CA"/>
        </w:rPr>
        <w:t xml:space="preserve">, </w:t>
      </w:r>
      <w:proofErr w:type="spellStart"/>
      <w:r w:rsidR="00262327" w:rsidRPr="00262327">
        <w:rPr>
          <w:rFonts w:ascii="Arial" w:hAnsi="Arial" w:cs="Arial"/>
          <w:color w:val="FF0000"/>
          <w:lang w:val="en-CA"/>
        </w:rPr>
        <w:t>WinScp</w:t>
      </w:r>
      <w:proofErr w:type="spellEnd"/>
      <w:r w:rsidR="00262327" w:rsidRPr="00262327">
        <w:rPr>
          <w:rFonts w:ascii="Arial" w:hAnsi="Arial" w:cs="Arial"/>
          <w:color w:val="FF0000"/>
          <w:lang w:val="en-CA"/>
        </w:rPr>
        <w:t xml:space="preserve"> </w:t>
      </w:r>
      <w:r w:rsidR="00936E49" w:rsidRPr="00936E49">
        <w:rPr>
          <w:rFonts w:ascii="Arial" w:hAnsi="Arial" w:cs="Arial"/>
          <w:lang w:val="en-CA"/>
        </w:rPr>
        <w:t xml:space="preserve">and </w:t>
      </w:r>
      <w:r w:rsidR="00936E49">
        <w:rPr>
          <w:rFonts w:ascii="Arial" w:hAnsi="Arial" w:cs="Arial"/>
          <w:color w:val="FF0000"/>
          <w:lang w:val="en-CA"/>
        </w:rPr>
        <w:t xml:space="preserve">VB </w:t>
      </w:r>
      <w:r w:rsidR="00262327" w:rsidRPr="00262327">
        <w:rPr>
          <w:rFonts w:ascii="Arial" w:hAnsi="Arial" w:cs="Arial"/>
          <w:lang w:val="en-CA"/>
        </w:rPr>
        <w:t xml:space="preserve">scripts to </w:t>
      </w:r>
      <w:r w:rsidR="00936E49">
        <w:rPr>
          <w:rFonts w:ascii="Arial" w:hAnsi="Arial" w:cs="Arial"/>
          <w:lang w:val="en-CA"/>
        </w:rPr>
        <w:t xml:space="preserve">schedule </w:t>
      </w:r>
      <w:r>
        <w:rPr>
          <w:rFonts w:ascii="Arial" w:hAnsi="Arial" w:cs="Arial"/>
          <w:lang w:val="en-CA"/>
        </w:rPr>
        <w:t xml:space="preserve">codes </w:t>
      </w:r>
      <w:r w:rsidR="00936E49">
        <w:rPr>
          <w:rFonts w:ascii="Arial" w:hAnsi="Arial" w:cs="Arial"/>
          <w:lang w:val="en-CA"/>
        </w:rPr>
        <w:t xml:space="preserve">and </w:t>
      </w:r>
      <w:r>
        <w:rPr>
          <w:rFonts w:ascii="Arial" w:hAnsi="Arial" w:cs="Arial"/>
          <w:lang w:val="en-CA"/>
        </w:rPr>
        <w:t xml:space="preserve">automate </w:t>
      </w:r>
      <w:r w:rsidR="00262327" w:rsidRPr="00262327">
        <w:rPr>
          <w:rFonts w:ascii="Arial" w:hAnsi="Arial" w:cs="Arial"/>
          <w:lang w:val="en-CA"/>
        </w:rPr>
        <w:t>mov</w:t>
      </w:r>
      <w:r>
        <w:rPr>
          <w:rFonts w:ascii="Arial" w:hAnsi="Arial" w:cs="Arial"/>
          <w:lang w:val="en-CA"/>
        </w:rPr>
        <w:t>ing</w:t>
      </w:r>
      <w:r w:rsidR="00262327" w:rsidRPr="00262327">
        <w:rPr>
          <w:rFonts w:ascii="Arial" w:hAnsi="Arial" w:cs="Arial"/>
          <w:lang w:val="en-CA"/>
        </w:rPr>
        <w:t xml:space="preserve"> files </w:t>
      </w:r>
      <w:r>
        <w:rPr>
          <w:rFonts w:ascii="Arial" w:hAnsi="Arial" w:cs="Arial"/>
          <w:lang w:val="en-CA"/>
        </w:rPr>
        <w:t xml:space="preserve">to and </w:t>
      </w:r>
      <w:r w:rsidR="00262327" w:rsidRPr="00262327">
        <w:rPr>
          <w:rFonts w:ascii="Arial" w:hAnsi="Arial" w:cs="Arial"/>
          <w:lang w:val="en-CA"/>
        </w:rPr>
        <w:t xml:space="preserve">from </w:t>
      </w:r>
      <w:r w:rsidR="00262327" w:rsidRPr="00262327">
        <w:rPr>
          <w:rFonts w:ascii="Arial" w:hAnsi="Arial" w:cs="Arial"/>
          <w:color w:val="FF0000"/>
          <w:lang w:val="en-CA"/>
        </w:rPr>
        <w:t xml:space="preserve">Unix </w:t>
      </w:r>
      <w:r w:rsidRPr="007C62C5">
        <w:rPr>
          <w:rFonts w:ascii="Arial" w:hAnsi="Arial" w:cs="Arial"/>
          <w:lang w:val="en-CA"/>
        </w:rPr>
        <w:t>and</w:t>
      </w:r>
      <w:r w:rsidR="00262327" w:rsidRPr="007C62C5">
        <w:rPr>
          <w:rFonts w:ascii="Arial" w:hAnsi="Arial" w:cs="Arial"/>
          <w:lang w:val="en-CA"/>
        </w:rPr>
        <w:t xml:space="preserve"> </w:t>
      </w:r>
      <w:r w:rsidR="00262327" w:rsidRPr="00262327">
        <w:rPr>
          <w:rFonts w:ascii="Arial" w:hAnsi="Arial" w:cs="Arial"/>
          <w:lang w:val="en-CA"/>
        </w:rPr>
        <w:t xml:space="preserve">Windows shared folders using </w:t>
      </w:r>
      <w:r w:rsidR="00262327" w:rsidRPr="00262327">
        <w:rPr>
          <w:rFonts w:ascii="Arial" w:hAnsi="Arial" w:cs="Arial"/>
          <w:color w:val="FF0000"/>
          <w:lang w:val="en-CA"/>
        </w:rPr>
        <w:t xml:space="preserve">SFTP </w:t>
      </w:r>
      <w:r w:rsidR="00262327" w:rsidRPr="00262327">
        <w:rPr>
          <w:rFonts w:ascii="Arial" w:hAnsi="Arial" w:cs="Arial"/>
          <w:lang w:val="en-CA"/>
        </w:rPr>
        <w:t>(secure transfer).</w:t>
      </w:r>
    </w:p>
    <w:p w:rsidR="00676332" w:rsidRPr="00676332" w:rsidRDefault="00676332" w:rsidP="005353A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676332">
        <w:rPr>
          <w:rFonts w:ascii="Arial" w:hAnsi="Arial" w:cs="Arial"/>
          <w:lang w:val="en-CA"/>
        </w:rPr>
        <w:t>Used</w:t>
      </w:r>
      <w:r w:rsidR="008951AA">
        <w:rPr>
          <w:rFonts w:ascii="Arial" w:hAnsi="Arial" w:cs="Arial"/>
          <w:lang w:val="en-CA"/>
        </w:rPr>
        <w:t xml:space="preserve"> </w:t>
      </w:r>
      <w:r w:rsidRPr="00676332">
        <w:rPr>
          <w:rFonts w:ascii="Arial" w:hAnsi="Arial" w:cs="Arial"/>
          <w:color w:val="FF0000"/>
          <w:lang w:val="en-CA"/>
        </w:rPr>
        <w:t>SAS Proc Export</w:t>
      </w:r>
      <w:r w:rsidRPr="00676332">
        <w:rPr>
          <w:rFonts w:ascii="Arial" w:hAnsi="Arial" w:cs="Arial"/>
          <w:lang w:val="en-CA"/>
        </w:rPr>
        <w:t xml:space="preserve"> to export </w:t>
      </w:r>
      <w:r w:rsidRPr="00676332">
        <w:rPr>
          <w:rFonts w:ascii="Arial" w:hAnsi="Arial" w:cs="Arial"/>
          <w:color w:val="FF0000"/>
          <w:lang w:val="en-CA"/>
        </w:rPr>
        <w:t xml:space="preserve">SAS </w:t>
      </w:r>
      <w:r w:rsidRPr="00676332">
        <w:rPr>
          <w:rFonts w:ascii="Arial" w:hAnsi="Arial" w:cs="Arial"/>
          <w:lang w:val="en-CA"/>
        </w:rPr>
        <w:t xml:space="preserve">tables from </w:t>
      </w:r>
      <w:r w:rsidRPr="00676332">
        <w:rPr>
          <w:rFonts w:ascii="Arial" w:hAnsi="Arial" w:cs="Arial"/>
          <w:color w:val="FF0000"/>
          <w:lang w:val="en-CA"/>
        </w:rPr>
        <w:t xml:space="preserve">Unix </w:t>
      </w:r>
      <w:r w:rsidRPr="00676332">
        <w:rPr>
          <w:rFonts w:ascii="Arial" w:hAnsi="Arial" w:cs="Arial"/>
          <w:lang w:val="en-CA"/>
        </w:rPr>
        <w:t xml:space="preserve">to </w:t>
      </w:r>
      <w:r w:rsidRPr="00676332">
        <w:rPr>
          <w:rFonts w:ascii="Arial" w:hAnsi="Arial" w:cs="Arial"/>
          <w:color w:val="FF0000"/>
          <w:lang w:val="en-CA"/>
        </w:rPr>
        <w:t>Windows</w:t>
      </w:r>
      <w:r w:rsidRPr="002C0704">
        <w:rPr>
          <w:rFonts w:ascii="Arial" w:hAnsi="Arial" w:cs="Arial"/>
          <w:lang w:val="en-CA"/>
        </w:rPr>
        <w:t>.</w:t>
      </w:r>
    </w:p>
    <w:p w:rsidR="0046230F" w:rsidRDefault="0046230F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46230F">
        <w:rPr>
          <w:rFonts w:ascii="Arial" w:hAnsi="Arial" w:cs="Arial"/>
          <w:lang w:val="en-CA"/>
        </w:rPr>
        <w:t>Created</w:t>
      </w:r>
      <w:r w:rsidR="00615120">
        <w:rPr>
          <w:rFonts w:ascii="Arial" w:hAnsi="Arial" w:cs="Arial"/>
          <w:lang w:val="en-CA"/>
        </w:rPr>
        <w:t xml:space="preserve"> a </w:t>
      </w:r>
      <w:r w:rsidR="000204B6">
        <w:rPr>
          <w:rFonts w:ascii="Arial" w:hAnsi="Arial" w:cs="Arial"/>
          <w:lang w:val="en-CA"/>
        </w:rPr>
        <w:t>neat</w:t>
      </w:r>
      <w:r w:rsidRPr="0046230F">
        <w:rPr>
          <w:rFonts w:ascii="Arial" w:hAnsi="Arial" w:cs="Arial"/>
          <w:lang w:val="en-CA"/>
        </w:rPr>
        <w:t xml:space="preserve"> </w:t>
      </w:r>
      <w:r w:rsidRPr="00F87D23">
        <w:rPr>
          <w:rFonts w:ascii="Arial" w:hAnsi="Arial" w:cs="Arial"/>
          <w:color w:val="FF0000"/>
          <w:lang w:val="en-CA"/>
        </w:rPr>
        <w:t xml:space="preserve">SAS stored process </w:t>
      </w:r>
      <w:r w:rsidRPr="0046230F">
        <w:rPr>
          <w:rFonts w:ascii="Arial" w:hAnsi="Arial" w:cs="Arial"/>
          <w:lang w:val="en-CA"/>
        </w:rPr>
        <w:t>for various canned reports</w:t>
      </w:r>
      <w:r w:rsidR="002C0704">
        <w:rPr>
          <w:rFonts w:ascii="Arial" w:hAnsi="Arial" w:cs="Arial"/>
          <w:lang w:val="en-CA"/>
        </w:rPr>
        <w:t>.</w:t>
      </w:r>
    </w:p>
    <w:p w:rsidR="006B0286" w:rsidRPr="006B0286" w:rsidRDefault="006B0286" w:rsidP="006B028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D6B76" w:rsidRPr="002D6B76">
        <w:rPr>
          <w:rFonts w:ascii="Arial" w:hAnsi="Arial" w:cs="Arial"/>
          <w:color w:val="FF0000"/>
          <w:lang w:val="en-CA"/>
        </w:rPr>
        <w:t xml:space="preserve">visualizations </w:t>
      </w:r>
      <w:r w:rsidR="002D6B76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FF0000"/>
          <w:lang w:val="en-CA"/>
        </w:rPr>
        <w:t xml:space="preserve">reports </w:t>
      </w:r>
      <w:r>
        <w:rPr>
          <w:rFonts w:ascii="Arial" w:hAnsi="Arial" w:cs="Arial"/>
          <w:lang w:val="en-CA"/>
        </w:rPr>
        <w:t xml:space="preserve">using </w:t>
      </w:r>
      <w:r>
        <w:rPr>
          <w:rFonts w:ascii="Arial" w:hAnsi="Arial" w:cs="Arial"/>
          <w:color w:val="FF0000"/>
          <w:lang w:val="en-CA"/>
        </w:rPr>
        <w:t>Power BI</w:t>
      </w:r>
      <w:r>
        <w:rPr>
          <w:rFonts w:ascii="Arial" w:hAnsi="Arial" w:cs="Arial"/>
          <w:lang w:val="en-CA"/>
        </w:rPr>
        <w:t>.</w:t>
      </w:r>
    </w:p>
    <w:p w:rsidR="001C4296" w:rsidRDefault="001C4296" w:rsidP="0046230F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Gave </w:t>
      </w:r>
      <w:r w:rsidRPr="001734A7">
        <w:rPr>
          <w:rFonts w:ascii="Arial" w:hAnsi="Arial" w:cs="Arial"/>
          <w:color w:val="FF0000"/>
          <w:lang w:val="en-CA"/>
        </w:rPr>
        <w:t xml:space="preserve">training </w:t>
      </w:r>
      <w:r>
        <w:rPr>
          <w:rFonts w:ascii="Arial" w:hAnsi="Arial" w:cs="Arial"/>
          <w:lang w:val="en-CA"/>
        </w:rPr>
        <w:t xml:space="preserve">to team members on how to design </w:t>
      </w:r>
      <w:r w:rsidRPr="00572581">
        <w:rPr>
          <w:rFonts w:ascii="Arial" w:hAnsi="Arial" w:cs="Arial"/>
          <w:color w:val="FF0000"/>
          <w:lang w:val="en-CA"/>
        </w:rPr>
        <w:t>SAS stored processes</w:t>
      </w:r>
      <w:r>
        <w:rPr>
          <w:rFonts w:ascii="Arial" w:hAnsi="Arial" w:cs="Arial"/>
          <w:lang w:val="en-CA"/>
        </w:rPr>
        <w:t xml:space="preserve">, covering how to create the </w:t>
      </w:r>
      <w:r w:rsidRPr="001734A7">
        <w:rPr>
          <w:rFonts w:ascii="Arial" w:hAnsi="Arial" w:cs="Arial"/>
          <w:color w:val="FF0000"/>
          <w:lang w:val="en-CA"/>
        </w:rPr>
        <w:t xml:space="preserve">GUI </w:t>
      </w:r>
      <w:r>
        <w:rPr>
          <w:rFonts w:ascii="Arial" w:hAnsi="Arial" w:cs="Arial"/>
          <w:lang w:val="en-CA"/>
        </w:rPr>
        <w:t xml:space="preserve">and how to </w:t>
      </w:r>
      <w:r w:rsidR="002C0704">
        <w:rPr>
          <w:rFonts w:ascii="Arial" w:hAnsi="Arial" w:cs="Arial"/>
          <w:lang w:val="en-CA"/>
        </w:rPr>
        <w:t>handle the</w:t>
      </w:r>
      <w:r>
        <w:rPr>
          <w:rFonts w:ascii="Arial" w:hAnsi="Arial" w:cs="Arial"/>
          <w:lang w:val="en-CA"/>
        </w:rPr>
        <w:t xml:space="preserve"> var</w:t>
      </w:r>
      <w:r w:rsidR="00572581">
        <w:rPr>
          <w:rFonts w:ascii="Arial" w:hAnsi="Arial" w:cs="Arial"/>
          <w:lang w:val="en-CA"/>
        </w:rPr>
        <w:t>iable</w:t>
      </w:r>
      <w:r>
        <w:rPr>
          <w:rFonts w:ascii="Arial" w:hAnsi="Arial" w:cs="Arial"/>
          <w:lang w:val="en-CA"/>
        </w:rPr>
        <w:t xml:space="preserve"> </w:t>
      </w:r>
      <w:r w:rsidRPr="002E3734">
        <w:rPr>
          <w:rFonts w:ascii="Arial" w:hAnsi="Arial" w:cs="Arial"/>
          <w:color w:val="FF0000"/>
          <w:lang w:val="en-CA"/>
        </w:rPr>
        <w:t>user</w:t>
      </w:r>
      <w:r w:rsidR="001734A7" w:rsidRPr="002E3734">
        <w:rPr>
          <w:rFonts w:ascii="Arial" w:hAnsi="Arial" w:cs="Arial"/>
          <w:color w:val="FF0000"/>
          <w:lang w:val="en-CA"/>
        </w:rPr>
        <w:t>'s</w:t>
      </w:r>
      <w:r w:rsidRPr="002E3734">
        <w:rPr>
          <w:rFonts w:ascii="Arial" w:hAnsi="Arial" w:cs="Arial"/>
          <w:color w:val="FF0000"/>
          <w:lang w:val="en-CA"/>
        </w:rPr>
        <w:t xml:space="preserve"> inputs</w:t>
      </w:r>
      <w:r w:rsidR="002C0704">
        <w:rPr>
          <w:rFonts w:ascii="Arial" w:hAnsi="Arial" w:cs="Arial"/>
          <w:lang w:val="en-CA"/>
        </w:rPr>
        <w:t>.</w:t>
      </w:r>
    </w:p>
    <w:p w:rsidR="005353AE" w:rsidRDefault="005353AE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3D1E55" w:rsidRDefault="003D1E55" w:rsidP="003D1E55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  <w:r>
        <w:rPr>
          <w:rFonts w:ascii="Arial" w:hAnsi="Arial" w:cs="Arial"/>
          <w:b/>
          <w:bCs/>
          <w:lang w:val="en-CA"/>
        </w:rPr>
        <w:t xml:space="preserve">National General </w:t>
      </w:r>
      <w:r w:rsidR="00C0400D">
        <w:rPr>
          <w:rFonts w:ascii="Arial" w:hAnsi="Arial" w:cs="Arial"/>
          <w:b/>
          <w:bCs/>
          <w:lang w:val="en-CA"/>
        </w:rPr>
        <w:t>(</w:t>
      </w:r>
      <w:r w:rsidR="00235869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 xml:space="preserve">now </w:t>
      </w:r>
      <w:r w:rsidR="00C0400D" w:rsidRPr="00367D4B">
        <w:rPr>
          <w:rFonts w:ascii="Arial" w:hAnsi="Arial" w:cs="Arial"/>
          <w:b/>
          <w:bCs/>
          <w:color w:val="31849B" w:themeColor="accent5" w:themeShade="BF"/>
          <w:lang w:val="en-CA"/>
        </w:rPr>
        <w:t>Allstate</w:t>
      </w:r>
      <w:r w:rsidR="00C0400D">
        <w:rPr>
          <w:rFonts w:ascii="Arial" w:hAnsi="Arial" w:cs="Arial"/>
          <w:b/>
          <w:bCs/>
          <w:lang w:val="en-CA"/>
        </w:rPr>
        <w:t>)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New York</w:t>
      </w:r>
      <w:r w:rsidRPr="00FF30E6">
        <w:rPr>
          <w:rFonts w:ascii="Arial" w:hAnsi="Arial" w:cs="Arial"/>
          <w:b/>
          <w:bCs/>
          <w:lang w:val="en-CA"/>
        </w:rPr>
        <w:t xml:space="preserve">, </w:t>
      </w:r>
      <w:r>
        <w:rPr>
          <w:rFonts w:ascii="Arial" w:hAnsi="Arial" w:cs="Arial"/>
          <w:b/>
          <w:bCs/>
          <w:lang w:val="en-CA"/>
        </w:rPr>
        <w:t>NY</w:t>
      </w:r>
      <w:r w:rsidR="00A811B7">
        <w:rPr>
          <w:rFonts w:ascii="Arial" w:hAnsi="Arial" w:cs="Arial"/>
          <w:b/>
          <w:bCs/>
          <w:lang w:val="en-CA"/>
        </w:rPr>
        <w:t xml:space="preserve"> (</w:t>
      </w:r>
      <w:r w:rsidR="00A811B7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A811B7">
        <w:rPr>
          <w:rFonts w:ascii="Arial" w:hAnsi="Arial" w:cs="Arial"/>
          <w:b/>
          <w:bCs/>
          <w:lang w:val="en-CA"/>
        </w:rPr>
        <w:t>)</w:t>
      </w:r>
    </w:p>
    <w:p w:rsidR="0094023C" w:rsidRPr="00FF30E6" w:rsidRDefault="004E7E95" w:rsidP="0094023C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 xml:space="preserve">Insurance Data Programmer / </w:t>
      </w:r>
      <w:r w:rsidR="0094023C">
        <w:rPr>
          <w:rFonts w:ascii="Arial" w:hAnsi="Arial" w:cs="Arial"/>
          <w:i/>
          <w:lang w:val="en-CA"/>
        </w:rPr>
        <w:t>Data Manager</w:t>
      </w:r>
      <w:r w:rsidR="0094023C">
        <w:rPr>
          <w:rFonts w:ascii="Arial" w:hAnsi="Arial" w:cs="Arial"/>
          <w:i/>
          <w:lang w:val="en-CA"/>
        </w:rPr>
        <w:tab/>
      </w:r>
      <w:r>
        <w:rPr>
          <w:rFonts w:ascii="Arial" w:hAnsi="Arial" w:cs="Arial"/>
          <w:b/>
          <w:lang w:val="en-CA"/>
        </w:rPr>
        <w:t xml:space="preserve">04/2015 </w:t>
      </w:r>
      <w:r w:rsidR="0094023C" w:rsidRPr="00DC6747">
        <w:rPr>
          <w:rFonts w:ascii="Arial" w:hAnsi="Arial" w:cs="Arial"/>
          <w:b/>
          <w:lang w:val="en-US"/>
        </w:rPr>
        <w:t>–</w:t>
      </w:r>
      <w:r w:rsidR="0094023C">
        <w:rPr>
          <w:rFonts w:ascii="Arial" w:hAnsi="Arial" w:cs="Arial"/>
          <w:b/>
          <w:lang w:val="en-CA"/>
        </w:rPr>
        <w:t xml:space="preserve"> </w:t>
      </w:r>
      <w:r w:rsidR="00C85357">
        <w:rPr>
          <w:rFonts w:ascii="Arial" w:hAnsi="Arial" w:cs="Arial"/>
          <w:b/>
          <w:lang w:val="en-CA"/>
        </w:rPr>
        <w:t>1</w:t>
      </w:r>
      <w:r w:rsidR="007E75A8">
        <w:rPr>
          <w:rFonts w:ascii="Arial" w:hAnsi="Arial" w:cs="Arial"/>
          <w:b/>
          <w:lang w:val="en-CA"/>
        </w:rPr>
        <w:t>2</w:t>
      </w:r>
      <w:r w:rsidR="00C85357">
        <w:rPr>
          <w:rFonts w:ascii="Arial" w:hAnsi="Arial" w:cs="Arial"/>
          <w:b/>
          <w:lang w:val="en-CA"/>
        </w:rPr>
        <w:t>/2019</w:t>
      </w:r>
    </w:p>
    <w:p w:rsidR="003D1E55" w:rsidRDefault="003D1E55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B110A4" w:rsidRDefault="00B110A4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B110A4">
        <w:rPr>
          <w:rFonts w:ascii="Arial" w:hAnsi="Arial" w:cs="Arial"/>
          <w:lang w:val="en-CA"/>
        </w:rPr>
        <w:t xml:space="preserve">Reported to the </w:t>
      </w:r>
      <w:r>
        <w:rPr>
          <w:rFonts w:ascii="Arial" w:hAnsi="Arial" w:cs="Arial"/>
          <w:lang w:val="en-CA"/>
        </w:rPr>
        <w:t>h</w:t>
      </w:r>
      <w:r w:rsidRPr="00B110A4">
        <w:rPr>
          <w:rFonts w:ascii="Arial" w:hAnsi="Arial" w:cs="Arial"/>
          <w:lang w:val="en-CA"/>
        </w:rPr>
        <w:t>olding company's chief actuary</w:t>
      </w:r>
      <w:r>
        <w:rPr>
          <w:rFonts w:ascii="Arial" w:hAnsi="Arial" w:cs="Arial"/>
          <w:lang w:val="en-CA"/>
        </w:rPr>
        <w:t>.</w:t>
      </w:r>
    </w:p>
    <w:p w:rsidR="00DC2CDB" w:rsidRPr="00DC2CDB" w:rsidRDefault="00DC2CDB" w:rsidP="00DC2CDB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10382">
        <w:rPr>
          <w:rFonts w:ascii="Arial" w:hAnsi="Arial" w:cs="Arial"/>
          <w:color w:val="FF0000"/>
          <w:lang w:val="en-CA"/>
        </w:rPr>
        <w:t>Planned and created</w:t>
      </w:r>
      <w:r w:rsidR="00310382" w:rsidRPr="00310382">
        <w:rPr>
          <w:rFonts w:ascii="Arial" w:hAnsi="Arial" w:cs="Arial"/>
          <w:color w:val="FF0000"/>
          <w:lang w:val="en-CA"/>
        </w:rPr>
        <w:t xml:space="preserve"> </w:t>
      </w:r>
      <w:r w:rsidRPr="008D41F4">
        <w:rPr>
          <w:rFonts w:ascii="Arial" w:hAnsi="Arial" w:cs="Arial"/>
          <w:lang w:val="en-CA"/>
        </w:rPr>
        <w:t xml:space="preserve">datasets </w:t>
      </w:r>
      <w:r>
        <w:rPr>
          <w:rFonts w:ascii="Arial" w:hAnsi="Arial" w:cs="Arial"/>
          <w:lang w:val="en-CA"/>
        </w:rPr>
        <w:t xml:space="preserve">in </w:t>
      </w:r>
      <w:r w:rsidRPr="008D41F4">
        <w:rPr>
          <w:rFonts w:ascii="Arial" w:hAnsi="Arial" w:cs="Arial"/>
          <w:color w:val="FF0000"/>
          <w:lang w:val="en-CA"/>
        </w:rPr>
        <w:t xml:space="preserve">SAS </w:t>
      </w:r>
      <w:r>
        <w:rPr>
          <w:rFonts w:ascii="Arial" w:hAnsi="Arial" w:cs="Arial"/>
          <w:lang w:val="en-CA"/>
        </w:rPr>
        <w:t xml:space="preserve">by </w:t>
      </w:r>
      <w:r w:rsidR="00C555F1">
        <w:rPr>
          <w:rFonts w:ascii="Arial" w:hAnsi="Arial" w:cs="Arial"/>
          <w:lang w:val="en-CA"/>
        </w:rPr>
        <w:t>combining</w:t>
      </w:r>
      <w:r>
        <w:rPr>
          <w:rFonts w:ascii="Arial" w:hAnsi="Arial" w:cs="Arial"/>
          <w:lang w:val="en-CA"/>
        </w:rPr>
        <w:t xml:space="preserve"> data from various database</w:t>
      </w:r>
      <w:r w:rsidR="00C555F1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from which loss triangles and </w:t>
      </w:r>
      <w:r w:rsidR="004C0C2A">
        <w:rPr>
          <w:rFonts w:ascii="Arial" w:hAnsi="Arial" w:cs="Arial"/>
          <w:color w:val="FF0000"/>
          <w:lang w:val="en-CA"/>
        </w:rPr>
        <w:t>data a</w:t>
      </w:r>
      <w:r w:rsidRPr="00C555F1">
        <w:rPr>
          <w:rFonts w:ascii="Arial" w:hAnsi="Arial" w:cs="Arial"/>
          <w:color w:val="FF0000"/>
          <w:lang w:val="en-CA"/>
        </w:rPr>
        <w:t xml:space="preserve">nalytics </w:t>
      </w:r>
      <w:r w:rsidR="004C0C2A">
        <w:rPr>
          <w:rFonts w:ascii="Arial" w:hAnsi="Arial" w:cs="Arial"/>
          <w:lang w:val="en-CA"/>
        </w:rPr>
        <w:t>were</w:t>
      </w:r>
      <w:r>
        <w:rPr>
          <w:rFonts w:ascii="Arial" w:hAnsi="Arial" w:cs="Arial"/>
          <w:lang w:val="en-CA"/>
        </w:rPr>
        <w:t xml:space="preserve"> </w:t>
      </w:r>
      <w:r w:rsidR="004C0C2A">
        <w:rPr>
          <w:rFonts w:ascii="Arial" w:hAnsi="Arial" w:cs="Arial"/>
          <w:lang w:val="en-CA"/>
        </w:rPr>
        <w:t>produced</w:t>
      </w:r>
      <w:r>
        <w:rPr>
          <w:rFonts w:ascii="Arial" w:hAnsi="Arial" w:cs="Arial"/>
          <w:lang w:val="en-CA"/>
        </w:rPr>
        <w:t>.</w:t>
      </w:r>
    </w:p>
    <w:p w:rsidR="00A77F83" w:rsidRDefault="00310382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t>Created</w:t>
      </w:r>
      <w:r w:rsidR="00A77F83" w:rsidRPr="003940FC">
        <w:rPr>
          <w:rFonts w:ascii="Arial" w:hAnsi="Arial" w:cs="Arial"/>
          <w:lang w:val="en-CA"/>
        </w:rPr>
        <w:t xml:space="preserve"> </w:t>
      </w:r>
      <w:r w:rsidR="00364964" w:rsidRPr="00714D05">
        <w:rPr>
          <w:rFonts w:ascii="Arial" w:hAnsi="Arial" w:cs="Arial"/>
          <w:color w:val="FF0000"/>
          <w:lang w:val="en-CA"/>
        </w:rPr>
        <w:t>actuarial loss triangles</w:t>
      </w:r>
      <w:r w:rsidR="00770B01" w:rsidRPr="00714D05">
        <w:rPr>
          <w:rFonts w:ascii="Arial" w:hAnsi="Arial" w:cs="Arial"/>
          <w:color w:val="FF0000"/>
          <w:lang w:val="en-CA"/>
        </w:rPr>
        <w:t xml:space="preserve"> </w:t>
      </w:r>
      <w:r w:rsidR="00F823B5">
        <w:rPr>
          <w:rFonts w:ascii="Arial" w:hAnsi="Arial" w:cs="Arial"/>
          <w:lang w:val="en-CA"/>
        </w:rPr>
        <w:t>used in reserving models</w:t>
      </w:r>
      <w:r w:rsidR="008D6649">
        <w:rPr>
          <w:rFonts w:ascii="Arial" w:hAnsi="Arial" w:cs="Arial"/>
          <w:lang w:val="en-CA"/>
        </w:rPr>
        <w:t xml:space="preserve"> </w:t>
      </w:r>
      <w:r w:rsidR="00FE3A53">
        <w:rPr>
          <w:rFonts w:ascii="Arial" w:hAnsi="Arial" w:cs="Arial"/>
          <w:lang w:val="en-CA"/>
        </w:rPr>
        <w:t>with</w:t>
      </w:r>
      <w:r w:rsidR="008D6649">
        <w:rPr>
          <w:rFonts w:ascii="Arial" w:hAnsi="Arial" w:cs="Arial"/>
          <w:lang w:val="en-CA"/>
        </w:rPr>
        <w:t xml:space="preserve"> </w:t>
      </w:r>
      <w:r w:rsidR="008D6649" w:rsidRPr="003E1764">
        <w:rPr>
          <w:rFonts w:ascii="Arial" w:hAnsi="Arial" w:cs="Arial"/>
          <w:color w:val="FF0000"/>
          <w:lang w:val="en-CA"/>
        </w:rPr>
        <w:t>SAS</w:t>
      </w:r>
      <w:r w:rsidR="00FE3A53" w:rsidRPr="003E1764">
        <w:rPr>
          <w:rFonts w:ascii="Arial" w:hAnsi="Arial" w:cs="Arial"/>
          <w:color w:val="FF0000"/>
          <w:lang w:val="en-CA"/>
        </w:rPr>
        <w:t xml:space="preserve"> macros</w:t>
      </w:r>
      <w:r w:rsidR="00F823B5">
        <w:rPr>
          <w:rFonts w:ascii="Arial" w:hAnsi="Arial" w:cs="Arial"/>
          <w:lang w:val="en-CA"/>
        </w:rPr>
        <w:t xml:space="preserve">, </w:t>
      </w:r>
      <w:r w:rsidR="00770B01">
        <w:rPr>
          <w:rFonts w:ascii="Arial" w:hAnsi="Arial" w:cs="Arial"/>
          <w:lang w:val="en-CA"/>
        </w:rPr>
        <w:t>and reconcile</w:t>
      </w:r>
      <w:r w:rsidR="00F823B5">
        <w:rPr>
          <w:rFonts w:ascii="Arial" w:hAnsi="Arial" w:cs="Arial"/>
          <w:lang w:val="en-CA"/>
        </w:rPr>
        <w:t>d</w:t>
      </w:r>
      <w:r w:rsidR="00770B01">
        <w:rPr>
          <w:rFonts w:ascii="Arial" w:hAnsi="Arial" w:cs="Arial"/>
          <w:lang w:val="en-CA"/>
        </w:rPr>
        <w:t xml:space="preserve"> the numbers </w:t>
      </w:r>
      <w:r w:rsidR="00364964">
        <w:rPr>
          <w:rFonts w:ascii="Arial" w:hAnsi="Arial" w:cs="Arial"/>
          <w:lang w:val="en-CA"/>
        </w:rPr>
        <w:t xml:space="preserve">with the company’s </w:t>
      </w:r>
      <w:r w:rsidR="007102A3" w:rsidRPr="00C921BF">
        <w:rPr>
          <w:rFonts w:ascii="Arial" w:hAnsi="Arial" w:cs="Arial"/>
          <w:color w:val="FF0000"/>
          <w:lang w:val="en-CA"/>
        </w:rPr>
        <w:t xml:space="preserve">general </w:t>
      </w:r>
      <w:r w:rsidR="00364964" w:rsidRPr="00C921BF">
        <w:rPr>
          <w:rFonts w:ascii="Arial" w:hAnsi="Arial" w:cs="Arial"/>
          <w:color w:val="FF0000"/>
          <w:lang w:val="en-CA"/>
        </w:rPr>
        <w:t>ledger</w:t>
      </w:r>
      <w:r w:rsidR="002E318E">
        <w:rPr>
          <w:rFonts w:ascii="Arial" w:hAnsi="Arial" w:cs="Arial"/>
          <w:lang w:val="en-CA"/>
        </w:rPr>
        <w:t>.</w:t>
      </w:r>
    </w:p>
    <w:p w:rsidR="00A77F83" w:rsidRPr="00773D7C" w:rsidRDefault="00364964" w:rsidP="008C6DE0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 w:cs="Arial"/>
          <w:lang w:val="en-CA"/>
        </w:rPr>
        <w:t xml:space="preserve">Created quarterly company-wide </w:t>
      </w:r>
      <w:r w:rsidRPr="00714D05">
        <w:rPr>
          <w:rFonts w:ascii="Arial" w:hAnsi="Arial" w:cs="Arial"/>
          <w:color w:val="FF0000"/>
          <w:lang w:val="en-CA"/>
        </w:rPr>
        <w:t>YTD summary report</w:t>
      </w:r>
      <w:r>
        <w:rPr>
          <w:rFonts w:ascii="Arial" w:hAnsi="Arial" w:cs="Arial"/>
          <w:lang w:val="en-CA"/>
        </w:rPr>
        <w:t xml:space="preserve"> </w:t>
      </w:r>
      <w:r w:rsidR="008D6649">
        <w:rPr>
          <w:rFonts w:ascii="Arial" w:hAnsi="Arial" w:cs="Arial"/>
          <w:lang w:val="en-CA"/>
        </w:rPr>
        <w:t xml:space="preserve">in Excel </w:t>
      </w:r>
      <w:r>
        <w:rPr>
          <w:rFonts w:ascii="Arial" w:hAnsi="Arial" w:cs="Arial"/>
          <w:lang w:val="en-CA"/>
        </w:rPr>
        <w:t xml:space="preserve">using </w:t>
      </w:r>
      <w:r w:rsidR="00B365EE" w:rsidRPr="00E65D94">
        <w:rPr>
          <w:rFonts w:ascii="Arial" w:hAnsi="Arial" w:cs="Arial"/>
          <w:color w:val="FF0000"/>
          <w:lang w:val="en-CA"/>
        </w:rPr>
        <w:t xml:space="preserve">general </w:t>
      </w:r>
      <w:r w:rsidRPr="00E65D94">
        <w:rPr>
          <w:rFonts w:ascii="Arial" w:hAnsi="Arial" w:cs="Arial"/>
          <w:color w:val="FF0000"/>
          <w:lang w:val="en-CA"/>
        </w:rPr>
        <w:t>ledger data</w:t>
      </w:r>
      <w:r w:rsidR="00F16922">
        <w:rPr>
          <w:rFonts w:ascii="Arial" w:hAnsi="Arial" w:cs="Arial"/>
          <w:lang w:val="en-CA"/>
        </w:rPr>
        <w:t xml:space="preserve"> pulled with </w:t>
      </w:r>
      <w:r w:rsidR="00F16922" w:rsidRPr="008C6DE0">
        <w:rPr>
          <w:rFonts w:ascii="Arial" w:hAnsi="Arial" w:cs="Arial"/>
          <w:color w:val="FF0000"/>
          <w:lang w:val="en-CA"/>
        </w:rPr>
        <w:t>Oracle BI Discoverer</w:t>
      </w:r>
      <w:r>
        <w:rPr>
          <w:rFonts w:ascii="Arial" w:hAnsi="Arial" w:cs="Arial"/>
          <w:lang w:val="en-CA"/>
        </w:rPr>
        <w:t xml:space="preserve"> </w:t>
      </w:r>
      <w:r w:rsidR="00504007">
        <w:rPr>
          <w:rFonts w:ascii="Arial" w:hAnsi="Arial" w:cs="Arial"/>
          <w:lang w:val="en-CA"/>
        </w:rPr>
        <w:t xml:space="preserve">to support quarterly filings and </w:t>
      </w:r>
      <w:r w:rsidR="00F823B5">
        <w:rPr>
          <w:rFonts w:ascii="Arial" w:hAnsi="Arial" w:cs="Arial"/>
          <w:lang w:val="en-CA"/>
        </w:rPr>
        <w:t xml:space="preserve">the </w:t>
      </w:r>
      <w:r w:rsidR="00504007">
        <w:rPr>
          <w:rFonts w:ascii="Arial" w:hAnsi="Arial" w:cs="Arial"/>
          <w:lang w:val="en-CA"/>
        </w:rPr>
        <w:t>annual report preparation</w:t>
      </w:r>
      <w:r w:rsidR="00767759">
        <w:rPr>
          <w:rFonts w:ascii="Arial" w:hAnsi="Arial" w:cs="Arial"/>
          <w:lang w:val="en-CA"/>
        </w:rPr>
        <w:t xml:space="preserve"> (</w:t>
      </w:r>
      <w:r w:rsidR="00E728EA" w:rsidRPr="00F6513A">
        <w:rPr>
          <w:rFonts w:ascii="Arial" w:hAnsi="Arial" w:cs="Arial"/>
          <w:color w:val="FF0000"/>
          <w:lang w:val="en-CA"/>
        </w:rPr>
        <w:t>10K</w:t>
      </w:r>
      <w:r w:rsidR="00E728EA">
        <w:rPr>
          <w:rFonts w:ascii="Arial" w:hAnsi="Arial" w:cs="Arial"/>
          <w:lang w:val="en-CA"/>
        </w:rPr>
        <w:t xml:space="preserve">, </w:t>
      </w:r>
      <w:r w:rsidR="00E728EA" w:rsidRPr="00F6513A">
        <w:rPr>
          <w:rFonts w:ascii="Arial" w:hAnsi="Arial" w:cs="Arial"/>
          <w:color w:val="FF0000"/>
          <w:lang w:val="en-CA"/>
        </w:rPr>
        <w:t>10Q</w:t>
      </w:r>
      <w:r w:rsidR="00450A15" w:rsidRPr="00450A15">
        <w:rPr>
          <w:rFonts w:ascii="Arial" w:hAnsi="Arial" w:cs="Arial"/>
          <w:lang w:val="en-CA"/>
        </w:rPr>
        <w:t>)</w:t>
      </w:r>
      <w:r w:rsidR="00E728EA">
        <w:rPr>
          <w:rFonts w:ascii="Arial" w:hAnsi="Arial" w:cs="Arial"/>
          <w:lang w:val="en-CA"/>
        </w:rPr>
        <w:t xml:space="preserve">, </w:t>
      </w:r>
      <w:r w:rsidR="00450A15">
        <w:rPr>
          <w:rFonts w:ascii="Arial" w:hAnsi="Arial" w:cs="Arial"/>
          <w:lang w:val="en-CA"/>
        </w:rPr>
        <w:t xml:space="preserve">for the </w:t>
      </w:r>
      <w:r w:rsidR="00767759" w:rsidRPr="00F202F0">
        <w:rPr>
          <w:rFonts w:ascii="Arial" w:hAnsi="Arial" w:cs="Arial"/>
          <w:color w:val="FF0000"/>
          <w:lang w:val="en-CA"/>
        </w:rPr>
        <w:t xml:space="preserve">SEC </w:t>
      </w:r>
      <w:r w:rsidR="00767759">
        <w:rPr>
          <w:rFonts w:ascii="Arial" w:hAnsi="Arial" w:cs="Arial"/>
          <w:lang w:val="en-CA"/>
        </w:rPr>
        <w:t xml:space="preserve">and other </w:t>
      </w:r>
      <w:r w:rsidR="00767759" w:rsidRPr="00393217">
        <w:rPr>
          <w:rFonts w:ascii="Arial" w:hAnsi="Arial" w:cs="Arial"/>
          <w:color w:val="FF0000"/>
          <w:lang w:val="en-CA"/>
        </w:rPr>
        <w:t>regulator</w:t>
      </w:r>
      <w:r w:rsidR="00D6564F" w:rsidRPr="00393217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  <w:r w:rsidR="008C6DE0">
        <w:rPr>
          <w:rFonts w:ascii="Arial" w:hAnsi="Arial" w:cs="Arial"/>
          <w:lang w:val="en-CA"/>
        </w:rPr>
        <w:t xml:space="preserve"> </w:t>
      </w:r>
      <w:r w:rsidR="008C6DE0" w:rsidRPr="008C6DE0">
        <w:rPr>
          <w:rFonts w:ascii="Arial" w:hAnsi="Arial" w:cs="Arial"/>
          <w:lang w:val="en-CA"/>
        </w:rPr>
        <w:t>Later</w:t>
      </w:r>
      <w:r w:rsidR="00167298">
        <w:rPr>
          <w:rFonts w:ascii="Arial" w:hAnsi="Arial" w:cs="Arial"/>
          <w:lang w:val="en-CA"/>
        </w:rPr>
        <w:t>,</w:t>
      </w:r>
      <w:r w:rsidR="008C6DE0" w:rsidRPr="008C6DE0">
        <w:rPr>
          <w:rFonts w:ascii="Arial" w:hAnsi="Arial" w:cs="Arial"/>
          <w:lang w:val="en-CA"/>
        </w:rPr>
        <w:t xml:space="preserve"> </w:t>
      </w:r>
      <w:r w:rsidR="008C6DE0" w:rsidRPr="00EB35B0">
        <w:rPr>
          <w:rFonts w:ascii="Arial" w:hAnsi="Arial" w:cs="Arial"/>
          <w:color w:val="FF0000"/>
          <w:lang w:val="en-CA"/>
        </w:rPr>
        <w:t xml:space="preserve">BI Discoverer </w:t>
      </w:r>
      <w:r w:rsidR="00C271AE">
        <w:rPr>
          <w:rFonts w:ascii="Arial" w:hAnsi="Arial" w:cs="Arial"/>
          <w:lang w:val="en-CA"/>
        </w:rPr>
        <w:t xml:space="preserve">was </w:t>
      </w:r>
      <w:r w:rsidR="00E728EA">
        <w:rPr>
          <w:rFonts w:ascii="Arial" w:hAnsi="Arial" w:cs="Arial"/>
          <w:lang w:val="en-CA"/>
        </w:rPr>
        <w:t>replaced</w:t>
      </w:r>
      <w:r w:rsidR="000E44F7">
        <w:rPr>
          <w:rFonts w:ascii="Arial" w:hAnsi="Arial" w:cs="Arial"/>
          <w:lang w:val="en-CA"/>
        </w:rPr>
        <w:t xml:space="preserve"> </w:t>
      </w:r>
      <w:r w:rsidR="00E728EA">
        <w:rPr>
          <w:rFonts w:ascii="Arial" w:hAnsi="Arial" w:cs="Arial"/>
          <w:lang w:val="en-CA"/>
        </w:rPr>
        <w:t xml:space="preserve">by straight </w:t>
      </w:r>
      <w:r w:rsidR="0067432B" w:rsidRPr="0067432B">
        <w:rPr>
          <w:rFonts w:ascii="Arial" w:hAnsi="Arial" w:cs="Arial"/>
          <w:color w:val="FF0000"/>
          <w:lang w:val="en-CA"/>
        </w:rPr>
        <w:t xml:space="preserve">SQL </w:t>
      </w:r>
      <w:r w:rsidR="008C6DE0" w:rsidRPr="008C6DE0">
        <w:rPr>
          <w:rFonts w:ascii="Arial" w:hAnsi="Arial" w:cs="Arial"/>
          <w:lang w:val="en-CA"/>
        </w:rPr>
        <w:t xml:space="preserve">queries </w:t>
      </w:r>
      <w:r w:rsidR="00642AB8">
        <w:rPr>
          <w:rFonts w:ascii="Arial" w:hAnsi="Arial" w:cs="Arial"/>
          <w:lang w:val="en-CA"/>
        </w:rPr>
        <w:t>o</w:t>
      </w:r>
      <w:r w:rsidR="00C271AE">
        <w:rPr>
          <w:rFonts w:ascii="Arial" w:hAnsi="Arial" w:cs="Arial"/>
          <w:lang w:val="en-CA"/>
        </w:rPr>
        <w:t>n</w:t>
      </w:r>
      <w:r w:rsidR="0052353C">
        <w:rPr>
          <w:rFonts w:ascii="Arial" w:hAnsi="Arial" w:cs="Arial"/>
          <w:lang w:val="en-CA"/>
        </w:rPr>
        <w:t xml:space="preserve"> an </w:t>
      </w:r>
      <w:r w:rsidR="0052353C">
        <w:rPr>
          <w:rFonts w:ascii="Arial" w:hAnsi="Arial" w:cs="Arial"/>
          <w:color w:val="FF0000"/>
          <w:lang w:val="en-CA"/>
        </w:rPr>
        <w:t>SSMS linked server</w:t>
      </w:r>
      <w:r w:rsidR="008C6DE0" w:rsidRPr="008C6DE0">
        <w:rPr>
          <w:rFonts w:ascii="Arial" w:hAnsi="Arial" w:cs="Arial"/>
          <w:lang w:val="en-CA"/>
        </w:rPr>
        <w:t>.</w:t>
      </w:r>
    </w:p>
    <w:p w:rsidR="00773D7C" w:rsidRPr="00773D7C" w:rsidRDefault="00773D7C" w:rsidP="00773D7C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 w:rsidRPr="00773D7C">
        <w:rPr>
          <w:rFonts w:ascii="Arial" w:hAnsi="Arial" w:cs="Arial"/>
          <w:lang w:val="en-CA"/>
        </w:rPr>
        <w:t xml:space="preserve">Participated in the </w:t>
      </w:r>
      <w:r w:rsidRPr="00773D7C">
        <w:rPr>
          <w:rFonts w:ascii="Arial" w:hAnsi="Arial" w:cs="Arial"/>
          <w:color w:val="FF0000"/>
          <w:lang w:val="en-CA"/>
        </w:rPr>
        <w:t>ATLAS project</w:t>
      </w:r>
      <w:r w:rsidRPr="00773D7C">
        <w:rPr>
          <w:rFonts w:ascii="Arial" w:hAnsi="Arial" w:cs="Arial"/>
          <w:lang w:val="en-CA"/>
        </w:rPr>
        <w:t xml:space="preserve">, whose goal was to capture claim and policy level data into the </w:t>
      </w:r>
      <w:r w:rsidRPr="00773D7C">
        <w:rPr>
          <w:rFonts w:ascii="Arial" w:hAnsi="Arial" w:cs="Arial"/>
          <w:color w:val="FF0000"/>
          <w:lang w:val="en-CA"/>
        </w:rPr>
        <w:t>GL Oracle database</w:t>
      </w:r>
      <w:r w:rsidRPr="00773D7C">
        <w:rPr>
          <w:rFonts w:ascii="Arial" w:hAnsi="Arial" w:cs="Arial"/>
          <w:lang w:val="en-CA"/>
        </w:rPr>
        <w:t>.</w:t>
      </w:r>
    </w:p>
    <w:p w:rsidR="00016256" w:rsidRPr="00016256" w:rsidRDefault="00D64E2C" w:rsidP="0001625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/>
          <w:lang w:val="en-CA"/>
        </w:rPr>
      </w:pPr>
      <w:r>
        <w:rPr>
          <w:rFonts w:ascii="Arial" w:hAnsi="Arial"/>
          <w:color w:val="000000"/>
          <w:lang w:val="en-US"/>
        </w:rPr>
        <w:t xml:space="preserve">Using </w:t>
      </w:r>
      <w:r w:rsidRPr="00D64E2C">
        <w:rPr>
          <w:rFonts w:ascii="Arial" w:hAnsi="Arial"/>
          <w:color w:val="FF0000"/>
          <w:lang w:val="en-US"/>
        </w:rPr>
        <w:t>SAS</w:t>
      </w:r>
      <w:r>
        <w:rPr>
          <w:rFonts w:ascii="Arial" w:hAnsi="Arial"/>
          <w:color w:val="000000"/>
          <w:lang w:val="en-US"/>
        </w:rPr>
        <w:t>, p</w:t>
      </w:r>
      <w:r w:rsidR="00016256">
        <w:rPr>
          <w:rFonts w:ascii="Arial" w:hAnsi="Arial"/>
          <w:color w:val="000000"/>
          <w:lang w:val="en-US"/>
        </w:rPr>
        <w:t xml:space="preserve">erformed </w:t>
      </w:r>
      <w:r w:rsidR="00016256">
        <w:rPr>
          <w:rFonts w:ascii="Arial" w:hAnsi="Arial"/>
          <w:color w:val="FF0000"/>
          <w:lang w:val="en-US"/>
        </w:rPr>
        <w:t>statistical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data</w:t>
      </w:r>
      <w:r w:rsidR="00016256">
        <w:rPr>
          <w:rFonts w:ascii="Arial" w:hAnsi="Arial"/>
          <w:color w:val="000000"/>
          <w:lang w:val="en-US"/>
        </w:rPr>
        <w:t xml:space="preserve"> </w:t>
      </w:r>
      <w:r w:rsidR="00016256">
        <w:rPr>
          <w:rFonts w:ascii="Arial" w:hAnsi="Arial"/>
          <w:color w:val="FF0000"/>
          <w:lang w:val="en-US"/>
        </w:rPr>
        <w:t>analyses</w:t>
      </w:r>
      <w:r w:rsidR="00016256">
        <w:rPr>
          <w:rFonts w:ascii="Arial" w:hAnsi="Arial"/>
          <w:color w:val="000000"/>
          <w:lang w:val="en-US"/>
        </w:rPr>
        <w:t xml:space="preserve"> to track performance of products, lines of business and segments.</w:t>
      </w:r>
    </w:p>
    <w:p w:rsidR="00F823B5" w:rsidRDefault="002E05C9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Mastered</w:t>
      </w:r>
      <w:r w:rsidR="00EC433B">
        <w:rPr>
          <w:rFonts w:ascii="Arial" w:hAnsi="Arial" w:cs="Arial"/>
          <w:lang w:val="en-CA"/>
        </w:rPr>
        <w:t xml:space="preserve"> the internal </w:t>
      </w:r>
      <w:r w:rsidR="00EC433B" w:rsidRPr="005D1490">
        <w:rPr>
          <w:rFonts w:ascii="Arial" w:hAnsi="Arial" w:cs="Arial"/>
          <w:color w:val="FF0000"/>
          <w:lang w:val="en-CA"/>
        </w:rPr>
        <w:t xml:space="preserve">claims </w:t>
      </w:r>
      <w:r w:rsidR="00F823B5" w:rsidRPr="005D1490">
        <w:rPr>
          <w:rFonts w:ascii="Arial" w:hAnsi="Arial" w:cs="Arial"/>
          <w:color w:val="FF0000"/>
          <w:lang w:val="en-CA"/>
        </w:rPr>
        <w:t xml:space="preserve">data system </w:t>
      </w:r>
      <w:r w:rsidR="00A53463">
        <w:rPr>
          <w:rFonts w:ascii="Arial" w:hAnsi="Arial" w:cs="Arial"/>
          <w:lang w:val="en-CA"/>
        </w:rPr>
        <w:t>of the company</w:t>
      </w:r>
      <w:r w:rsidR="00D64E2C">
        <w:rPr>
          <w:rFonts w:ascii="Arial" w:hAnsi="Arial" w:cs="Arial"/>
          <w:lang w:val="en-CA"/>
        </w:rPr>
        <w:t xml:space="preserve"> (EPIC)</w:t>
      </w:r>
      <w:r w:rsidR="008D6649">
        <w:rPr>
          <w:rFonts w:ascii="Arial" w:hAnsi="Arial" w:cs="Arial"/>
          <w:lang w:val="en-CA"/>
        </w:rPr>
        <w:t xml:space="preserve">, </w:t>
      </w:r>
      <w:r w:rsidR="00D64E2C">
        <w:rPr>
          <w:rFonts w:ascii="Arial" w:hAnsi="Arial" w:cs="Arial"/>
          <w:lang w:val="en-CA"/>
        </w:rPr>
        <w:t>stored</w:t>
      </w:r>
      <w:r w:rsidR="008D6649">
        <w:rPr>
          <w:rFonts w:ascii="Arial" w:hAnsi="Arial" w:cs="Arial"/>
          <w:lang w:val="en-CA"/>
        </w:rPr>
        <w:t xml:space="preserve"> in </w:t>
      </w:r>
      <w:r w:rsidR="008D6649" w:rsidRPr="00714D05">
        <w:rPr>
          <w:rFonts w:ascii="Arial" w:hAnsi="Arial" w:cs="Arial"/>
          <w:color w:val="FF0000"/>
          <w:lang w:val="en-CA"/>
        </w:rPr>
        <w:t xml:space="preserve">Oracle </w:t>
      </w:r>
      <w:r w:rsidR="008D6649">
        <w:rPr>
          <w:rFonts w:ascii="Arial" w:hAnsi="Arial" w:cs="Arial"/>
          <w:lang w:val="en-CA"/>
        </w:rPr>
        <w:t xml:space="preserve">and </w:t>
      </w:r>
      <w:r w:rsidR="0067432B">
        <w:rPr>
          <w:rFonts w:ascii="Arial" w:hAnsi="Arial" w:cs="Arial"/>
          <w:color w:val="FF0000"/>
          <w:lang w:val="en-CA"/>
        </w:rPr>
        <w:t>SQL S</w:t>
      </w:r>
      <w:r w:rsidR="008D6649" w:rsidRPr="00714D05">
        <w:rPr>
          <w:rFonts w:ascii="Arial" w:hAnsi="Arial" w:cs="Arial"/>
          <w:color w:val="FF0000"/>
          <w:lang w:val="en-CA"/>
        </w:rPr>
        <w:t xml:space="preserve">erver </w:t>
      </w:r>
      <w:r w:rsidR="008D6649">
        <w:rPr>
          <w:rFonts w:ascii="Arial" w:hAnsi="Arial" w:cs="Arial"/>
          <w:lang w:val="en-CA"/>
        </w:rPr>
        <w:t>databases</w:t>
      </w:r>
      <w:r w:rsidR="00A53463">
        <w:rPr>
          <w:rFonts w:ascii="Arial" w:hAnsi="Arial" w:cs="Arial"/>
          <w:lang w:val="en-CA"/>
        </w:rPr>
        <w:t>, as well as legacy data,</w:t>
      </w:r>
      <w:r w:rsidR="00F823B5">
        <w:rPr>
          <w:rFonts w:ascii="Arial" w:hAnsi="Arial" w:cs="Arial"/>
          <w:lang w:val="en-CA"/>
        </w:rPr>
        <w:t xml:space="preserve"> </w:t>
      </w:r>
      <w:r w:rsidR="00AD54AF">
        <w:rPr>
          <w:rFonts w:ascii="Arial" w:hAnsi="Arial" w:cs="Arial"/>
          <w:lang w:val="en-CA"/>
        </w:rPr>
        <w:t xml:space="preserve">and moved the data to the </w:t>
      </w:r>
      <w:r w:rsidR="00AD54AF" w:rsidRPr="00714D05">
        <w:rPr>
          <w:rFonts w:ascii="Arial" w:hAnsi="Arial" w:cs="Arial"/>
          <w:color w:val="FF0000"/>
          <w:lang w:val="en-CA"/>
        </w:rPr>
        <w:t>SAS server</w:t>
      </w:r>
      <w:r w:rsidR="00AD54AF">
        <w:rPr>
          <w:rFonts w:ascii="Arial" w:hAnsi="Arial" w:cs="Arial"/>
          <w:lang w:val="en-CA"/>
        </w:rPr>
        <w:t xml:space="preserve"> </w:t>
      </w:r>
      <w:r w:rsidR="00B365EE">
        <w:rPr>
          <w:rFonts w:ascii="Arial" w:hAnsi="Arial" w:cs="Arial"/>
          <w:lang w:val="en-CA"/>
        </w:rPr>
        <w:t xml:space="preserve">to </w:t>
      </w:r>
      <w:r w:rsidR="00F823B5">
        <w:rPr>
          <w:rFonts w:ascii="Arial" w:hAnsi="Arial" w:cs="Arial"/>
          <w:lang w:val="en-CA"/>
        </w:rPr>
        <w:t>create reports</w:t>
      </w:r>
      <w:r w:rsidR="000A4212">
        <w:rPr>
          <w:rFonts w:ascii="Arial" w:hAnsi="Arial" w:cs="Arial"/>
          <w:lang w:val="en-CA"/>
        </w:rPr>
        <w:t xml:space="preserve"> </w:t>
      </w:r>
      <w:r w:rsidR="00B22619">
        <w:rPr>
          <w:rFonts w:ascii="Arial" w:hAnsi="Arial" w:cs="Arial"/>
          <w:lang w:val="en-CA"/>
        </w:rPr>
        <w:t xml:space="preserve">with </w:t>
      </w:r>
      <w:r w:rsidR="00B22619" w:rsidRPr="00714D05">
        <w:rPr>
          <w:rFonts w:ascii="Arial" w:hAnsi="Arial" w:cs="Arial"/>
          <w:color w:val="FF0000"/>
          <w:lang w:val="en-CA"/>
        </w:rPr>
        <w:t xml:space="preserve">SAS macros </w:t>
      </w:r>
      <w:r w:rsidR="00B22619">
        <w:rPr>
          <w:rFonts w:ascii="Arial" w:hAnsi="Arial" w:cs="Arial"/>
          <w:lang w:val="en-CA"/>
        </w:rPr>
        <w:t xml:space="preserve">and </w:t>
      </w:r>
      <w:r w:rsidR="002B6BA3" w:rsidRPr="002B6BA3">
        <w:rPr>
          <w:rFonts w:ascii="Arial" w:hAnsi="Arial" w:cs="Arial"/>
          <w:color w:val="FF0000"/>
          <w:lang w:val="en-CA"/>
        </w:rPr>
        <w:t xml:space="preserve">SAS </w:t>
      </w:r>
      <w:r w:rsidR="00B22619" w:rsidRPr="002B6BA3">
        <w:rPr>
          <w:rFonts w:ascii="Arial" w:hAnsi="Arial" w:cs="Arial"/>
          <w:color w:val="FF0000"/>
          <w:lang w:val="en-CA"/>
        </w:rPr>
        <w:t>code</w:t>
      </w:r>
      <w:r w:rsidR="00353C26">
        <w:rPr>
          <w:rFonts w:ascii="Arial" w:hAnsi="Arial" w:cs="Arial"/>
          <w:lang w:val="en-CA"/>
        </w:rPr>
        <w:t>. These reports we</w:t>
      </w:r>
      <w:r w:rsidR="00B22619">
        <w:rPr>
          <w:rFonts w:ascii="Arial" w:hAnsi="Arial" w:cs="Arial"/>
          <w:lang w:val="en-CA"/>
        </w:rPr>
        <w:t xml:space="preserve">re </w:t>
      </w:r>
      <w:r w:rsidR="00724D8C">
        <w:rPr>
          <w:rFonts w:ascii="Arial" w:hAnsi="Arial" w:cs="Arial"/>
          <w:lang w:val="en-CA"/>
        </w:rPr>
        <w:t xml:space="preserve">used internally or </w:t>
      </w:r>
      <w:r w:rsidR="000A4212">
        <w:rPr>
          <w:rFonts w:ascii="Arial" w:hAnsi="Arial" w:cs="Arial"/>
          <w:lang w:val="en-CA"/>
        </w:rPr>
        <w:t xml:space="preserve">provided to </w:t>
      </w:r>
      <w:r w:rsidR="003C2E47">
        <w:rPr>
          <w:rFonts w:ascii="Arial" w:hAnsi="Arial" w:cs="Arial"/>
          <w:lang w:val="en-CA"/>
        </w:rPr>
        <w:t xml:space="preserve">consultants, </w:t>
      </w:r>
      <w:r w:rsidR="000A4212" w:rsidRPr="00805034">
        <w:rPr>
          <w:rFonts w:ascii="Arial" w:hAnsi="Arial" w:cs="Arial"/>
          <w:color w:val="FF0000"/>
          <w:lang w:val="en-CA"/>
        </w:rPr>
        <w:t>a</w:t>
      </w:r>
      <w:r w:rsidR="00EC433B" w:rsidRPr="00805034">
        <w:rPr>
          <w:rFonts w:ascii="Arial" w:hAnsi="Arial" w:cs="Arial"/>
          <w:color w:val="FF0000"/>
          <w:lang w:val="en-CA"/>
        </w:rPr>
        <w:t xml:space="preserve">uditors </w:t>
      </w:r>
      <w:r w:rsidR="00EC433B">
        <w:rPr>
          <w:rFonts w:ascii="Arial" w:hAnsi="Arial" w:cs="Arial"/>
          <w:lang w:val="en-CA"/>
        </w:rPr>
        <w:t xml:space="preserve">and </w:t>
      </w:r>
      <w:r w:rsidR="00EC433B" w:rsidRPr="00805034">
        <w:rPr>
          <w:rFonts w:ascii="Arial" w:hAnsi="Arial" w:cs="Arial"/>
          <w:color w:val="FF0000"/>
          <w:lang w:val="en-CA"/>
        </w:rPr>
        <w:t>regulato</w:t>
      </w:r>
      <w:r w:rsidR="00E30EEC">
        <w:rPr>
          <w:rFonts w:ascii="Arial" w:hAnsi="Arial" w:cs="Arial"/>
          <w:color w:val="FF0000"/>
          <w:lang w:val="en-CA"/>
        </w:rPr>
        <w:t>r</w:t>
      </w:r>
      <w:r w:rsidR="00EC433B" w:rsidRPr="00805034">
        <w:rPr>
          <w:rFonts w:ascii="Arial" w:hAnsi="Arial" w:cs="Arial"/>
          <w:color w:val="FF0000"/>
          <w:lang w:val="en-CA"/>
        </w:rPr>
        <w:t>s</w:t>
      </w:r>
      <w:r w:rsidR="002E318E">
        <w:rPr>
          <w:rFonts w:ascii="Arial" w:hAnsi="Arial" w:cs="Arial"/>
          <w:lang w:val="en-CA"/>
        </w:rPr>
        <w:t>.</w:t>
      </w:r>
    </w:p>
    <w:p w:rsidR="00724D8C" w:rsidRDefault="00724D8C" w:rsidP="00A77F83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871122">
        <w:rPr>
          <w:rFonts w:ascii="Arial" w:hAnsi="Arial" w:cs="Arial"/>
          <w:lang w:val="en-CA"/>
        </w:rPr>
        <w:t>complete</w:t>
      </w:r>
      <w:r>
        <w:rPr>
          <w:rFonts w:ascii="Arial" w:hAnsi="Arial" w:cs="Arial"/>
          <w:lang w:val="en-CA"/>
        </w:rPr>
        <w:t xml:space="preserve"> documentation </w:t>
      </w:r>
      <w:r w:rsidR="00C71638">
        <w:rPr>
          <w:rFonts w:ascii="Arial" w:hAnsi="Arial" w:cs="Arial"/>
          <w:lang w:val="en-CA"/>
        </w:rPr>
        <w:t xml:space="preserve">about work done on </w:t>
      </w:r>
      <w:r>
        <w:rPr>
          <w:rFonts w:ascii="Arial" w:hAnsi="Arial" w:cs="Arial"/>
          <w:lang w:val="en-CA"/>
        </w:rPr>
        <w:t xml:space="preserve">legacy </w:t>
      </w:r>
      <w:r w:rsidR="00B84A9E">
        <w:rPr>
          <w:rFonts w:ascii="Arial" w:hAnsi="Arial" w:cs="Arial"/>
          <w:lang w:val="en-CA"/>
        </w:rPr>
        <w:t>data</w:t>
      </w:r>
      <w:r>
        <w:rPr>
          <w:rFonts w:ascii="Arial" w:hAnsi="Arial" w:cs="Arial"/>
          <w:lang w:val="en-CA"/>
        </w:rPr>
        <w:t xml:space="preserve"> from acquired companies</w:t>
      </w:r>
      <w:r w:rsidR="00A53463">
        <w:rPr>
          <w:rFonts w:ascii="Arial" w:hAnsi="Arial" w:cs="Arial"/>
          <w:lang w:val="en-CA"/>
        </w:rPr>
        <w:t xml:space="preserve"> (such as Tower and </w:t>
      </w:r>
      <w:proofErr w:type="spellStart"/>
      <w:r w:rsidR="00A53463">
        <w:rPr>
          <w:rFonts w:ascii="Arial" w:hAnsi="Arial" w:cs="Arial"/>
          <w:lang w:val="en-CA"/>
        </w:rPr>
        <w:t>EuroAccident</w:t>
      </w:r>
      <w:proofErr w:type="spellEnd"/>
      <w:r w:rsidR="00A53463">
        <w:rPr>
          <w:rFonts w:ascii="Arial" w:hAnsi="Arial" w:cs="Arial"/>
          <w:lang w:val="en-CA"/>
        </w:rPr>
        <w:t>)</w:t>
      </w:r>
      <w:r>
        <w:rPr>
          <w:rFonts w:ascii="Arial" w:hAnsi="Arial" w:cs="Arial"/>
          <w:lang w:val="en-CA"/>
        </w:rPr>
        <w:t xml:space="preserve">, </w:t>
      </w:r>
      <w:r w:rsidR="0010188A">
        <w:rPr>
          <w:rFonts w:ascii="Arial" w:hAnsi="Arial" w:cs="Arial"/>
          <w:lang w:val="en-CA"/>
        </w:rPr>
        <w:t xml:space="preserve">covering </w:t>
      </w:r>
      <w:r w:rsidR="00875518" w:rsidRPr="006B2944">
        <w:rPr>
          <w:rFonts w:ascii="Arial" w:hAnsi="Arial" w:cs="Arial"/>
          <w:color w:val="FF0000"/>
          <w:lang w:val="en-CA"/>
        </w:rPr>
        <w:t xml:space="preserve">data </w:t>
      </w:r>
      <w:r w:rsidR="0010188A" w:rsidRPr="006B2944">
        <w:rPr>
          <w:rFonts w:ascii="Arial" w:hAnsi="Arial" w:cs="Arial"/>
          <w:color w:val="FF0000"/>
          <w:lang w:val="en-CA"/>
        </w:rPr>
        <w:t>reconciliations</w:t>
      </w:r>
      <w:r w:rsidR="0010188A">
        <w:rPr>
          <w:rFonts w:ascii="Arial" w:hAnsi="Arial" w:cs="Arial"/>
          <w:lang w:val="en-CA"/>
        </w:rPr>
        <w:t xml:space="preserve">, </w:t>
      </w:r>
      <w:r w:rsidR="00871122" w:rsidRPr="008C6A32">
        <w:rPr>
          <w:rFonts w:ascii="Arial" w:hAnsi="Arial" w:cs="Arial"/>
          <w:color w:val="FF0000"/>
          <w:lang w:val="en-CA"/>
        </w:rPr>
        <w:t xml:space="preserve">reinsurance logic </w:t>
      </w:r>
      <w:r w:rsidR="00871122">
        <w:rPr>
          <w:rFonts w:ascii="Arial" w:hAnsi="Arial" w:cs="Arial"/>
          <w:lang w:val="en-CA"/>
        </w:rPr>
        <w:t xml:space="preserve">for ceded losses, </w:t>
      </w:r>
      <w:r w:rsidR="00C96392" w:rsidRPr="00E65D94">
        <w:rPr>
          <w:rFonts w:ascii="Arial" w:hAnsi="Arial" w:cs="Arial"/>
          <w:color w:val="FF0000"/>
          <w:lang w:val="en-CA"/>
        </w:rPr>
        <w:t xml:space="preserve">SQL </w:t>
      </w:r>
      <w:r w:rsidR="00C12DF6" w:rsidRPr="00E65D94">
        <w:rPr>
          <w:rFonts w:ascii="Arial" w:hAnsi="Arial" w:cs="Arial"/>
          <w:color w:val="FF0000"/>
          <w:lang w:val="en-CA"/>
        </w:rPr>
        <w:t>queries</w:t>
      </w:r>
      <w:r w:rsidR="00C00DF6">
        <w:rPr>
          <w:rFonts w:ascii="Arial" w:hAnsi="Arial" w:cs="Arial"/>
          <w:lang w:val="en-CA"/>
        </w:rPr>
        <w:t xml:space="preserve"> used</w:t>
      </w:r>
      <w:r w:rsidR="00C96392">
        <w:rPr>
          <w:rFonts w:ascii="Arial" w:hAnsi="Arial" w:cs="Arial"/>
          <w:lang w:val="en-CA"/>
        </w:rPr>
        <w:t xml:space="preserve">, </w:t>
      </w:r>
      <w:r w:rsidR="00871122">
        <w:rPr>
          <w:rFonts w:ascii="Arial" w:hAnsi="Arial" w:cs="Arial"/>
          <w:lang w:val="en-CA"/>
        </w:rPr>
        <w:t>etc.</w:t>
      </w:r>
    </w:p>
    <w:p w:rsidR="00A77F83" w:rsidRDefault="00A77F83" w:rsidP="001B46FF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CA"/>
        </w:rPr>
      </w:pPr>
    </w:p>
    <w:p w:rsidR="001B46FF" w:rsidRPr="00FF30E6" w:rsidRDefault="0000312C" w:rsidP="001B46FF">
      <w:pPr>
        <w:tabs>
          <w:tab w:val="right" w:pos="9360"/>
        </w:tabs>
        <w:spacing w:before="0" w:after="0"/>
        <w:rPr>
          <w:rFonts w:ascii="Arial" w:hAnsi="Arial" w:cs="Arial"/>
          <w:b/>
          <w:lang w:val="en-CA"/>
        </w:rPr>
      </w:pPr>
      <w:r>
        <w:rPr>
          <w:rFonts w:ascii="Arial" w:hAnsi="Arial" w:cs="Arial"/>
          <w:b/>
          <w:bCs/>
          <w:lang w:val="en-CA"/>
        </w:rPr>
        <w:t>AIG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New York</w:t>
      </w:r>
      <w:r w:rsidR="001B46FF" w:rsidRPr="00FF30E6">
        <w:rPr>
          <w:rFonts w:ascii="Arial" w:hAnsi="Arial" w:cs="Arial"/>
          <w:b/>
          <w:bCs/>
          <w:lang w:val="en-CA"/>
        </w:rPr>
        <w:t xml:space="preserve">, </w:t>
      </w:r>
      <w:r w:rsidR="001B46FF">
        <w:rPr>
          <w:rFonts w:ascii="Arial" w:hAnsi="Arial" w:cs="Arial"/>
          <w:b/>
          <w:bCs/>
          <w:lang w:val="en-CA"/>
        </w:rPr>
        <w:t>NY</w:t>
      </w:r>
      <w:r w:rsidR="008C784B">
        <w:rPr>
          <w:rFonts w:ascii="Arial" w:hAnsi="Arial" w:cs="Arial"/>
          <w:b/>
          <w:bCs/>
          <w:lang w:val="en-CA"/>
        </w:rPr>
        <w:t xml:space="preserve"> (</w:t>
      </w:r>
      <w:r w:rsidR="008C784B" w:rsidRPr="00B35495">
        <w:rPr>
          <w:rFonts w:ascii="Arial" w:hAnsi="Arial" w:cs="Arial"/>
          <w:b/>
          <w:bCs/>
          <w:color w:val="00B050"/>
          <w:lang w:val="en-CA"/>
        </w:rPr>
        <w:t>insurance</w:t>
      </w:r>
      <w:r w:rsidR="008C784B">
        <w:rPr>
          <w:rFonts w:ascii="Arial" w:hAnsi="Arial" w:cs="Arial"/>
          <w:b/>
          <w:bCs/>
          <w:lang w:val="en-CA"/>
        </w:rPr>
        <w:t>)</w:t>
      </w:r>
    </w:p>
    <w:p w:rsidR="009B0099" w:rsidRDefault="00263E29" w:rsidP="009B0099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lang w:val="en-CA"/>
        </w:rPr>
      </w:pPr>
      <w:r>
        <w:rPr>
          <w:rFonts w:ascii="Arial" w:hAnsi="Arial" w:cs="Arial"/>
          <w:i/>
          <w:lang w:val="en-CA"/>
        </w:rPr>
        <w:t>SAS Programmer (</w:t>
      </w:r>
      <w:proofErr w:type="spellStart"/>
      <w:r w:rsidR="004E7E95" w:rsidRPr="008E4850">
        <w:rPr>
          <w:rFonts w:ascii="Arial" w:hAnsi="Arial" w:cs="Arial"/>
          <w:i/>
          <w:color w:val="7030A0"/>
          <w:lang w:val="en-CA"/>
        </w:rPr>
        <w:t>Experis</w:t>
      </w:r>
      <w:proofErr w:type="spellEnd"/>
      <w:r w:rsidR="004E7E95" w:rsidRPr="008E4850">
        <w:rPr>
          <w:rFonts w:ascii="Arial" w:hAnsi="Arial" w:cs="Arial"/>
          <w:i/>
          <w:color w:val="7030A0"/>
          <w:lang w:val="en-CA"/>
        </w:rPr>
        <w:t xml:space="preserve"> contractor</w:t>
      </w:r>
      <w:r w:rsidR="004E7E95" w:rsidRPr="00AA09AE">
        <w:rPr>
          <w:rFonts w:ascii="Arial" w:hAnsi="Arial" w:cs="Arial"/>
          <w:i/>
          <w:color w:val="7030A0"/>
          <w:lang w:val="en-CA"/>
        </w:rPr>
        <w:t xml:space="preserve"> </w:t>
      </w:r>
      <w:r w:rsidR="004E7E95">
        <w:rPr>
          <w:rFonts w:ascii="Arial" w:hAnsi="Arial" w:cs="Arial"/>
          <w:i/>
          <w:color w:val="7030A0"/>
          <w:lang w:val="en-CA"/>
        </w:rPr>
        <w:t>/ FTE</w:t>
      </w:r>
      <w:r>
        <w:rPr>
          <w:rFonts w:ascii="Arial" w:hAnsi="Arial" w:cs="Arial"/>
          <w:i/>
          <w:lang w:val="en-CA"/>
        </w:rPr>
        <w:t>)</w:t>
      </w:r>
      <w:r w:rsidR="009B0099">
        <w:rPr>
          <w:rFonts w:ascii="Arial" w:hAnsi="Arial" w:cs="Arial"/>
          <w:i/>
          <w:lang w:val="en-CA"/>
        </w:rPr>
        <w:tab/>
      </w:r>
      <w:r w:rsidR="004E7E95">
        <w:rPr>
          <w:rFonts w:ascii="Arial" w:hAnsi="Arial" w:cs="Arial"/>
          <w:b/>
          <w:lang w:val="en-CA"/>
        </w:rPr>
        <w:t xml:space="preserve">12/2011 </w:t>
      </w:r>
      <w:r w:rsidR="008F1607" w:rsidRPr="00DC6747">
        <w:rPr>
          <w:rFonts w:ascii="Arial" w:hAnsi="Arial" w:cs="Arial"/>
          <w:b/>
          <w:lang w:val="en-US"/>
        </w:rPr>
        <w:t>–</w:t>
      </w:r>
      <w:r w:rsidR="009B0099">
        <w:rPr>
          <w:rFonts w:ascii="Arial" w:hAnsi="Arial" w:cs="Arial"/>
          <w:b/>
          <w:lang w:val="en-CA"/>
        </w:rPr>
        <w:t xml:space="preserve"> 12/2014</w:t>
      </w:r>
    </w:p>
    <w:p w:rsidR="009B0099" w:rsidRPr="001A0C8F" w:rsidRDefault="009B0099" w:rsidP="009B0099">
      <w:pPr>
        <w:tabs>
          <w:tab w:val="right" w:pos="9360"/>
        </w:tabs>
        <w:spacing w:before="0" w:after="0"/>
        <w:rPr>
          <w:rFonts w:ascii="Arial" w:hAnsi="Arial" w:cs="Arial"/>
          <w:b/>
          <w:u w:val="single"/>
          <w:lang w:val="en-CA"/>
        </w:rPr>
      </w:pPr>
    </w:p>
    <w:p w:rsidR="00F51B08" w:rsidRPr="00B755E6" w:rsidRDefault="00DC2CDB" w:rsidP="00A10375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As a </w:t>
      </w:r>
      <w:r w:rsidRPr="00310382">
        <w:rPr>
          <w:rFonts w:ascii="Arial" w:hAnsi="Arial" w:cs="Arial"/>
          <w:color w:val="FF0000"/>
          <w:lang w:val="en-CA"/>
        </w:rPr>
        <w:t xml:space="preserve">data </w:t>
      </w:r>
      <w:proofErr w:type="spellStart"/>
      <w:r w:rsidRPr="00310382">
        <w:rPr>
          <w:rFonts w:ascii="Arial" w:hAnsi="Arial" w:cs="Arial"/>
          <w:color w:val="FF0000"/>
          <w:lang w:val="en-CA"/>
        </w:rPr>
        <w:t>modeler</w:t>
      </w:r>
      <w:proofErr w:type="spellEnd"/>
      <w:r>
        <w:rPr>
          <w:rFonts w:ascii="Arial" w:hAnsi="Arial" w:cs="Arial"/>
          <w:lang w:val="en-CA"/>
        </w:rPr>
        <w:t xml:space="preserve">, </w:t>
      </w:r>
      <w:r w:rsidR="00310382">
        <w:rPr>
          <w:rFonts w:ascii="Arial" w:hAnsi="Arial" w:cs="Arial"/>
          <w:lang w:val="en-CA"/>
        </w:rPr>
        <w:t xml:space="preserve">planned and </w:t>
      </w:r>
      <w:r w:rsidR="00FD168E">
        <w:rPr>
          <w:rFonts w:ascii="Arial" w:hAnsi="Arial" w:cs="Arial"/>
          <w:lang w:val="en-CA"/>
        </w:rPr>
        <w:t>pulled</w:t>
      </w:r>
      <w:r w:rsidR="00310382">
        <w:rPr>
          <w:rFonts w:ascii="Arial" w:hAnsi="Arial" w:cs="Arial"/>
          <w:lang w:val="en-CA"/>
        </w:rPr>
        <w:t xml:space="preserve"> </w:t>
      </w:r>
      <w:r w:rsidR="00F51B08" w:rsidRPr="00F51B08">
        <w:rPr>
          <w:rFonts w:ascii="Arial" w:hAnsi="Arial" w:cs="Arial"/>
          <w:lang w:val="en-CA"/>
        </w:rPr>
        <w:t xml:space="preserve">data from multiple </w:t>
      </w:r>
      <w:r w:rsidR="00552D4F">
        <w:rPr>
          <w:rFonts w:ascii="Arial" w:hAnsi="Arial" w:cs="Arial"/>
          <w:lang w:val="en-CA"/>
        </w:rPr>
        <w:t>sources</w:t>
      </w:r>
      <w:r w:rsidR="00A10375">
        <w:rPr>
          <w:rFonts w:ascii="Arial" w:hAnsi="Arial" w:cs="Arial"/>
          <w:lang w:val="en-CA"/>
        </w:rPr>
        <w:t xml:space="preserve"> (</w:t>
      </w:r>
      <w:r w:rsidR="00310382" w:rsidRPr="00310382">
        <w:rPr>
          <w:rFonts w:ascii="Arial" w:hAnsi="Arial" w:cs="Arial"/>
          <w:color w:val="FF0000"/>
          <w:lang w:val="en-CA"/>
        </w:rPr>
        <w:t>mainframe</w:t>
      </w:r>
      <w:r w:rsidR="00310382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D</w:t>
      </w:r>
      <w:r w:rsidR="00F375F1">
        <w:rPr>
          <w:rFonts w:ascii="Arial" w:hAnsi="Arial" w:cs="Arial"/>
          <w:color w:val="FF0000"/>
          <w:lang w:val="en-CA"/>
        </w:rPr>
        <w:t>B</w:t>
      </w:r>
      <w:r w:rsidR="00A10375" w:rsidRPr="005D1490">
        <w:rPr>
          <w:rFonts w:ascii="Arial" w:hAnsi="Arial" w:cs="Arial"/>
          <w:color w:val="FF0000"/>
          <w:lang w:val="en-CA"/>
        </w:rPr>
        <w:t>2</w:t>
      </w:r>
      <w:r w:rsidR="00A10375" w:rsidRPr="003940FC">
        <w:rPr>
          <w:rFonts w:ascii="Arial" w:hAnsi="Arial" w:cs="Arial"/>
          <w:lang w:val="en-CA"/>
        </w:rPr>
        <w:t xml:space="preserve">, </w:t>
      </w:r>
      <w:r w:rsidR="00A10375" w:rsidRPr="005D1490">
        <w:rPr>
          <w:rFonts w:ascii="Arial" w:hAnsi="Arial" w:cs="Arial"/>
          <w:color w:val="FF0000"/>
          <w:lang w:val="en-CA"/>
        </w:rPr>
        <w:t>SQL Server</w:t>
      </w:r>
      <w:r w:rsidR="00A10375" w:rsidRPr="003940FC">
        <w:rPr>
          <w:rFonts w:ascii="Arial" w:hAnsi="Arial" w:cs="Arial"/>
          <w:lang w:val="en-CA"/>
        </w:rPr>
        <w:t xml:space="preserve"> and </w:t>
      </w:r>
      <w:r w:rsidR="00A10375" w:rsidRPr="005D1490">
        <w:rPr>
          <w:rFonts w:ascii="Arial" w:hAnsi="Arial" w:cs="Arial"/>
          <w:color w:val="FF0000"/>
          <w:lang w:val="en-CA"/>
        </w:rPr>
        <w:t>Oracle</w:t>
      </w:r>
      <w:r w:rsidR="00A10375">
        <w:rPr>
          <w:rFonts w:ascii="Arial" w:hAnsi="Arial" w:cs="Arial"/>
          <w:lang w:val="en-CA"/>
        </w:rPr>
        <w:t xml:space="preserve">) </w:t>
      </w:r>
      <w:r w:rsidR="00F51B08" w:rsidRPr="00F51B08">
        <w:rPr>
          <w:rFonts w:ascii="Arial" w:hAnsi="Arial" w:cs="Arial"/>
          <w:lang w:val="en-CA"/>
        </w:rPr>
        <w:t xml:space="preserve">to produce </w:t>
      </w:r>
      <w:r w:rsidR="00F51B08" w:rsidRPr="00F51B08">
        <w:rPr>
          <w:rFonts w:ascii="Arial" w:hAnsi="Arial" w:cs="Arial"/>
          <w:color w:val="FF0000"/>
          <w:lang w:val="en-CA"/>
        </w:rPr>
        <w:t>enhanced tables</w:t>
      </w:r>
      <w:r w:rsidR="00F51B08" w:rsidRPr="00F51B08">
        <w:rPr>
          <w:rFonts w:ascii="Arial" w:hAnsi="Arial" w:cs="Arial"/>
          <w:lang w:val="en-CA"/>
        </w:rPr>
        <w:t xml:space="preserve"> t</w:t>
      </w:r>
      <w:r w:rsidR="00A10375">
        <w:rPr>
          <w:rFonts w:ascii="Arial" w:hAnsi="Arial" w:cs="Arial"/>
          <w:lang w:val="en-CA"/>
        </w:rPr>
        <w:t>hat</w:t>
      </w:r>
      <w:r w:rsidR="00F51B08" w:rsidRPr="00F51B08">
        <w:rPr>
          <w:rFonts w:ascii="Arial" w:hAnsi="Arial" w:cs="Arial"/>
          <w:lang w:val="en-CA"/>
        </w:rPr>
        <w:t xml:space="preserve"> met the needs of all </w:t>
      </w:r>
      <w:r w:rsidR="00F51B08" w:rsidRPr="00F51B08">
        <w:rPr>
          <w:rFonts w:ascii="Arial" w:hAnsi="Arial" w:cs="Arial"/>
          <w:color w:val="FF0000"/>
          <w:lang w:val="en-CA"/>
        </w:rPr>
        <w:t xml:space="preserve">reports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 xml:space="preserve">models </w:t>
      </w:r>
      <w:r w:rsidR="00F51B08" w:rsidRPr="00F51B08">
        <w:rPr>
          <w:rFonts w:ascii="Arial" w:hAnsi="Arial" w:cs="Arial"/>
          <w:lang w:val="en-CA"/>
        </w:rPr>
        <w:t xml:space="preserve">and </w:t>
      </w:r>
      <w:r w:rsidR="00F51B08" w:rsidRPr="00F51B08">
        <w:rPr>
          <w:rFonts w:ascii="Arial" w:hAnsi="Arial" w:cs="Arial"/>
          <w:color w:val="FF0000"/>
          <w:lang w:val="en-CA"/>
        </w:rPr>
        <w:t>processes</w:t>
      </w:r>
      <w:r w:rsidR="00A10375">
        <w:rPr>
          <w:rFonts w:ascii="Arial" w:hAnsi="Arial" w:cs="Arial"/>
          <w:color w:val="FF0000"/>
          <w:lang w:val="en-CA"/>
        </w:rPr>
        <w:t xml:space="preserve">, </w:t>
      </w:r>
      <w:r w:rsidR="00A10375" w:rsidRPr="003940FC">
        <w:rPr>
          <w:rFonts w:ascii="Arial" w:hAnsi="Arial" w:cs="Arial"/>
          <w:lang w:val="en-CA"/>
        </w:rPr>
        <w:t>using</w:t>
      </w:r>
      <w:r w:rsidR="00310382">
        <w:rPr>
          <w:rFonts w:ascii="Arial" w:hAnsi="Arial" w:cs="Arial"/>
          <w:lang w:val="en-CA"/>
        </w:rPr>
        <w:t xml:space="preserve"> </w:t>
      </w:r>
      <w:r w:rsidR="00310382" w:rsidRPr="00310382">
        <w:rPr>
          <w:rFonts w:ascii="Arial" w:hAnsi="Arial" w:cs="Arial"/>
          <w:color w:val="FF0000"/>
          <w:lang w:val="en-CA"/>
        </w:rPr>
        <w:t xml:space="preserve">ETL </w:t>
      </w:r>
      <w:r w:rsidR="00310382">
        <w:rPr>
          <w:rFonts w:ascii="Arial" w:hAnsi="Arial" w:cs="Arial"/>
          <w:lang w:val="en-CA"/>
        </w:rPr>
        <w:t>and</w:t>
      </w:r>
      <w:r w:rsidR="00A10375" w:rsidRPr="003940FC">
        <w:rPr>
          <w:rFonts w:ascii="Arial" w:hAnsi="Arial" w:cs="Arial"/>
          <w:lang w:val="en-CA"/>
        </w:rPr>
        <w:t xml:space="preserve"> </w:t>
      </w:r>
      <w:r w:rsidR="00A10375" w:rsidRPr="00E65D94">
        <w:rPr>
          <w:rFonts w:ascii="Arial" w:hAnsi="Arial" w:cs="Arial"/>
          <w:color w:val="FF0000"/>
          <w:lang w:val="en-CA"/>
        </w:rPr>
        <w:t xml:space="preserve">SAS/Access </w:t>
      </w:r>
      <w:r w:rsidR="00A10375" w:rsidRPr="003940FC">
        <w:rPr>
          <w:rFonts w:ascii="Arial" w:hAnsi="Arial" w:cs="Arial"/>
          <w:lang w:val="en-CA"/>
        </w:rPr>
        <w:t xml:space="preserve">interface to </w:t>
      </w:r>
      <w:r w:rsidR="00A10375" w:rsidRPr="00E65D94">
        <w:rPr>
          <w:rFonts w:ascii="Arial" w:hAnsi="Arial" w:cs="Arial"/>
          <w:color w:val="FF0000"/>
          <w:lang w:val="en-CA"/>
        </w:rPr>
        <w:t>OLE DB</w:t>
      </w:r>
      <w:r w:rsidR="00A10375">
        <w:rPr>
          <w:rFonts w:ascii="Arial" w:hAnsi="Arial" w:cs="Arial"/>
          <w:color w:val="FF0000"/>
          <w:lang w:val="en-CA"/>
        </w:rPr>
        <w:t>, ODBC</w:t>
      </w:r>
      <w:r w:rsidR="00A10375" w:rsidRPr="00852235">
        <w:rPr>
          <w:rFonts w:ascii="Arial" w:hAnsi="Arial" w:cs="Arial"/>
          <w:lang w:val="en-CA"/>
        </w:rPr>
        <w:t>, etc.</w:t>
      </w:r>
    </w:p>
    <w:p w:rsidR="00B755E6" w:rsidRPr="00B755E6" w:rsidRDefault="00B755E6" w:rsidP="00B755E6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3940FC">
        <w:rPr>
          <w:rFonts w:ascii="Arial" w:hAnsi="Arial" w:cs="Arial"/>
          <w:lang w:val="en-CA"/>
        </w:rPr>
        <w:t xml:space="preserve">Created </w:t>
      </w:r>
      <w:r w:rsidRPr="005D1490">
        <w:rPr>
          <w:rFonts w:ascii="Arial" w:hAnsi="Arial" w:cs="Arial"/>
          <w:color w:val="FF0000"/>
          <w:lang w:val="en-CA"/>
        </w:rPr>
        <w:t>ETL</w:t>
      </w:r>
      <w:r>
        <w:rPr>
          <w:rFonts w:ascii="Arial" w:hAnsi="Arial" w:cs="Arial"/>
          <w:lang w:val="en-CA"/>
        </w:rPr>
        <w:t>’s</w:t>
      </w:r>
      <w:r w:rsidRPr="003940FC">
        <w:rPr>
          <w:rFonts w:ascii="Arial" w:hAnsi="Arial" w:cs="Arial"/>
          <w:lang w:val="en-CA"/>
        </w:rPr>
        <w:t xml:space="preserve"> to read </w:t>
      </w:r>
      <w:r w:rsidR="00185C9A" w:rsidRPr="00185C9A">
        <w:rPr>
          <w:rFonts w:ascii="Arial" w:hAnsi="Arial" w:cs="Arial"/>
          <w:color w:val="FF0000"/>
          <w:lang w:val="en-CA"/>
        </w:rPr>
        <w:t>VB/</w:t>
      </w:r>
      <w:r w:rsidRPr="00EE348F">
        <w:rPr>
          <w:rFonts w:ascii="Arial" w:hAnsi="Arial" w:cs="Arial"/>
          <w:color w:val="FF0000"/>
          <w:lang w:val="en-CA"/>
        </w:rPr>
        <w:t xml:space="preserve">VSAM </w:t>
      </w:r>
      <w:r w:rsidRPr="003940FC">
        <w:rPr>
          <w:rFonts w:ascii="Arial" w:hAnsi="Arial" w:cs="Arial"/>
          <w:lang w:val="en-CA"/>
        </w:rPr>
        <w:t>files on</w:t>
      </w:r>
      <w:r>
        <w:rPr>
          <w:rFonts w:ascii="Arial" w:hAnsi="Arial" w:cs="Arial"/>
          <w:lang w:val="en-CA"/>
        </w:rPr>
        <w:t xml:space="preserve"> </w:t>
      </w:r>
      <w:r w:rsidRPr="005D1490">
        <w:rPr>
          <w:rFonts w:ascii="Arial" w:hAnsi="Arial" w:cs="Arial"/>
          <w:color w:val="FF0000"/>
          <w:lang w:val="en-CA"/>
        </w:rPr>
        <w:t>IBM mainframe</w:t>
      </w:r>
      <w:r w:rsidRPr="003940FC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>and</w:t>
      </w:r>
      <w:r w:rsidRPr="003940FC">
        <w:rPr>
          <w:rFonts w:ascii="Arial" w:hAnsi="Arial" w:cs="Arial"/>
          <w:lang w:val="en-CA"/>
        </w:rPr>
        <w:t xml:space="preserve"> load them into </w:t>
      </w:r>
      <w:r w:rsidRPr="006B2944">
        <w:rPr>
          <w:rFonts w:ascii="Arial" w:hAnsi="Arial" w:cs="Arial"/>
          <w:color w:val="FF0000"/>
          <w:lang w:val="en-CA"/>
        </w:rPr>
        <w:t xml:space="preserve">SAS </w:t>
      </w:r>
      <w:r w:rsidRPr="003940FC">
        <w:rPr>
          <w:rFonts w:ascii="Arial" w:hAnsi="Arial" w:cs="Arial"/>
          <w:lang w:val="en-CA"/>
        </w:rPr>
        <w:t>tables on Windows.</w:t>
      </w:r>
      <w:r>
        <w:rPr>
          <w:rFonts w:ascii="Arial" w:hAnsi="Arial" w:cs="Arial"/>
          <w:lang w:val="en-CA"/>
        </w:rPr>
        <w:t xml:space="preserve"> These files became the data foundation of the </w:t>
      </w:r>
      <w:r w:rsidRPr="00A10375">
        <w:rPr>
          <w:rFonts w:ascii="Arial" w:hAnsi="Arial" w:cs="Arial"/>
          <w:color w:val="FF0000"/>
          <w:lang w:val="en-CA"/>
        </w:rPr>
        <w:t>Global Actuarial Pricing</w:t>
      </w:r>
      <w:r>
        <w:rPr>
          <w:rFonts w:ascii="Arial" w:hAnsi="Arial" w:cs="Arial"/>
          <w:lang w:val="en-CA"/>
        </w:rPr>
        <w:t xml:space="preserve"> department.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Wrote advanced </w:t>
      </w:r>
      <w:r w:rsidRPr="00F51B08">
        <w:rPr>
          <w:rFonts w:ascii="Arial" w:hAnsi="Arial" w:cs="Arial"/>
          <w:color w:val="FF0000"/>
          <w:lang w:val="en-CA"/>
        </w:rPr>
        <w:t>SAS macro</w:t>
      </w:r>
      <w:r w:rsidRPr="00F51B08">
        <w:rPr>
          <w:rFonts w:ascii="Arial" w:hAnsi="Arial" w:cs="Arial"/>
          <w:lang w:val="en-CA"/>
        </w:rPr>
        <w:t xml:space="preserve"> and created a wide variety of </w:t>
      </w:r>
      <w:r w:rsidRPr="00F51B08">
        <w:rPr>
          <w:rFonts w:ascii="Arial" w:hAnsi="Arial" w:cs="Arial"/>
          <w:color w:val="FF0000"/>
          <w:lang w:val="en-CA"/>
        </w:rPr>
        <w:t xml:space="preserve">loss triangles </w:t>
      </w:r>
      <w:r w:rsidRPr="00F51B08">
        <w:rPr>
          <w:rFonts w:ascii="Arial" w:hAnsi="Arial" w:cs="Arial"/>
          <w:lang w:val="en-CA"/>
        </w:rPr>
        <w:t xml:space="preserve">used to derive </w:t>
      </w:r>
      <w:r w:rsidRPr="00315504">
        <w:rPr>
          <w:rFonts w:ascii="Arial" w:hAnsi="Arial" w:cs="Arial"/>
          <w:color w:val="FF0000"/>
          <w:lang w:val="en-CA"/>
        </w:rPr>
        <w:t>LDF</w:t>
      </w:r>
      <w:r w:rsidRPr="00F51B08">
        <w:rPr>
          <w:rFonts w:ascii="Arial" w:hAnsi="Arial" w:cs="Arial"/>
          <w:lang w:val="en-CA"/>
        </w:rPr>
        <w:t xml:space="preserve">'s and obtain the </w:t>
      </w:r>
      <w:r w:rsidRPr="00F51B08">
        <w:rPr>
          <w:rFonts w:ascii="Arial" w:hAnsi="Arial" w:cs="Arial"/>
          <w:color w:val="FF0000"/>
          <w:lang w:val="en-CA"/>
        </w:rPr>
        <w:t>ultimate claims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F51B08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Worked in the </w:t>
      </w:r>
      <w:r w:rsidRPr="00F51B08">
        <w:rPr>
          <w:rFonts w:ascii="Arial" w:hAnsi="Arial" w:cs="Arial"/>
          <w:color w:val="FF0000"/>
          <w:lang w:val="en-CA"/>
        </w:rPr>
        <w:t xml:space="preserve">deep dive </w:t>
      </w:r>
      <w:r w:rsidRPr="00F51B08">
        <w:rPr>
          <w:rFonts w:ascii="Arial" w:hAnsi="Arial" w:cs="Arial"/>
          <w:lang w:val="en-CA"/>
        </w:rPr>
        <w:t xml:space="preserve">and </w:t>
      </w:r>
      <w:r w:rsidRPr="00F51B08">
        <w:rPr>
          <w:rFonts w:ascii="Arial" w:hAnsi="Arial" w:cs="Arial"/>
          <w:color w:val="FF0000"/>
          <w:lang w:val="en-CA"/>
        </w:rPr>
        <w:t xml:space="preserve">profitability analyses </w:t>
      </w:r>
      <w:r w:rsidRPr="00F51B08">
        <w:rPr>
          <w:rFonts w:ascii="Arial" w:hAnsi="Arial" w:cs="Arial"/>
          <w:lang w:val="en-CA"/>
        </w:rPr>
        <w:t xml:space="preserve">of the book of business, by pulling data on </w:t>
      </w:r>
      <w:r w:rsidRPr="00F51B08">
        <w:rPr>
          <w:rFonts w:ascii="Arial" w:hAnsi="Arial" w:cs="Arial"/>
          <w:color w:val="FF0000"/>
          <w:lang w:val="en-CA"/>
        </w:rPr>
        <w:t>losses and premium</w:t>
      </w:r>
      <w:r w:rsidRPr="00F51B08">
        <w:rPr>
          <w:rFonts w:ascii="Arial" w:hAnsi="Arial" w:cs="Arial"/>
          <w:lang w:val="en-CA"/>
        </w:rPr>
        <w:t xml:space="preserve">, and </w:t>
      </w:r>
      <w:r w:rsidRPr="00F51B08">
        <w:rPr>
          <w:rFonts w:ascii="Arial" w:hAnsi="Arial" w:cs="Arial"/>
          <w:color w:val="FF0000"/>
          <w:lang w:val="en-CA"/>
        </w:rPr>
        <w:t xml:space="preserve">policy and insured attributes </w:t>
      </w:r>
      <w:r w:rsidRPr="00F51B08">
        <w:rPr>
          <w:rFonts w:ascii="Arial" w:hAnsi="Arial" w:cs="Arial"/>
          <w:lang w:val="en-CA"/>
        </w:rPr>
        <w:t>(such as SIC codes)</w:t>
      </w:r>
      <w:r w:rsidRPr="00F51B08">
        <w:rPr>
          <w:rFonts w:ascii="Arial" w:hAnsi="Arial" w:cs="Arial"/>
          <w:color w:val="FF0000"/>
          <w:lang w:val="en-CA"/>
        </w:rPr>
        <w:t xml:space="preserve"> </w:t>
      </w:r>
      <w:r w:rsidRPr="00F51B08">
        <w:rPr>
          <w:rFonts w:ascii="Arial" w:hAnsi="Arial" w:cs="Arial"/>
          <w:lang w:val="en-CA"/>
        </w:rPr>
        <w:t xml:space="preserve">to generate various reports and metrics that provided insights </w:t>
      </w:r>
      <w:r w:rsidR="008F2216">
        <w:rPr>
          <w:rFonts w:ascii="Arial" w:hAnsi="Arial" w:cs="Arial"/>
          <w:lang w:val="en-CA"/>
        </w:rPr>
        <w:t>about the</w:t>
      </w:r>
      <w:r w:rsidRPr="00F51B08">
        <w:rPr>
          <w:rFonts w:ascii="Arial" w:hAnsi="Arial" w:cs="Arial"/>
          <w:lang w:val="en-CA"/>
        </w:rPr>
        <w:t xml:space="preserve"> </w:t>
      </w:r>
      <w:r w:rsidRPr="00F51B08">
        <w:rPr>
          <w:rFonts w:ascii="Arial" w:hAnsi="Arial" w:cs="Arial"/>
          <w:color w:val="FF0000"/>
          <w:lang w:val="en-CA"/>
        </w:rPr>
        <w:t xml:space="preserve">performance </w:t>
      </w:r>
      <w:r w:rsidRPr="00F51B08">
        <w:rPr>
          <w:rFonts w:ascii="Arial" w:hAnsi="Arial" w:cs="Arial"/>
          <w:lang w:val="en-CA"/>
        </w:rPr>
        <w:t xml:space="preserve">of the various </w:t>
      </w:r>
      <w:r w:rsidRPr="00F51B08">
        <w:rPr>
          <w:rFonts w:ascii="Arial" w:hAnsi="Arial" w:cs="Arial"/>
          <w:color w:val="FF0000"/>
          <w:lang w:val="en-CA"/>
        </w:rPr>
        <w:t>lines of business and segments</w:t>
      </w:r>
      <w:r w:rsidRPr="00F51B08">
        <w:rPr>
          <w:rFonts w:ascii="Arial" w:hAnsi="Arial" w:cs="Arial"/>
          <w:lang w:val="en-CA"/>
        </w:rPr>
        <w:t>.</w:t>
      </w:r>
    </w:p>
    <w:p w:rsidR="00F51B08" w:rsidRPr="00F51B08" w:rsidRDefault="00F51B08" w:rsidP="00E32334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F51B08">
        <w:rPr>
          <w:rFonts w:ascii="Arial" w:hAnsi="Arial" w:cs="Arial"/>
          <w:lang w:val="en-CA"/>
        </w:rPr>
        <w:t xml:space="preserve">Created a smart </w:t>
      </w:r>
      <w:r w:rsidRPr="00F51B08">
        <w:rPr>
          <w:rFonts w:ascii="Arial" w:hAnsi="Arial" w:cs="Arial"/>
          <w:color w:val="FF0000"/>
          <w:lang w:val="en-CA"/>
        </w:rPr>
        <w:t>algorithm for linking policies</w:t>
      </w:r>
      <w:r w:rsidRPr="00F51B08">
        <w:rPr>
          <w:rFonts w:ascii="Arial" w:hAnsi="Arial" w:cs="Arial"/>
          <w:lang w:val="en-CA"/>
        </w:rPr>
        <w:t xml:space="preserve"> based on insured and policy characteristics in </w:t>
      </w:r>
      <w:r w:rsidRPr="00F51B08">
        <w:rPr>
          <w:rFonts w:ascii="Arial" w:hAnsi="Arial" w:cs="Arial"/>
          <w:color w:val="FF0000"/>
          <w:lang w:val="en-CA"/>
        </w:rPr>
        <w:t>SAS</w:t>
      </w:r>
      <w:r w:rsidRPr="00F51B08">
        <w:rPr>
          <w:rFonts w:ascii="Arial" w:hAnsi="Arial" w:cs="Arial"/>
          <w:lang w:val="en-CA"/>
        </w:rPr>
        <w:t xml:space="preserve">. This policy linking groups policies into accounts and is the basis for the creation of </w:t>
      </w:r>
      <w:r w:rsidRPr="00F51B08">
        <w:rPr>
          <w:rFonts w:ascii="Arial" w:hAnsi="Arial" w:cs="Arial"/>
          <w:color w:val="FF0000"/>
          <w:lang w:val="en-CA"/>
        </w:rPr>
        <w:t>account level model estimates</w:t>
      </w:r>
      <w:r w:rsidRPr="00F51B08">
        <w:rPr>
          <w:rFonts w:ascii="Arial" w:hAnsi="Arial" w:cs="Arial"/>
          <w:lang w:val="en-CA"/>
        </w:rPr>
        <w:t xml:space="preserve">, which go into a </w:t>
      </w:r>
      <w:r w:rsidRPr="00F51B08">
        <w:rPr>
          <w:rFonts w:ascii="Arial" w:hAnsi="Arial" w:cs="Arial"/>
          <w:color w:val="FF0000"/>
          <w:lang w:val="en-CA"/>
        </w:rPr>
        <w:t>scoring model</w:t>
      </w:r>
      <w:r w:rsidRPr="00F51B08">
        <w:rPr>
          <w:rFonts w:ascii="Arial" w:hAnsi="Arial" w:cs="Arial"/>
          <w:lang w:val="en-CA"/>
        </w:rPr>
        <w:t xml:space="preserve"> called AQI (</w:t>
      </w:r>
      <w:r w:rsidRPr="00F51B08">
        <w:rPr>
          <w:rFonts w:ascii="Arial" w:hAnsi="Arial" w:cs="Arial"/>
          <w:color w:val="FF0000"/>
          <w:lang w:val="en-CA"/>
        </w:rPr>
        <w:t>Account Quality Index</w:t>
      </w:r>
      <w:r w:rsidRPr="00F51B08">
        <w:rPr>
          <w:rFonts w:ascii="Arial" w:hAnsi="Arial" w:cs="Arial"/>
          <w:lang w:val="en-CA"/>
        </w:rPr>
        <w:t>).</w:t>
      </w:r>
    </w:p>
    <w:p w:rsidR="00C40CCE" w:rsidRP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 w:rsidRPr="005D1273">
        <w:rPr>
          <w:rFonts w:ascii="Arial" w:hAnsi="Arial" w:cs="Arial"/>
          <w:lang w:val="en-CA"/>
        </w:rPr>
        <w:t xml:space="preserve">Worked with Deloitte consultants </w:t>
      </w:r>
      <w:r w:rsidR="00570593">
        <w:rPr>
          <w:rFonts w:ascii="Arial" w:hAnsi="Arial" w:cs="Arial"/>
          <w:lang w:val="en-CA"/>
        </w:rPr>
        <w:t xml:space="preserve">and provided them with various </w:t>
      </w:r>
      <w:r w:rsidR="00570593" w:rsidRPr="006B2944">
        <w:rPr>
          <w:rFonts w:ascii="Arial" w:hAnsi="Arial" w:cs="Arial"/>
          <w:color w:val="FF0000"/>
          <w:lang w:val="en-CA"/>
        </w:rPr>
        <w:t>loss triangles</w:t>
      </w:r>
      <w:r w:rsidR="00570593">
        <w:rPr>
          <w:rFonts w:ascii="Arial" w:hAnsi="Arial" w:cs="Arial"/>
          <w:lang w:val="en-CA"/>
        </w:rPr>
        <w:t xml:space="preserve"> to be used as inputs into the </w:t>
      </w:r>
      <w:r w:rsidR="00C6222E">
        <w:rPr>
          <w:rFonts w:ascii="Arial" w:hAnsi="Arial" w:cs="Arial"/>
          <w:lang w:val="en-CA"/>
        </w:rPr>
        <w:t xml:space="preserve">Commercial </w:t>
      </w:r>
      <w:r w:rsidR="00570593">
        <w:rPr>
          <w:rFonts w:ascii="Arial" w:hAnsi="Arial" w:cs="Arial"/>
          <w:lang w:val="en-CA"/>
        </w:rPr>
        <w:t xml:space="preserve">Auto </w:t>
      </w:r>
      <w:r w:rsidR="00570593" w:rsidRPr="005D1490">
        <w:rPr>
          <w:rFonts w:ascii="Arial" w:hAnsi="Arial" w:cs="Arial"/>
          <w:color w:val="FF0000"/>
          <w:lang w:val="en-CA"/>
        </w:rPr>
        <w:t>pricing tool</w:t>
      </w:r>
      <w:r w:rsidR="00570593">
        <w:rPr>
          <w:rFonts w:ascii="Arial" w:hAnsi="Arial" w:cs="Arial"/>
          <w:lang w:val="en-CA"/>
        </w:rPr>
        <w:t xml:space="preserve">. Also </w:t>
      </w:r>
      <w:r w:rsidR="00437ED1">
        <w:rPr>
          <w:rFonts w:ascii="Arial" w:hAnsi="Arial" w:cs="Arial"/>
          <w:lang w:val="en-CA"/>
        </w:rPr>
        <w:t xml:space="preserve">worked closely with </w:t>
      </w:r>
      <w:r w:rsidR="005D1490">
        <w:rPr>
          <w:rFonts w:ascii="Arial" w:hAnsi="Arial" w:cs="Arial"/>
          <w:lang w:val="en-CA"/>
        </w:rPr>
        <w:t>Deloitte</w:t>
      </w:r>
      <w:r w:rsidR="00570593">
        <w:rPr>
          <w:rFonts w:ascii="Arial" w:hAnsi="Arial" w:cs="Arial"/>
          <w:lang w:val="en-CA"/>
        </w:rPr>
        <w:t xml:space="preserve"> on the </w:t>
      </w:r>
      <w:r w:rsidR="00570593" w:rsidRPr="005D1490">
        <w:rPr>
          <w:rFonts w:ascii="Arial" w:hAnsi="Arial" w:cs="Arial"/>
          <w:color w:val="FF0000"/>
          <w:lang w:val="en-CA"/>
        </w:rPr>
        <w:t>Specialty Worker’s Comp model</w:t>
      </w:r>
      <w:r w:rsidR="00570593">
        <w:rPr>
          <w:rFonts w:ascii="Arial" w:hAnsi="Arial" w:cs="Arial"/>
          <w:lang w:val="en-CA"/>
        </w:rPr>
        <w:t xml:space="preserve">, making sure that </w:t>
      </w:r>
      <w:r w:rsidRPr="005D1273">
        <w:rPr>
          <w:rFonts w:ascii="Arial" w:hAnsi="Arial" w:cs="Arial"/>
          <w:lang w:val="en-CA"/>
        </w:rPr>
        <w:t xml:space="preserve">deliverables such as </w:t>
      </w:r>
      <w:r w:rsidRPr="005D1490">
        <w:rPr>
          <w:rFonts w:ascii="Arial" w:hAnsi="Arial" w:cs="Arial"/>
          <w:color w:val="FF0000"/>
          <w:lang w:val="en-CA"/>
        </w:rPr>
        <w:t>SAS codes</w:t>
      </w:r>
      <w:r w:rsidRPr="005D1273">
        <w:rPr>
          <w:rFonts w:ascii="Arial" w:hAnsi="Arial" w:cs="Arial"/>
          <w:lang w:val="en-CA"/>
        </w:rPr>
        <w:t xml:space="preserve">, </w:t>
      </w:r>
      <w:r w:rsidRPr="007815D0">
        <w:rPr>
          <w:rFonts w:ascii="Arial" w:hAnsi="Arial" w:cs="Arial"/>
          <w:color w:val="FF0000"/>
          <w:lang w:val="en-CA"/>
        </w:rPr>
        <w:t xml:space="preserve">data </w:t>
      </w:r>
      <w:r w:rsidRPr="005D1273">
        <w:rPr>
          <w:rFonts w:ascii="Arial" w:hAnsi="Arial" w:cs="Arial"/>
          <w:lang w:val="en-CA"/>
        </w:rPr>
        <w:t xml:space="preserve">and </w:t>
      </w:r>
      <w:r w:rsidRPr="006B2944">
        <w:rPr>
          <w:rFonts w:ascii="Arial" w:hAnsi="Arial" w:cs="Arial"/>
          <w:color w:val="FF0000"/>
          <w:lang w:val="en-CA"/>
        </w:rPr>
        <w:t>predictive model</w:t>
      </w:r>
      <w:r w:rsidRPr="005D1273">
        <w:rPr>
          <w:rFonts w:ascii="Arial" w:hAnsi="Arial" w:cs="Arial"/>
          <w:lang w:val="en-CA"/>
        </w:rPr>
        <w:t xml:space="preserve"> results met </w:t>
      </w:r>
      <w:r w:rsidR="00570593">
        <w:rPr>
          <w:rFonts w:ascii="Arial" w:hAnsi="Arial" w:cs="Arial"/>
          <w:lang w:val="en-CA"/>
        </w:rPr>
        <w:t xml:space="preserve">the </w:t>
      </w:r>
      <w:r w:rsidR="00A0352E">
        <w:rPr>
          <w:rFonts w:ascii="Arial" w:hAnsi="Arial" w:cs="Arial"/>
          <w:lang w:val="en-CA"/>
        </w:rPr>
        <w:t>requirements</w:t>
      </w:r>
      <w:r>
        <w:rPr>
          <w:rFonts w:ascii="Arial" w:hAnsi="Arial" w:cs="Arial"/>
          <w:lang w:val="en-CA"/>
        </w:rPr>
        <w:t>.</w:t>
      </w:r>
    </w:p>
    <w:p w:rsidR="00C40CCE" w:rsidRDefault="00C40CCE" w:rsidP="00C40CCE">
      <w:pPr>
        <w:numPr>
          <w:ilvl w:val="0"/>
          <w:numId w:val="6"/>
        </w:numPr>
        <w:tabs>
          <w:tab w:val="left" w:pos="720"/>
        </w:tabs>
        <w:spacing w:before="0" w:after="0"/>
        <w:ind w:left="7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Created </w:t>
      </w:r>
      <w:r w:rsidR="0023155E">
        <w:rPr>
          <w:rFonts w:ascii="Arial" w:hAnsi="Arial" w:cs="Arial"/>
          <w:lang w:val="en-CA"/>
        </w:rPr>
        <w:t xml:space="preserve">weekly </w:t>
      </w:r>
      <w:r w:rsidR="00437ED1" w:rsidRPr="00C81BFE">
        <w:rPr>
          <w:rFonts w:ascii="Arial" w:hAnsi="Arial" w:cs="Arial"/>
          <w:color w:val="FF0000"/>
          <w:lang w:val="en-CA"/>
        </w:rPr>
        <w:t xml:space="preserve">scheduled </w:t>
      </w:r>
      <w:r w:rsidRPr="00C81BFE">
        <w:rPr>
          <w:rFonts w:ascii="Arial" w:hAnsi="Arial" w:cs="Arial"/>
          <w:color w:val="FF0000"/>
          <w:lang w:val="en-CA"/>
        </w:rPr>
        <w:t>jobs</w:t>
      </w:r>
      <w:r>
        <w:rPr>
          <w:rFonts w:ascii="Arial" w:hAnsi="Arial" w:cs="Arial"/>
          <w:lang w:val="en-CA"/>
        </w:rPr>
        <w:t xml:space="preserve"> to pull submission data entered by underwriters in</w:t>
      </w:r>
      <w:r w:rsidR="001864E8">
        <w:rPr>
          <w:rFonts w:ascii="Arial" w:hAnsi="Arial" w:cs="Arial"/>
          <w:lang w:val="en-CA"/>
        </w:rPr>
        <w:t>to the</w:t>
      </w:r>
      <w:r>
        <w:rPr>
          <w:rFonts w:ascii="Arial" w:hAnsi="Arial" w:cs="Arial"/>
          <w:lang w:val="en-CA"/>
        </w:rPr>
        <w:t xml:space="preserve"> </w:t>
      </w:r>
      <w:r w:rsidR="00437ED1" w:rsidRPr="005D1490">
        <w:rPr>
          <w:rFonts w:ascii="Arial" w:hAnsi="Arial" w:cs="Arial"/>
          <w:color w:val="FF0000"/>
          <w:lang w:val="en-CA"/>
        </w:rPr>
        <w:t>AQI</w:t>
      </w:r>
      <w:r w:rsidRPr="005D1490">
        <w:rPr>
          <w:rFonts w:ascii="Arial" w:hAnsi="Arial" w:cs="Arial"/>
          <w:color w:val="FF0000"/>
          <w:lang w:val="en-CA"/>
        </w:rPr>
        <w:t xml:space="preserve"> model</w:t>
      </w:r>
      <w:r>
        <w:rPr>
          <w:rFonts w:ascii="Arial" w:hAnsi="Arial" w:cs="Arial"/>
          <w:lang w:val="en-CA"/>
        </w:rPr>
        <w:t xml:space="preserve"> </w:t>
      </w:r>
      <w:r w:rsidR="0028701A">
        <w:rPr>
          <w:rFonts w:ascii="Arial" w:hAnsi="Arial" w:cs="Arial"/>
          <w:lang w:val="en-CA"/>
        </w:rPr>
        <w:t>and</w:t>
      </w:r>
      <w:r>
        <w:rPr>
          <w:rFonts w:ascii="Arial" w:hAnsi="Arial" w:cs="Arial"/>
          <w:lang w:val="en-CA"/>
        </w:rPr>
        <w:t xml:space="preserve"> update a </w:t>
      </w:r>
      <w:proofErr w:type="spellStart"/>
      <w:r w:rsidR="007C49E0" w:rsidRPr="005D1490">
        <w:rPr>
          <w:rFonts w:ascii="Arial" w:hAnsi="Arial" w:cs="Arial"/>
          <w:color w:val="FF0000"/>
          <w:lang w:val="en-CA"/>
        </w:rPr>
        <w:t>Qlikview</w:t>
      </w:r>
      <w:proofErr w:type="spellEnd"/>
      <w:r w:rsidR="007C49E0" w:rsidRPr="005D1490">
        <w:rPr>
          <w:rFonts w:ascii="Arial" w:hAnsi="Arial" w:cs="Arial"/>
          <w:color w:val="FF0000"/>
          <w:lang w:val="en-CA"/>
        </w:rPr>
        <w:t xml:space="preserve"> </w:t>
      </w:r>
      <w:r w:rsidRPr="008807CD">
        <w:rPr>
          <w:rFonts w:ascii="Arial" w:hAnsi="Arial" w:cs="Arial"/>
          <w:color w:val="FF0000"/>
          <w:lang w:val="en-CA"/>
        </w:rPr>
        <w:t xml:space="preserve">dashboard </w:t>
      </w:r>
      <w:r w:rsidR="001864E8">
        <w:rPr>
          <w:rFonts w:ascii="Arial" w:hAnsi="Arial" w:cs="Arial"/>
          <w:lang w:val="en-CA"/>
        </w:rPr>
        <w:t>that display</w:t>
      </w:r>
      <w:r w:rsidR="0028701A">
        <w:rPr>
          <w:rFonts w:ascii="Arial" w:hAnsi="Arial" w:cs="Arial"/>
          <w:lang w:val="en-CA"/>
        </w:rPr>
        <w:t>s</w:t>
      </w:r>
      <w:r>
        <w:rPr>
          <w:rFonts w:ascii="Arial" w:hAnsi="Arial" w:cs="Arial"/>
          <w:lang w:val="en-CA"/>
        </w:rPr>
        <w:t xml:space="preserve"> information such as numb</w:t>
      </w:r>
      <w:r w:rsidR="001864E8">
        <w:rPr>
          <w:rFonts w:ascii="Arial" w:hAnsi="Arial" w:cs="Arial"/>
          <w:lang w:val="en-CA"/>
        </w:rPr>
        <w:t>er of accounts by AQI score</w:t>
      </w:r>
      <w:r>
        <w:rPr>
          <w:rFonts w:ascii="Arial" w:hAnsi="Arial" w:cs="Arial"/>
          <w:lang w:val="en-CA"/>
        </w:rPr>
        <w:t xml:space="preserve">, </w:t>
      </w:r>
      <w:r w:rsidR="001864E8">
        <w:rPr>
          <w:rFonts w:ascii="Arial" w:hAnsi="Arial" w:cs="Arial"/>
          <w:lang w:val="en-CA"/>
        </w:rPr>
        <w:t>business type, region, etc.</w:t>
      </w:r>
    </w:p>
    <w:p w:rsidR="00A33CF0" w:rsidRPr="00D005E3" w:rsidRDefault="00A33CF0">
      <w:pPr>
        <w:spacing w:before="0" w:after="0"/>
        <w:rPr>
          <w:rFonts w:ascii="Arial" w:hAnsi="Arial" w:cs="Arial"/>
          <w:sz w:val="20"/>
          <w:lang w:val="en-US"/>
        </w:rPr>
      </w:pPr>
    </w:p>
    <w:p w:rsidR="00A33CF0" w:rsidRDefault="00A33CF0">
      <w:pPr>
        <w:pStyle w:val="H4"/>
        <w:pBdr>
          <w:top w:val="single" w:sz="4" w:space="1" w:color="000000"/>
          <w:bottom w:val="single" w:sz="4" w:space="1" w:color="000000"/>
        </w:pBdr>
        <w:spacing w:before="0" w:after="0"/>
        <w:jc w:val="center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EDUCATION</w:t>
      </w:r>
    </w:p>
    <w:p w:rsidR="00A33CF0" w:rsidRPr="004E7E95" w:rsidRDefault="00C47AAF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4E7E95">
        <w:rPr>
          <w:rFonts w:ascii="Arial" w:hAnsi="Arial" w:cs="Arial"/>
          <w:bCs/>
          <w:lang w:val="en-US"/>
        </w:rPr>
        <w:t>M.B.A.</w:t>
      </w:r>
      <w:r w:rsidR="00A33CF0" w:rsidRPr="004E7E95">
        <w:rPr>
          <w:rFonts w:ascii="Arial" w:hAnsi="Arial" w:cs="Arial"/>
          <w:bCs/>
          <w:lang w:val="en-US"/>
        </w:rPr>
        <w:t xml:space="preserve"> </w:t>
      </w:r>
      <w:r w:rsidRPr="004E7E95">
        <w:rPr>
          <w:rFonts w:ascii="Arial" w:hAnsi="Arial" w:cs="Arial"/>
          <w:bCs/>
          <w:lang w:val="en-US"/>
        </w:rPr>
        <w:t>- S</w:t>
      </w:r>
      <w:r w:rsidR="002E2ECA" w:rsidRPr="004E7E95">
        <w:rPr>
          <w:rFonts w:ascii="Arial" w:hAnsi="Arial" w:cs="Arial"/>
          <w:bCs/>
          <w:lang w:val="en-US"/>
        </w:rPr>
        <w:t>ã</w:t>
      </w:r>
      <w:r w:rsidRPr="004E7E95">
        <w:rPr>
          <w:rFonts w:ascii="Arial" w:hAnsi="Arial" w:cs="Arial"/>
          <w:bCs/>
          <w:lang w:val="en-US"/>
        </w:rPr>
        <w:t>o Paulo Business School/EAESP-FGV</w:t>
      </w:r>
      <w:r w:rsidR="00CB5E10" w:rsidRPr="004E7E95">
        <w:rPr>
          <w:rFonts w:ascii="Arial" w:hAnsi="Arial" w:cs="Arial"/>
          <w:bCs/>
          <w:lang w:val="en-US"/>
        </w:rPr>
        <w:t xml:space="preserve">, </w:t>
      </w:r>
      <w:r w:rsidR="00CB5E10" w:rsidRPr="004E7E95">
        <w:rPr>
          <w:rFonts w:ascii="Arial" w:hAnsi="Arial" w:cs="Arial"/>
          <w:bCs/>
          <w:color w:val="00B0F0"/>
          <w:lang w:val="en-US"/>
        </w:rPr>
        <w:t>São Paulo, Brazil</w:t>
      </w:r>
      <w:r w:rsidR="00A33CF0" w:rsidRPr="004E7E95">
        <w:rPr>
          <w:rFonts w:ascii="Arial" w:hAnsi="Arial" w:cs="Arial"/>
          <w:bCs/>
          <w:lang w:val="en-US"/>
        </w:rPr>
        <w:tab/>
      </w:r>
    </w:p>
    <w:p w:rsidR="00A27DA0" w:rsidRPr="00F62726" w:rsidRDefault="00A33CF0" w:rsidP="008C3066">
      <w:pPr>
        <w:tabs>
          <w:tab w:val="right" w:pos="9360"/>
        </w:tabs>
        <w:spacing w:before="0" w:after="0"/>
        <w:ind w:left="720"/>
        <w:rPr>
          <w:rFonts w:ascii="Arial" w:hAnsi="Arial" w:cs="Arial"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Statistics </w:t>
      </w:r>
      <w:r w:rsidR="003B3508" w:rsidRPr="00F62726">
        <w:rPr>
          <w:rFonts w:ascii="Arial" w:hAnsi="Arial" w:cs="Arial"/>
          <w:bCs/>
          <w:lang w:val="en-US"/>
        </w:rPr>
        <w:t xml:space="preserve">- </w:t>
      </w:r>
      <w:r w:rsidR="003B3508" w:rsidRPr="00F62726">
        <w:rPr>
          <w:rFonts w:ascii="Arial" w:hAnsi="Arial" w:cs="Arial"/>
          <w:bCs/>
          <w:color w:val="00B0F0"/>
          <w:lang w:val="en-US"/>
        </w:rPr>
        <w:t>University of S</w:t>
      </w:r>
      <w:r w:rsidR="00C40B81" w:rsidRPr="00F62726">
        <w:rPr>
          <w:rFonts w:ascii="Arial" w:hAnsi="Arial" w:cs="Arial"/>
          <w:bCs/>
          <w:color w:val="00B0F0"/>
          <w:lang w:val="en-US"/>
        </w:rPr>
        <w:t>ã</w:t>
      </w:r>
      <w:r w:rsidR="003B3508" w:rsidRPr="00F62726">
        <w:rPr>
          <w:rFonts w:ascii="Arial" w:hAnsi="Arial" w:cs="Arial"/>
          <w:bCs/>
          <w:color w:val="00B0F0"/>
          <w:lang w:val="en-US"/>
        </w:rPr>
        <w:t>o Paulo</w:t>
      </w:r>
      <w:r w:rsidR="00767AD5" w:rsidRPr="00F62726">
        <w:rPr>
          <w:rFonts w:ascii="Arial" w:hAnsi="Arial" w:cs="Arial"/>
          <w:bCs/>
          <w:color w:val="00B0F0"/>
          <w:lang w:val="en-US"/>
        </w:rPr>
        <w:t>, Brazil</w:t>
      </w:r>
      <w:r w:rsidRPr="00F62726">
        <w:rPr>
          <w:rFonts w:ascii="Arial" w:hAnsi="Arial" w:cs="Arial"/>
          <w:bCs/>
          <w:lang w:val="en-US"/>
        </w:rPr>
        <w:tab/>
      </w:r>
    </w:p>
    <w:p w:rsidR="00F93DB5" w:rsidRPr="006F2A9B" w:rsidRDefault="00F93DB5" w:rsidP="00F93DB5">
      <w:pPr>
        <w:tabs>
          <w:tab w:val="right" w:pos="9360"/>
        </w:tabs>
        <w:spacing w:before="0" w:after="0"/>
        <w:ind w:left="720"/>
        <w:rPr>
          <w:rFonts w:ascii="Arial" w:hAnsi="Arial" w:cs="Arial"/>
          <w:b/>
          <w:bCs/>
          <w:lang w:val="en-US"/>
        </w:rPr>
      </w:pPr>
      <w:r w:rsidRPr="00F62726">
        <w:rPr>
          <w:rFonts w:ascii="Arial" w:hAnsi="Arial" w:cs="Arial"/>
          <w:bCs/>
          <w:lang w:val="en-US"/>
        </w:rPr>
        <w:t xml:space="preserve">Bachelor’s in </w:t>
      </w:r>
      <w:r w:rsidRPr="00F62726">
        <w:rPr>
          <w:rFonts w:ascii="Arial" w:hAnsi="Arial" w:cs="Arial"/>
          <w:bCs/>
          <w:color w:val="FF0000"/>
          <w:lang w:val="en-US"/>
        </w:rPr>
        <w:t xml:space="preserve">Mathematics </w:t>
      </w:r>
      <w:r w:rsidRPr="00F62726">
        <w:rPr>
          <w:rFonts w:ascii="Arial" w:hAnsi="Arial" w:cs="Arial"/>
          <w:bCs/>
          <w:lang w:val="en-US"/>
        </w:rPr>
        <w:t xml:space="preserve">- </w:t>
      </w:r>
      <w:r w:rsidRPr="00F62726">
        <w:rPr>
          <w:rFonts w:ascii="Arial" w:hAnsi="Arial" w:cs="Arial"/>
          <w:bCs/>
          <w:color w:val="00B0F0"/>
          <w:lang w:val="en-US"/>
        </w:rPr>
        <w:t>University of São Paulo, Brazil</w:t>
      </w:r>
      <w:r w:rsidRPr="00D83736">
        <w:rPr>
          <w:rFonts w:ascii="Arial" w:hAnsi="Arial" w:cs="Arial"/>
          <w:b/>
          <w:bCs/>
          <w:lang w:val="en-US"/>
        </w:rPr>
        <w:tab/>
      </w:r>
    </w:p>
    <w:p w:rsidR="00F93DB5" w:rsidRPr="006F2A9B" w:rsidRDefault="00F93DB5" w:rsidP="006B3867">
      <w:pPr>
        <w:tabs>
          <w:tab w:val="right" w:pos="9360"/>
        </w:tabs>
        <w:spacing w:before="0" w:after="0"/>
        <w:rPr>
          <w:rFonts w:ascii="Arial" w:hAnsi="Arial" w:cs="Arial"/>
          <w:b/>
          <w:bCs/>
          <w:lang w:val="en-US"/>
        </w:rPr>
      </w:pPr>
    </w:p>
    <w:sectPr w:rsidR="00F93DB5" w:rsidRPr="006F2A9B" w:rsidSect="00963270">
      <w:footnotePr>
        <w:pos w:val="beneathText"/>
      </w:footnotePr>
      <w:type w:val="continuous"/>
      <w:pgSz w:w="12240" w:h="15840" w:code="1"/>
      <w:pgMar w:top="-568" w:right="1440" w:bottom="0" w:left="1440" w:header="81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2F7" w:rsidRDefault="004122F7">
      <w:r>
        <w:separator/>
      </w:r>
    </w:p>
  </w:endnote>
  <w:endnote w:type="continuationSeparator" w:id="0">
    <w:p w:rsidR="004122F7" w:rsidRDefault="00412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2F7" w:rsidRDefault="004122F7">
      <w:r>
        <w:separator/>
      </w:r>
    </w:p>
  </w:footnote>
  <w:footnote w:type="continuationSeparator" w:id="0">
    <w:p w:rsidR="004122F7" w:rsidRDefault="00412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16"/>
    <w:lvl w:ilvl="0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9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26"/>
    <w:lvl w:ilvl="0">
      <w:start w:val="1"/>
      <w:numFmt w:val="bullet"/>
      <w:lvlText w:val=""/>
      <w:lvlJc w:val="left"/>
      <w:pPr>
        <w:tabs>
          <w:tab w:val="num" w:pos="1440"/>
        </w:tabs>
      </w:pPr>
      <w:rPr>
        <w:rFonts w:ascii="Wingdings" w:hAnsi="Wingdings" w:cs="Times New Roman"/>
      </w:rPr>
    </w:lvl>
  </w:abstractNum>
  <w:abstractNum w:abstractNumId="5">
    <w:nsid w:val="00000006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00000007"/>
    <w:name w:val="WW8Num31"/>
    <w:lvl w:ilvl="0">
      <w:start w:val="1"/>
      <w:numFmt w:val="bullet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7">
    <w:nsid w:val="12ED4F26"/>
    <w:multiLevelType w:val="hybridMultilevel"/>
    <w:tmpl w:val="421A333A"/>
    <w:lvl w:ilvl="0" w:tplc="1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B87029"/>
    <w:multiLevelType w:val="multilevel"/>
    <w:tmpl w:val="27B4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63376C"/>
    <w:multiLevelType w:val="hybridMultilevel"/>
    <w:tmpl w:val="B04A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D7CD8"/>
    <w:multiLevelType w:val="multilevel"/>
    <w:tmpl w:val="421A33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AC24B2"/>
    <w:multiLevelType w:val="singleLevel"/>
    <w:tmpl w:val="1009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</w:abstractNum>
  <w:abstractNum w:abstractNumId="12">
    <w:nsid w:val="3E3955EC"/>
    <w:multiLevelType w:val="hybridMultilevel"/>
    <w:tmpl w:val="27B47F7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6A0E3B"/>
    <w:multiLevelType w:val="hybridMultilevel"/>
    <w:tmpl w:val="EADEE7C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36"/>
    <w:rsid w:val="00000679"/>
    <w:rsid w:val="00000833"/>
    <w:rsid w:val="0000141E"/>
    <w:rsid w:val="000028D1"/>
    <w:rsid w:val="00002D69"/>
    <w:rsid w:val="0000312C"/>
    <w:rsid w:val="00004F11"/>
    <w:rsid w:val="00005365"/>
    <w:rsid w:val="00010354"/>
    <w:rsid w:val="00010E9E"/>
    <w:rsid w:val="0001111B"/>
    <w:rsid w:val="00012C5C"/>
    <w:rsid w:val="00013531"/>
    <w:rsid w:val="000137F8"/>
    <w:rsid w:val="00016256"/>
    <w:rsid w:val="000204B6"/>
    <w:rsid w:val="000212F2"/>
    <w:rsid w:val="000228A0"/>
    <w:rsid w:val="00025C5F"/>
    <w:rsid w:val="00027A43"/>
    <w:rsid w:val="00030210"/>
    <w:rsid w:val="00032DD0"/>
    <w:rsid w:val="000331F3"/>
    <w:rsid w:val="00035BC3"/>
    <w:rsid w:val="00036247"/>
    <w:rsid w:val="000364F8"/>
    <w:rsid w:val="00037E14"/>
    <w:rsid w:val="0004017A"/>
    <w:rsid w:val="00040B4D"/>
    <w:rsid w:val="000427B8"/>
    <w:rsid w:val="0004308D"/>
    <w:rsid w:val="00043F8D"/>
    <w:rsid w:val="000453D7"/>
    <w:rsid w:val="00045F1D"/>
    <w:rsid w:val="00046995"/>
    <w:rsid w:val="000474EE"/>
    <w:rsid w:val="0005073B"/>
    <w:rsid w:val="0005075F"/>
    <w:rsid w:val="00050810"/>
    <w:rsid w:val="00050E96"/>
    <w:rsid w:val="00051622"/>
    <w:rsid w:val="0005179B"/>
    <w:rsid w:val="00051C6D"/>
    <w:rsid w:val="000521A0"/>
    <w:rsid w:val="00055D9A"/>
    <w:rsid w:val="00056C72"/>
    <w:rsid w:val="00060EA8"/>
    <w:rsid w:val="00063C15"/>
    <w:rsid w:val="00064571"/>
    <w:rsid w:val="00064E0D"/>
    <w:rsid w:val="000670F0"/>
    <w:rsid w:val="00072C95"/>
    <w:rsid w:val="0007489B"/>
    <w:rsid w:val="000750C5"/>
    <w:rsid w:val="00077148"/>
    <w:rsid w:val="000813CD"/>
    <w:rsid w:val="00082CC4"/>
    <w:rsid w:val="00082FC8"/>
    <w:rsid w:val="00083333"/>
    <w:rsid w:val="00083439"/>
    <w:rsid w:val="00085B7F"/>
    <w:rsid w:val="00087F29"/>
    <w:rsid w:val="0009066B"/>
    <w:rsid w:val="000913A0"/>
    <w:rsid w:val="00093216"/>
    <w:rsid w:val="00097319"/>
    <w:rsid w:val="000A164C"/>
    <w:rsid w:val="000A1A8C"/>
    <w:rsid w:val="000A2CB7"/>
    <w:rsid w:val="000A3E8D"/>
    <w:rsid w:val="000A4212"/>
    <w:rsid w:val="000A74DD"/>
    <w:rsid w:val="000B185A"/>
    <w:rsid w:val="000B2E0E"/>
    <w:rsid w:val="000B2EF1"/>
    <w:rsid w:val="000B3396"/>
    <w:rsid w:val="000B3D52"/>
    <w:rsid w:val="000B45BF"/>
    <w:rsid w:val="000B5699"/>
    <w:rsid w:val="000B78C2"/>
    <w:rsid w:val="000C0224"/>
    <w:rsid w:val="000C3095"/>
    <w:rsid w:val="000C3FC1"/>
    <w:rsid w:val="000C5289"/>
    <w:rsid w:val="000C5E4E"/>
    <w:rsid w:val="000C6DB2"/>
    <w:rsid w:val="000C6DF6"/>
    <w:rsid w:val="000C71B5"/>
    <w:rsid w:val="000C7357"/>
    <w:rsid w:val="000D0971"/>
    <w:rsid w:val="000D20DC"/>
    <w:rsid w:val="000D4B30"/>
    <w:rsid w:val="000D57D0"/>
    <w:rsid w:val="000D6EBA"/>
    <w:rsid w:val="000E023B"/>
    <w:rsid w:val="000E084F"/>
    <w:rsid w:val="000E16C8"/>
    <w:rsid w:val="000E1B8F"/>
    <w:rsid w:val="000E3117"/>
    <w:rsid w:val="000E3219"/>
    <w:rsid w:val="000E44F7"/>
    <w:rsid w:val="000E5FAD"/>
    <w:rsid w:val="000E6940"/>
    <w:rsid w:val="000E6C18"/>
    <w:rsid w:val="000F08CB"/>
    <w:rsid w:val="000F0BD4"/>
    <w:rsid w:val="000F4256"/>
    <w:rsid w:val="000F4944"/>
    <w:rsid w:val="000F5EE0"/>
    <w:rsid w:val="000F6D1D"/>
    <w:rsid w:val="000F741B"/>
    <w:rsid w:val="0010188A"/>
    <w:rsid w:val="0010566B"/>
    <w:rsid w:val="0010571A"/>
    <w:rsid w:val="00106790"/>
    <w:rsid w:val="00111FA3"/>
    <w:rsid w:val="00112705"/>
    <w:rsid w:val="00113C78"/>
    <w:rsid w:val="00120638"/>
    <w:rsid w:val="0012745C"/>
    <w:rsid w:val="00131A44"/>
    <w:rsid w:val="001328DF"/>
    <w:rsid w:val="00132F17"/>
    <w:rsid w:val="0013310D"/>
    <w:rsid w:val="00133FF1"/>
    <w:rsid w:val="00135BE2"/>
    <w:rsid w:val="0013624F"/>
    <w:rsid w:val="00140295"/>
    <w:rsid w:val="001406B0"/>
    <w:rsid w:val="00140924"/>
    <w:rsid w:val="00141F27"/>
    <w:rsid w:val="00143DF1"/>
    <w:rsid w:val="00144D06"/>
    <w:rsid w:val="00144DC1"/>
    <w:rsid w:val="0014631E"/>
    <w:rsid w:val="0014793A"/>
    <w:rsid w:val="00147A36"/>
    <w:rsid w:val="00147A9C"/>
    <w:rsid w:val="00150255"/>
    <w:rsid w:val="001557CE"/>
    <w:rsid w:val="0015766D"/>
    <w:rsid w:val="00161611"/>
    <w:rsid w:val="001626B8"/>
    <w:rsid w:val="00163F11"/>
    <w:rsid w:val="00165F66"/>
    <w:rsid w:val="00167298"/>
    <w:rsid w:val="00167CA4"/>
    <w:rsid w:val="00171637"/>
    <w:rsid w:val="00171DEA"/>
    <w:rsid w:val="00172C86"/>
    <w:rsid w:val="00172E21"/>
    <w:rsid w:val="001734A7"/>
    <w:rsid w:val="001748F0"/>
    <w:rsid w:val="00176C1C"/>
    <w:rsid w:val="00183CA5"/>
    <w:rsid w:val="001845D9"/>
    <w:rsid w:val="00185043"/>
    <w:rsid w:val="00185C9A"/>
    <w:rsid w:val="001864E8"/>
    <w:rsid w:val="00187315"/>
    <w:rsid w:val="00190B2D"/>
    <w:rsid w:val="00194A8F"/>
    <w:rsid w:val="0019612E"/>
    <w:rsid w:val="001A0C8F"/>
    <w:rsid w:val="001A2542"/>
    <w:rsid w:val="001A2B75"/>
    <w:rsid w:val="001A3D95"/>
    <w:rsid w:val="001A653A"/>
    <w:rsid w:val="001A6EF7"/>
    <w:rsid w:val="001B085C"/>
    <w:rsid w:val="001B2374"/>
    <w:rsid w:val="001B46FF"/>
    <w:rsid w:val="001B4789"/>
    <w:rsid w:val="001B6224"/>
    <w:rsid w:val="001C1ABB"/>
    <w:rsid w:val="001C1B18"/>
    <w:rsid w:val="001C235F"/>
    <w:rsid w:val="001C28AE"/>
    <w:rsid w:val="001C2E2D"/>
    <w:rsid w:val="001C4296"/>
    <w:rsid w:val="001C555A"/>
    <w:rsid w:val="001C70FD"/>
    <w:rsid w:val="001C7C67"/>
    <w:rsid w:val="001D1154"/>
    <w:rsid w:val="001D1535"/>
    <w:rsid w:val="001D2D65"/>
    <w:rsid w:val="001D5443"/>
    <w:rsid w:val="001D7AC1"/>
    <w:rsid w:val="001D7B8A"/>
    <w:rsid w:val="001D7CB9"/>
    <w:rsid w:val="001E1A2C"/>
    <w:rsid w:val="001E424F"/>
    <w:rsid w:val="001E4A27"/>
    <w:rsid w:val="001E4BAB"/>
    <w:rsid w:val="001E6598"/>
    <w:rsid w:val="001F59C8"/>
    <w:rsid w:val="001F5F9B"/>
    <w:rsid w:val="001F64E0"/>
    <w:rsid w:val="001F6BF6"/>
    <w:rsid w:val="001F7108"/>
    <w:rsid w:val="0020101E"/>
    <w:rsid w:val="00201626"/>
    <w:rsid w:val="0020393C"/>
    <w:rsid w:val="00206C75"/>
    <w:rsid w:val="00207455"/>
    <w:rsid w:val="002154A6"/>
    <w:rsid w:val="002159F2"/>
    <w:rsid w:val="002173D3"/>
    <w:rsid w:val="002201CE"/>
    <w:rsid w:val="00221F1F"/>
    <w:rsid w:val="002223E1"/>
    <w:rsid w:val="00224636"/>
    <w:rsid w:val="0023155E"/>
    <w:rsid w:val="002320A5"/>
    <w:rsid w:val="00233ADD"/>
    <w:rsid w:val="00233E94"/>
    <w:rsid w:val="00235869"/>
    <w:rsid w:val="00235A28"/>
    <w:rsid w:val="00236CAF"/>
    <w:rsid w:val="00237AD6"/>
    <w:rsid w:val="002403F8"/>
    <w:rsid w:val="00240422"/>
    <w:rsid w:val="00241401"/>
    <w:rsid w:val="00243AD8"/>
    <w:rsid w:val="0024479D"/>
    <w:rsid w:val="0024524F"/>
    <w:rsid w:val="0024537C"/>
    <w:rsid w:val="0024709C"/>
    <w:rsid w:val="00250FAC"/>
    <w:rsid w:val="0025204F"/>
    <w:rsid w:val="0025426A"/>
    <w:rsid w:val="00254B47"/>
    <w:rsid w:val="00255E52"/>
    <w:rsid w:val="0025627B"/>
    <w:rsid w:val="00256490"/>
    <w:rsid w:val="0025785A"/>
    <w:rsid w:val="0026175B"/>
    <w:rsid w:val="00262327"/>
    <w:rsid w:val="00263E29"/>
    <w:rsid w:val="00265C88"/>
    <w:rsid w:val="00267204"/>
    <w:rsid w:val="0027132B"/>
    <w:rsid w:val="00271C12"/>
    <w:rsid w:val="002755C8"/>
    <w:rsid w:val="00277603"/>
    <w:rsid w:val="002800F7"/>
    <w:rsid w:val="0028176F"/>
    <w:rsid w:val="00282409"/>
    <w:rsid w:val="002859E6"/>
    <w:rsid w:val="0028701A"/>
    <w:rsid w:val="002879A3"/>
    <w:rsid w:val="00291C0B"/>
    <w:rsid w:val="002921EB"/>
    <w:rsid w:val="002921F9"/>
    <w:rsid w:val="00292A02"/>
    <w:rsid w:val="0029373E"/>
    <w:rsid w:val="00295092"/>
    <w:rsid w:val="002960D1"/>
    <w:rsid w:val="00297771"/>
    <w:rsid w:val="002A11AD"/>
    <w:rsid w:val="002A1CBF"/>
    <w:rsid w:val="002A3834"/>
    <w:rsid w:val="002A4D4B"/>
    <w:rsid w:val="002A530B"/>
    <w:rsid w:val="002B0A0E"/>
    <w:rsid w:val="002B2336"/>
    <w:rsid w:val="002B2486"/>
    <w:rsid w:val="002B2E51"/>
    <w:rsid w:val="002B42F5"/>
    <w:rsid w:val="002B454A"/>
    <w:rsid w:val="002B4E62"/>
    <w:rsid w:val="002B5F0D"/>
    <w:rsid w:val="002B621F"/>
    <w:rsid w:val="002B68AC"/>
    <w:rsid w:val="002B6927"/>
    <w:rsid w:val="002B6BA3"/>
    <w:rsid w:val="002B77F3"/>
    <w:rsid w:val="002C0704"/>
    <w:rsid w:val="002C0E3F"/>
    <w:rsid w:val="002C2602"/>
    <w:rsid w:val="002C55B8"/>
    <w:rsid w:val="002C786C"/>
    <w:rsid w:val="002C7DC6"/>
    <w:rsid w:val="002D0B05"/>
    <w:rsid w:val="002D2140"/>
    <w:rsid w:val="002D437A"/>
    <w:rsid w:val="002D6B76"/>
    <w:rsid w:val="002D7A25"/>
    <w:rsid w:val="002D7DE1"/>
    <w:rsid w:val="002E05C9"/>
    <w:rsid w:val="002E2ECA"/>
    <w:rsid w:val="002E318E"/>
    <w:rsid w:val="002E3734"/>
    <w:rsid w:val="002E37B3"/>
    <w:rsid w:val="002E5C10"/>
    <w:rsid w:val="002F1246"/>
    <w:rsid w:val="002F42DD"/>
    <w:rsid w:val="002F5067"/>
    <w:rsid w:val="002F5803"/>
    <w:rsid w:val="00301196"/>
    <w:rsid w:val="00303D27"/>
    <w:rsid w:val="00310382"/>
    <w:rsid w:val="003104BE"/>
    <w:rsid w:val="00310E02"/>
    <w:rsid w:val="00312895"/>
    <w:rsid w:val="00314BBA"/>
    <w:rsid w:val="00314F7D"/>
    <w:rsid w:val="00315504"/>
    <w:rsid w:val="00315A01"/>
    <w:rsid w:val="00322439"/>
    <w:rsid w:val="00323098"/>
    <w:rsid w:val="003242ED"/>
    <w:rsid w:val="00327340"/>
    <w:rsid w:val="0032765F"/>
    <w:rsid w:val="00330308"/>
    <w:rsid w:val="00330D1C"/>
    <w:rsid w:val="00331156"/>
    <w:rsid w:val="00333486"/>
    <w:rsid w:val="003360F4"/>
    <w:rsid w:val="00336514"/>
    <w:rsid w:val="003365B0"/>
    <w:rsid w:val="00337434"/>
    <w:rsid w:val="00341CD9"/>
    <w:rsid w:val="00343664"/>
    <w:rsid w:val="00344EA9"/>
    <w:rsid w:val="0034639F"/>
    <w:rsid w:val="00347C51"/>
    <w:rsid w:val="00350E34"/>
    <w:rsid w:val="00351FDF"/>
    <w:rsid w:val="00353C26"/>
    <w:rsid w:val="0035491A"/>
    <w:rsid w:val="0035566E"/>
    <w:rsid w:val="00355AF7"/>
    <w:rsid w:val="00356AB3"/>
    <w:rsid w:val="00363FC9"/>
    <w:rsid w:val="0036476F"/>
    <w:rsid w:val="00364964"/>
    <w:rsid w:val="00364E8E"/>
    <w:rsid w:val="00367C76"/>
    <w:rsid w:val="00367D4B"/>
    <w:rsid w:val="00370DFE"/>
    <w:rsid w:val="003716C9"/>
    <w:rsid w:val="00373F2A"/>
    <w:rsid w:val="003754AA"/>
    <w:rsid w:val="00381CC2"/>
    <w:rsid w:val="00382861"/>
    <w:rsid w:val="00383782"/>
    <w:rsid w:val="0038560D"/>
    <w:rsid w:val="00386048"/>
    <w:rsid w:val="0038671E"/>
    <w:rsid w:val="00391BB0"/>
    <w:rsid w:val="00393217"/>
    <w:rsid w:val="003933C2"/>
    <w:rsid w:val="003937FD"/>
    <w:rsid w:val="003940FC"/>
    <w:rsid w:val="00395249"/>
    <w:rsid w:val="00395A3B"/>
    <w:rsid w:val="00396614"/>
    <w:rsid w:val="0039746C"/>
    <w:rsid w:val="00397B4B"/>
    <w:rsid w:val="003A1E80"/>
    <w:rsid w:val="003A4C05"/>
    <w:rsid w:val="003A602A"/>
    <w:rsid w:val="003A73CE"/>
    <w:rsid w:val="003B1717"/>
    <w:rsid w:val="003B303A"/>
    <w:rsid w:val="003B3508"/>
    <w:rsid w:val="003C023D"/>
    <w:rsid w:val="003C0874"/>
    <w:rsid w:val="003C1A29"/>
    <w:rsid w:val="003C2E47"/>
    <w:rsid w:val="003C60FB"/>
    <w:rsid w:val="003C78FD"/>
    <w:rsid w:val="003C7CB8"/>
    <w:rsid w:val="003D0B4A"/>
    <w:rsid w:val="003D12FB"/>
    <w:rsid w:val="003D1E55"/>
    <w:rsid w:val="003D2109"/>
    <w:rsid w:val="003D2627"/>
    <w:rsid w:val="003D27FF"/>
    <w:rsid w:val="003D323F"/>
    <w:rsid w:val="003D67E1"/>
    <w:rsid w:val="003E03A1"/>
    <w:rsid w:val="003E1484"/>
    <w:rsid w:val="003E1764"/>
    <w:rsid w:val="003E1A97"/>
    <w:rsid w:val="003E2AFA"/>
    <w:rsid w:val="003E3829"/>
    <w:rsid w:val="003E601A"/>
    <w:rsid w:val="003E6ADC"/>
    <w:rsid w:val="003E77C1"/>
    <w:rsid w:val="003E7CA9"/>
    <w:rsid w:val="003F0653"/>
    <w:rsid w:val="003F0C6B"/>
    <w:rsid w:val="003F2A5F"/>
    <w:rsid w:val="003F3694"/>
    <w:rsid w:val="003F5312"/>
    <w:rsid w:val="003F728D"/>
    <w:rsid w:val="003F74D2"/>
    <w:rsid w:val="003F76AC"/>
    <w:rsid w:val="003F77B2"/>
    <w:rsid w:val="004000B3"/>
    <w:rsid w:val="004002D5"/>
    <w:rsid w:val="00402A8F"/>
    <w:rsid w:val="004036CF"/>
    <w:rsid w:val="00404DEB"/>
    <w:rsid w:val="004067F2"/>
    <w:rsid w:val="00407C5D"/>
    <w:rsid w:val="00412229"/>
    <w:rsid w:val="004122F7"/>
    <w:rsid w:val="0041253E"/>
    <w:rsid w:val="004143C1"/>
    <w:rsid w:val="00415720"/>
    <w:rsid w:val="0042297F"/>
    <w:rsid w:val="00424516"/>
    <w:rsid w:val="00426333"/>
    <w:rsid w:val="004354AB"/>
    <w:rsid w:val="00437ED1"/>
    <w:rsid w:val="00442322"/>
    <w:rsid w:val="00443B1E"/>
    <w:rsid w:val="004445B6"/>
    <w:rsid w:val="004469D4"/>
    <w:rsid w:val="00450640"/>
    <w:rsid w:val="00450A15"/>
    <w:rsid w:val="00451240"/>
    <w:rsid w:val="00451D99"/>
    <w:rsid w:val="004528E2"/>
    <w:rsid w:val="00455651"/>
    <w:rsid w:val="0046116D"/>
    <w:rsid w:val="0046230F"/>
    <w:rsid w:val="00463712"/>
    <w:rsid w:val="00463C7A"/>
    <w:rsid w:val="00463E63"/>
    <w:rsid w:val="004642D4"/>
    <w:rsid w:val="0046452E"/>
    <w:rsid w:val="00464649"/>
    <w:rsid w:val="00464C5F"/>
    <w:rsid w:val="00465B05"/>
    <w:rsid w:val="00465E8B"/>
    <w:rsid w:val="00466CAA"/>
    <w:rsid w:val="00466E86"/>
    <w:rsid w:val="004706DC"/>
    <w:rsid w:val="0047238F"/>
    <w:rsid w:val="0047313B"/>
    <w:rsid w:val="004748D2"/>
    <w:rsid w:val="00475B20"/>
    <w:rsid w:val="00475F77"/>
    <w:rsid w:val="0047628B"/>
    <w:rsid w:val="00480DDA"/>
    <w:rsid w:val="00481183"/>
    <w:rsid w:val="00481BCD"/>
    <w:rsid w:val="00481DA1"/>
    <w:rsid w:val="00484820"/>
    <w:rsid w:val="0048508D"/>
    <w:rsid w:val="00485852"/>
    <w:rsid w:val="00487623"/>
    <w:rsid w:val="00487638"/>
    <w:rsid w:val="004900C5"/>
    <w:rsid w:val="00490CF7"/>
    <w:rsid w:val="00491229"/>
    <w:rsid w:val="00493AB5"/>
    <w:rsid w:val="00495178"/>
    <w:rsid w:val="004955DC"/>
    <w:rsid w:val="00496139"/>
    <w:rsid w:val="004A02EA"/>
    <w:rsid w:val="004A086A"/>
    <w:rsid w:val="004A3CE6"/>
    <w:rsid w:val="004A4D12"/>
    <w:rsid w:val="004B1301"/>
    <w:rsid w:val="004B147E"/>
    <w:rsid w:val="004B1EE5"/>
    <w:rsid w:val="004B2D3C"/>
    <w:rsid w:val="004B328F"/>
    <w:rsid w:val="004B463E"/>
    <w:rsid w:val="004B6418"/>
    <w:rsid w:val="004B6710"/>
    <w:rsid w:val="004C0141"/>
    <w:rsid w:val="004C0C2A"/>
    <w:rsid w:val="004C167D"/>
    <w:rsid w:val="004C231E"/>
    <w:rsid w:val="004C32A4"/>
    <w:rsid w:val="004C478E"/>
    <w:rsid w:val="004C5480"/>
    <w:rsid w:val="004C6406"/>
    <w:rsid w:val="004D3955"/>
    <w:rsid w:val="004D45B4"/>
    <w:rsid w:val="004D5B4E"/>
    <w:rsid w:val="004D5EE3"/>
    <w:rsid w:val="004D67D0"/>
    <w:rsid w:val="004E3DEB"/>
    <w:rsid w:val="004E4593"/>
    <w:rsid w:val="004E6E19"/>
    <w:rsid w:val="004E7E95"/>
    <w:rsid w:val="004F1D3C"/>
    <w:rsid w:val="004F277C"/>
    <w:rsid w:val="004F2DC3"/>
    <w:rsid w:val="004F415F"/>
    <w:rsid w:val="004F506E"/>
    <w:rsid w:val="004F57B9"/>
    <w:rsid w:val="004F60A0"/>
    <w:rsid w:val="004F7B36"/>
    <w:rsid w:val="00501CD9"/>
    <w:rsid w:val="00503B1F"/>
    <w:rsid w:val="00504007"/>
    <w:rsid w:val="0050517C"/>
    <w:rsid w:val="0050686E"/>
    <w:rsid w:val="00507F19"/>
    <w:rsid w:val="00511BA0"/>
    <w:rsid w:val="005127B0"/>
    <w:rsid w:val="00513395"/>
    <w:rsid w:val="00517EB3"/>
    <w:rsid w:val="00522D7C"/>
    <w:rsid w:val="0052353C"/>
    <w:rsid w:val="00525586"/>
    <w:rsid w:val="00526145"/>
    <w:rsid w:val="00527691"/>
    <w:rsid w:val="00531D82"/>
    <w:rsid w:val="00533A0A"/>
    <w:rsid w:val="00534341"/>
    <w:rsid w:val="005345C1"/>
    <w:rsid w:val="0053466C"/>
    <w:rsid w:val="0053486C"/>
    <w:rsid w:val="005353AE"/>
    <w:rsid w:val="00536115"/>
    <w:rsid w:val="0053630F"/>
    <w:rsid w:val="005379C8"/>
    <w:rsid w:val="00543A56"/>
    <w:rsid w:val="00543E0E"/>
    <w:rsid w:val="00543F6B"/>
    <w:rsid w:val="00544C84"/>
    <w:rsid w:val="00552CBD"/>
    <w:rsid w:val="00552D4F"/>
    <w:rsid w:val="00553812"/>
    <w:rsid w:val="00553CF9"/>
    <w:rsid w:val="005556E3"/>
    <w:rsid w:val="005561C3"/>
    <w:rsid w:val="0056090C"/>
    <w:rsid w:val="005629F9"/>
    <w:rsid w:val="005635C0"/>
    <w:rsid w:val="00563640"/>
    <w:rsid w:val="005638DC"/>
    <w:rsid w:val="00565A06"/>
    <w:rsid w:val="0056681B"/>
    <w:rsid w:val="00570593"/>
    <w:rsid w:val="00570DA4"/>
    <w:rsid w:val="005711E6"/>
    <w:rsid w:val="00572581"/>
    <w:rsid w:val="00573595"/>
    <w:rsid w:val="00573D11"/>
    <w:rsid w:val="00576B7D"/>
    <w:rsid w:val="0057774A"/>
    <w:rsid w:val="005814B4"/>
    <w:rsid w:val="005815E7"/>
    <w:rsid w:val="005824D5"/>
    <w:rsid w:val="00583187"/>
    <w:rsid w:val="0058606F"/>
    <w:rsid w:val="00586E16"/>
    <w:rsid w:val="00587B1A"/>
    <w:rsid w:val="00590230"/>
    <w:rsid w:val="005903F1"/>
    <w:rsid w:val="005913A2"/>
    <w:rsid w:val="00591794"/>
    <w:rsid w:val="00593C25"/>
    <w:rsid w:val="00593EE1"/>
    <w:rsid w:val="0059481D"/>
    <w:rsid w:val="0059547E"/>
    <w:rsid w:val="0059574D"/>
    <w:rsid w:val="00595767"/>
    <w:rsid w:val="005959F0"/>
    <w:rsid w:val="005962B3"/>
    <w:rsid w:val="00597724"/>
    <w:rsid w:val="005A23D9"/>
    <w:rsid w:val="005A53E4"/>
    <w:rsid w:val="005B0F3C"/>
    <w:rsid w:val="005B226A"/>
    <w:rsid w:val="005B22FB"/>
    <w:rsid w:val="005B465B"/>
    <w:rsid w:val="005B5FF2"/>
    <w:rsid w:val="005B6F28"/>
    <w:rsid w:val="005B73BA"/>
    <w:rsid w:val="005B7583"/>
    <w:rsid w:val="005B76ED"/>
    <w:rsid w:val="005C2412"/>
    <w:rsid w:val="005C26B9"/>
    <w:rsid w:val="005C35DE"/>
    <w:rsid w:val="005C3B4E"/>
    <w:rsid w:val="005C4C6B"/>
    <w:rsid w:val="005C51A2"/>
    <w:rsid w:val="005C5F64"/>
    <w:rsid w:val="005C7B07"/>
    <w:rsid w:val="005D1273"/>
    <w:rsid w:val="005D1490"/>
    <w:rsid w:val="005D1FE8"/>
    <w:rsid w:val="005D4CA4"/>
    <w:rsid w:val="005D5B38"/>
    <w:rsid w:val="005D5FAE"/>
    <w:rsid w:val="005D667D"/>
    <w:rsid w:val="005E136B"/>
    <w:rsid w:val="005E2179"/>
    <w:rsid w:val="005E63AB"/>
    <w:rsid w:val="005E78A7"/>
    <w:rsid w:val="005F0467"/>
    <w:rsid w:val="005F07B0"/>
    <w:rsid w:val="005F2E62"/>
    <w:rsid w:val="005F3A4B"/>
    <w:rsid w:val="005F3BC5"/>
    <w:rsid w:val="005F43A7"/>
    <w:rsid w:val="005F656F"/>
    <w:rsid w:val="005F6EEF"/>
    <w:rsid w:val="005F7CF0"/>
    <w:rsid w:val="00603662"/>
    <w:rsid w:val="00603AF6"/>
    <w:rsid w:val="006043EF"/>
    <w:rsid w:val="00610086"/>
    <w:rsid w:val="006113A1"/>
    <w:rsid w:val="0061222B"/>
    <w:rsid w:val="0061309A"/>
    <w:rsid w:val="00615120"/>
    <w:rsid w:val="006155E5"/>
    <w:rsid w:val="0061614F"/>
    <w:rsid w:val="00623CB2"/>
    <w:rsid w:val="0062436D"/>
    <w:rsid w:val="006267A7"/>
    <w:rsid w:val="00627621"/>
    <w:rsid w:val="00630106"/>
    <w:rsid w:val="00631283"/>
    <w:rsid w:val="00633B11"/>
    <w:rsid w:val="0063524A"/>
    <w:rsid w:val="00637629"/>
    <w:rsid w:val="00637F78"/>
    <w:rsid w:val="00641ABA"/>
    <w:rsid w:val="0064250B"/>
    <w:rsid w:val="00642AB8"/>
    <w:rsid w:val="00643B6A"/>
    <w:rsid w:val="00643E23"/>
    <w:rsid w:val="00644943"/>
    <w:rsid w:val="0064745D"/>
    <w:rsid w:val="00647F8F"/>
    <w:rsid w:val="00650D82"/>
    <w:rsid w:val="0065173D"/>
    <w:rsid w:val="00652440"/>
    <w:rsid w:val="00652897"/>
    <w:rsid w:val="00653093"/>
    <w:rsid w:val="00654C20"/>
    <w:rsid w:val="00655135"/>
    <w:rsid w:val="00662A4B"/>
    <w:rsid w:val="0066351C"/>
    <w:rsid w:val="00673290"/>
    <w:rsid w:val="0067432B"/>
    <w:rsid w:val="00676332"/>
    <w:rsid w:val="00677351"/>
    <w:rsid w:val="00680BA5"/>
    <w:rsid w:val="00681A6F"/>
    <w:rsid w:val="00682955"/>
    <w:rsid w:val="0068428B"/>
    <w:rsid w:val="00685A34"/>
    <w:rsid w:val="00685BDA"/>
    <w:rsid w:val="00686A6D"/>
    <w:rsid w:val="00690D03"/>
    <w:rsid w:val="00693ABB"/>
    <w:rsid w:val="00694CDB"/>
    <w:rsid w:val="00697FA4"/>
    <w:rsid w:val="006A1FE6"/>
    <w:rsid w:val="006A33F4"/>
    <w:rsid w:val="006A3604"/>
    <w:rsid w:val="006A3721"/>
    <w:rsid w:val="006A3FA7"/>
    <w:rsid w:val="006A4BD5"/>
    <w:rsid w:val="006A5622"/>
    <w:rsid w:val="006A5A07"/>
    <w:rsid w:val="006A6615"/>
    <w:rsid w:val="006A7439"/>
    <w:rsid w:val="006A7D47"/>
    <w:rsid w:val="006B0286"/>
    <w:rsid w:val="006B1300"/>
    <w:rsid w:val="006B2604"/>
    <w:rsid w:val="006B2944"/>
    <w:rsid w:val="006B3033"/>
    <w:rsid w:val="006B31D4"/>
    <w:rsid w:val="006B3757"/>
    <w:rsid w:val="006B3867"/>
    <w:rsid w:val="006B4AFD"/>
    <w:rsid w:val="006B6C86"/>
    <w:rsid w:val="006C1D5B"/>
    <w:rsid w:val="006C244B"/>
    <w:rsid w:val="006C5000"/>
    <w:rsid w:val="006C62FB"/>
    <w:rsid w:val="006C7282"/>
    <w:rsid w:val="006C79F8"/>
    <w:rsid w:val="006D403A"/>
    <w:rsid w:val="006D4782"/>
    <w:rsid w:val="006D4F76"/>
    <w:rsid w:val="006D56EC"/>
    <w:rsid w:val="006D717F"/>
    <w:rsid w:val="006D76B4"/>
    <w:rsid w:val="006E00CA"/>
    <w:rsid w:val="006E0144"/>
    <w:rsid w:val="006E3689"/>
    <w:rsid w:val="006E56E2"/>
    <w:rsid w:val="006E65FC"/>
    <w:rsid w:val="006E7FEC"/>
    <w:rsid w:val="006F0B16"/>
    <w:rsid w:val="006F2A9B"/>
    <w:rsid w:val="006F652C"/>
    <w:rsid w:val="006F6AB4"/>
    <w:rsid w:val="007026C4"/>
    <w:rsid w:val="0070402F"/>
    <w:rsid w:val="00707F74"/>
    <w:rsid w:val="007102A3"/>
    <w:rsid w:val="00710570"/>
    <w:rsid w:val="00710748"/>
    <w:rsid w:val="0071227A"/>
    <w:rsid w:val="00712B00"/>
    <w:rsid w:val="00714D05"/>
    <w:rsid w:val="007151FC"/>
    <w:rsid w:val="00716748"/>
    <w:rsid w:val="00717F4E"/>
    <w:rsid w:val="00722043"/>
    <w:rsid w:val="00724D8C"/>
    <w:rsid w:val="007258A0"/>
    <w:rsid w:val="00725EA5"/>
    <w:rsid w:val="007261EC"/>
    <w:rsid w:val="007275BD"/>
    <w:rsid w:val="00727B6C"/>
    <w:rsid w:val="00733798"/>
    <w:rsid w:val="00736930"/>
    <w:rsid w:val="00741741"/>
    <w:rsid w:val="0074262F"/>
    <w:rsid w:val="0074316D"/>
    <w:rsid w:val="00743685"/>
    <w:rsid w:val="007438EA"/>
    <w:rsid w:val="00744349"/>
    <w:rsid w:val="00745740"/>
    <w:rsid w:val="007461EF"/>
    <w:rsid w:val="007466D8"/>
    <w:rsid w:val="00751298"/>
    <w:rsid w:val="007559E0"/>
    <w:rsid w:val="00757670"/>
    <w:rsid w:val="00763D24"/>
    <w:rsid w:val="00767759"/>
    <w:rsid w:val="00767AD5"/>
    <w:rsid w:val="00770B01"/>
    <w:rsid w:val="00770F7A"/>
    <w:rsid w:val="00772057"/>
    <w:rsid w:val="00772696"/>
    <w:rsid w:val="00773322"/>
    <w:rsid w:val="0077383B"/>
    <w:rsid w:val="00773D7C"/>
    <w:rsid w:val="007740AA"/>
    <w:rsid w:val="007740D3"/>
    <w:rsid w:val="007763ED"/>
    <w:rsid w:val="007773E6"/>
    <w:rsid w:val="00780F88"/>
    <w:rsid w:val="007815D0"/>
    <w:rsid w:val="00782B0D"/>
    <w:rsid w:val="00782E4B"/>
    <w:rsid w:val="007831A2"/>
    <w:rsid w:val="007851B5"/>
    <w:rsid w:val="00786526"/>
    <w:rsid w:val="007869DB"/>
    <w:rsid w:val="0078767F"/>
    <w:rsid w:val="00792DC8"/>
    <w:rsid w:val="00794AB6"/>
    <w:rsid w:val="00795F63"/>
    <w:rsid w:val="00796626"/>
    <w:rsid w:val="00796B6F"/>
    <w:rsid w:val="0079703A"/>
    <w:rsid w:val="007A0A63"/>
    <w:rsid w:val="007A169D"/>
    <w:rsid w:val="007A1896"/>
    <w:rsid w:val="007A26DC"/>
    <w:rsid w:val="007A3338"/>
    <w:rsid w:val="007A5C61"/>
    <w:rsid w:val="007A7514"/>
    <w:rsid w:val="007B31BA"/>
    <w:rsid w:val="007B46A2"/>
    <w:rsid w:val="007B4BD0"/>
    <w:rsid w:val="007B4D04"/>
    <w:rsid w:val="007B69EF"/>
    <w:rsid w:val="007B79F9"/>
    <w:rsid w:val="007C014D"/>
    <w:rsid w:val="007C1750"/>
    <w:rsid w:val="007C1C61"/>
    <w:rsid w:val="007C3510"/>
    <w:rsid w:val="007C49E0"/>
    <w:rsid w:val="007C62C5"/>
    <w:rsid w:val="007C76ED"/>
    <w:rsid w:val="007D0C03"/>
    <w:rsid w:val="007D29A4"/>
    <w:rsid w:val="007D452C"/>
    <w:rsid w:val="007D7B2C"/>
    <w:rsid w:val="007E118C"/>
    <w:rsid w:val="007E2AF0"/>
    <w:rsid w:val="007E2EEE"/>
    <w:rsid w:val="007E3A59"/>
    <w:rsid w:val="007E75A8"/>
    <w:rsid w:val="007E7EF1"/>
    <w:rsid w:val="007F12B9"/>
    <w:rsid w:val="007F1A29"/>
    <w:rsid w:val="007F1CD4"/>
    <w:rsid w:val="007F2CB6"/>
    <w:rsid w:val="007F43F8"/>
    <w:rsid w:val="007F478F"/>
    <w:rsid w:val="007F6884"/>
    <w:rsid w:val="007F696C"/>
    <w:rsid w:val="00802489"/>
    <w:rsid w:val="00803919"/>
    <w:rsid w:val="00803E3B"/>
    <w:rsid w:val="00805034"/>
    <w:rsid w:val="00805D7F"/>
    <w:rsid w:val="008075C9"/>
    <w:rsid w:val="00810701"/>
    <w:rsid w:val="00811AA5"/>
    <w:rsid w:val="00811D62"/>
    <w:rsid w:val="00811EDC"/>
    <w:rsid w:val="00814931"/>
    <w:rsid w:val="00815464"/>
    <w:rsid w:val="0081745B"/>
    <w:rsid w:val="00821740"/>
    <w:rsid w:val="00822839"/>
    <w:rsid w:val="00822853"/>
    <w:rsid w:val="00823BBE"/>
    <w:rsid w:val="00823C95"/>
    <w:rsid w:val="00824525"/>
    <w:rsid w:val="00831B3F"/>
    <w:rsid w:val="00831CAF"/>
    <w:rsid w:val="008321BE"/>
    <w:rsid w:val="0083299D"/>
    <w:rsid w:val="0083404F"/>
    <w:rsid w:val="0083540D"/>
    <w:rsid w:val="0083613B"/>
    <w:rsid w:val="008371DE"/>
    <w:rsid w:val="00837874"/>
    <w:rsid w:val="00837EEC"/>
    <w:rsid w:val="00840789"/>
    <w:rsid w:val="0084223D"/>
    <w:rsid w:val="00842290"/>
    <w:rsid w:val="0084593F"/>
    <w:rsid w:val="008462E3"/>
    <w:rsid w:val="00846D17"/>
    <w:rsid w:val="00847A66"/>
    <w:rsid w:val="00850FC4"/>
    <w:rsid w:val="00852235"/>
    <w:rsid w:val="00852392"/>
    <w:rsid w:val="00852774"/>
    <w:rsid w:val="00853BDF"/>
    <w:rsid w:val="00854D9F"/>
    <w:rsid w:val="00856505"/>
    <w:rsid w:val="0085785A"/>
    <w:rsid w:val="00861AF6"/>
    <w:rsid w:val="00866BBC"/>
    <w:rsid w:val="00867954"/>
    <w:rsid w:val="00870CC2"/>
    <w:rsid w:val="00870ECC"/>
    <w:rsid w:val="00871122"/>
    <w:rsid w:val="00872314"/>
    <w:rsid w:val="00875518"/>
    <w:rsid w:val="00875610"/>
    <w:rsid w:val="008759D8"/>
    <w:rsid w:val="0087628E"/>
    <w:rsid w:val="00877676"/>
    <w:rsid w:val="008807CD"/>
    <w:rsid w:val="008816AB"/>
    <w:rsid w:val="00883195"/>
    <w:rsid w:val="00884D54"/>
    <w:rsid w:val="00885536"/>
    <w:rsid w:val="00886657"/>
    <w:rsid w:val="00886B6F"/>
    <w:rsid w:val="00890A04"/>
    <w:rsid w:val="008927ED"/>
    <w:rsid w:val="00893C7C"/>
    <w:rsid w:val="008951AA"/>
    <w:rsid w:val="0089533F"/>
    <w:rsid w:val="008955C5"/>
    <w:rsid w:val="008A15E6"/>
    <w:rsid w:val="008A1648"/>
    <w:rsid w:val="008A1A08"/>
    <w:rsid w:val="008A3E48"/>
    <w:rsid w:val="008A44CD"/>
    <w:rsid w:val="008A4CD9"/>
    <w:rsid w:val="008A5073"/>
    <w:rsid w:val="008A72C0"/>
    <w:rsid w:val="008A78F9"/>
    <w:rsid w:val="008B224E"/>
    <w:rsid w:val="008B2F7E"/>
    <w:rsid w:val="008B30D5"/>
    <w:rsid w:val="008B3219"/>
    <w:rsid w:val="008B3295"/>
    <w:rsid w:val="008B48BA"/>
    <w:rsid w:val="008B4DE5"/>
    <w:rsid w:val="008B73BF"/>
    <w:rsid w:val="008B7F4C"/>
    <w:rsid w:val="008C2C5C"/>
    <w:rsid w:val="008C3066"/>
    <w:rsid w:val="008C3203"/>
    <w:rsid w:val="008C38FE"/>
    <w:rsid w:val="008C6A32"/>
    <w:rsid w:val="008C6DE0"/>
    <w:rsid w:val="008C6F7B"/>
    <w:rsid w:val="008C70A5"/>
    <w:rsid w:val="008C7517"/>
    <w:rsid w:val="008C784B"/>
    <w:rsid w:val="008D04E6"/>
    <w:rsid w:val="008D41F4"/>
    <w:rsid w:val="008D5064"/>
    <w:rsid w:val="008D6649"/>
    <w:rsid w:val="008E117B"/>
    <w:rsid w:val="008E32D2"/>
    <w:rsid w:val="008E3821"/>
    <w:rsid w:val="008E3D71"/>
    <w:rsid w:val="008E4045"/>
    <w:rsid w:val="008E4850"/>
    <w:rsid w:val="008E4D7D"/>
    <w:rsid w:val="008E50FE"/>
    <w:rsid w:val="008E57DB"/>
    <w:rsid w:val="008E5DD0"/>
    <w:rsid w:val="008E64AA"/>
    <w:rsid w:val="008E6873"/>
    <w:rsid w:val="008E6D9D"/>
    <w:rsid w:val="008F0642"/>
    <w:rsid w:val="008F1607"/>
    <w:rsid w:val="008F2025"/>
    <w:rsid w:val="008F2216"/>
    <w:rsid w:val="008F34EE"/>
    <w:rsid w:val="008F41B4"/>
    <w:rsid w:val="008F6206"/>
    <w:rsid w:val="008F6AB5"/>
    <w:rsid w:val="008F7C8B"/>
    <w:rsid w:val="009000D9"/>
    <w:rsid w:val="009005BC"/>
    <w:rsid w:val="0090132C"/>
    <w:rsid w:val="00903E19"/>
    <w:rsid w:val="009046A6"/>
    <w:rsid w:val="00905AB5"/>
    <w:rsid w:val="00905F34"/>
    <w:rsid w:val="00905F45"/>
    <w:rsid w:val="00906FF6"/>
    <w:rsid w:val="00907F83"/>
    <w:rsid w:val="0091112D"/>
    <w:rsid w:val="00912E50"/>
    <w:rsid w:val="00914530"/>
    <w:rsid w:val="009159C1"/>
    <w:rsid w:val="009160C8"/>
    <w:rsid w:val="0092007C"/>
    <w:rsid w:val="009207C7"/>
    <w:rsid w:val="00921588"/>
    <w:rsid w:val="00922BB3"/>
    <w:rsid w:val="00923F92"/>
    <w:rsid w:val="009245CD"/>
    <w:rsid w:val="009306F2"/>
    <w:rsid w:val="00930FC2"/>
    <w:rsid w:val="0093409F"/>
    <w:rsid w:val="009360F7"/>
    <w:rsid w:val="009362ED"/>
    <w:rsid w:val="00936E49"/>
    <w:rsid w:val="0094023C"/>
    <w:rsid w:val="00940D5F"/>
    <w:rsid w:val="00942831"/>
    <w:rsid w:val="009450D7"/>
    <w:rsid w:val="009476CE"/>
    <w:rsid w:val="00947D5B"/>
    <w:rsid w:val="009508BA"/>
    <w:rsid w:val="0095167A"/>
    <w:rsid w:val="00951CD6"/>
    <w:rsid w:val="00953B21"/>
    <w:rsid w:val="00960AE2"/>
    <w:rsid w:val="00961698"/>
    <w:rsid w:val="009621BD"/>
    <w:rsid w:val="00963270"/>
    <w:rsid w:val="00963D39"/>
    <w:rsid w:val="009648E6"/>
    <w:rsid w:val="009706C3"/>
    <w:rsid w:val="0097144A"/>
    <w:rsid w:val="00971FB2"/>
    <w:rsid w:val="009728B1"/>
    <w:rsid w:val="0097299F"/>
    <w:rsid w:val="00972F61"/>
    <w:rsid w:val="00974D6D"/>
    <w:rsid w:val="0097769B"/>
    <w:rsid w:val="009810AE"/>
    <w:rsid w:val="009812C9"/>
    <w:rsid w:val="009848A2"/>
    <w:rsid w:val="009853E6"/>
    <w:rsid w:val="00987036"/>
    <w:rsid w:val="0098735B"/>
    <w:rsid w:val="0099338E"/>
    <w:rsid w:val="00993E17"/>
    <w:rsid w:val="009964B8"/>
    <w:rsid w:val="00997AA7"/>
    <w:rsid w:val="009A00FF"/>
    <w:rsid w:val="009A0C13"/>
    <w:rsid w:val="009A20F7"/>
    <w:rsid w:val="009A38C8"/>
    <w:rsid w:val="009A629F"/>
    <w:rsid w:val="009A685B"/>
    <w:rsid w:val="009A7CF0"/>
    <w:rsid w:val="009B0099"/>
    <w:rsid w:val="009B0B57"/>
    <w:rsid w:val="009B122D"/>
    <w:rsid w:val="009B5A2E"/>
    <w:rsid w:val="009C0C61"/>
    <w:rsid w:val="009C61D2"/>
    <w:rsid w:val="009C6339"/>
    <w:rsid w:val="009C6E39"/>
    <w:rsid w:val="009D0BDC"/>
    <w:rsid w:val="009D32A4"/>
    <w:rsid w:val="009D37E0"/>
    <w:rsid w:val="009D5E7D"/>
    <w:rsid w:val="009D74DA"/>
    <w:rsid w:val="009E058A"/>
    <w:rsid w:val="009E08A1"/>
    <w:rsid w:val="009E4FC4"/>
    <w:rsid w:val="009F07BB"/>
    <w:rsid w:val="009F1231"/>
    <w:rsid w:val="009F5EA2"/>
    <w:rsid w:val="00A0187C"/>
    <w:rsid w:val="00A0188A"/>
    <w:rsid w:val="00A02EF6"/>
    <w:rsid w:val="00A0352E"/>
    <w:rsid w:val="00A03569"/>
    <w:rsid w:val="00A03B21"/>
    <w:rsid w:val="00A06B7F"/>
    <w:rsid w:val="00A06E68"/>
    <w:rsid w:val="00A10375"/>
    <w:rsid w:val="00A106AC"/>
    <w:rsid w:val="00A10936"/>
    <w:rsid w:val="00A112F7"/>
    <w:rsid w:val="00A13240"/>
    <w:rsid w:val="00A133EE"/>
    <w:rsid w:val="00A17482"/>
    <w:rsid w:val="00A212F0"/>
    <w:rsid w:val="00A22009"/>
    <w:rsid w:val="00A22ACB"/>
    <w:rsid w:val="00A22F7E"/>
    <w:rsid w:val="00A24F39"/>
    <w:rsid w:val="00A25767"/>
    <w:rsid w:val="00A264D5"/>
    <w:rsid w:val="00A27DA0"/>
    <w:rsid w:val="00A30D8B"/>
    <w:rsid w:val="00A3144C"/>
    <w:rsid w:val="00A3205C"/>
    <w:rsid w:val="00A33CF0"/>
    <w:rsid w:val="00A36A1D"/>
    <w:rsid w:val="00A40A92"/>
    <w:rsid w:val="00A423C0"/>
    <w:rsid w:val="00A43E54"/>
    <w:rsid w:val="00A47289"/>
    <w:rsid w:val="00A473C9"/>
    <w:rsid w:val="00A47AB1"/>
    <w:rsid w:val="00A51CB0"/>
    <w:rsid w:val="00A53463"/>
    <w:rsid w:val="00A55558"/>
    <w:rsid w:val="00A55F67"/>
    <w:rsid w:val="00A57B92"/>
    <w:rsid w:val="00A62AA5"/>
    <w:rsid w:val="00A62AA8"/>
    <w:rsid w:val="00A63414"/>
    <w:rsid w:val="00A63966"/>
    <w:rsid w:val="00A650E3"/>
    <w:rsid w:val="00A7020B"/>
    <w:rsid w:val="00A7027E"/>
    <w:rsid w:val="00A70366"/>
    <w:rsid w:val="00A71617"/>
    <w:rsid w:val="00A73BF2"/>
    <w:rsid w:val="00A768B1"/>
    <w:rsid w:val="00A779CC"/>
    <w:rsid w:val="00A77F83"/>
    <w:rsid w:val="00A811B7"/>
    <w:rsid w:val="00A83722"/>
    <w:rsid w:val="00A83FB9"/>
    <w:rsid w:val="00A92523"/>
    <w:rsid w:val="00A9349B"/>
    <w:rsid w:val="00A9520D"/>
    <w:rsid w:val="00A95B0C"/>
    <w:rsid w:val="00A96C0D"/>
    <w:rsid w:val="00A97D26"/>
    <w:rsid w:val="00A97EA9"/>
    <w:rsid w:val="00AA09AE"/>
    <w:rsid w:val="00AA156F"/>
    <w:rsid w:val="00AA16DE"/>
    <w:rsid w:val="00AA3E1E"/>
    <w:rsid w:val="00AA53FA"/>
    <w:rsid w:val="00AA637F"/>
    <w:rsid w:val="00AA67A6"/>
    <w:rsid w:val="00AB0589"/>
    <w:rsid w:val="00AB3539"/>
    <w:rsid w:val="00AB61FB"/>
    <w:rsid w:val="00AB6973"/>
    <w:rsid w:val="00AB7EF4"/>
    <w:rsid w:val="00AC0015"/>
    <w:rsid w:val="00AC1689"/>
    <w:rsid w:val="00AC3226"/>
    <w:rsid w:val="00AC48C0"/>
    <w:rsid w:val="00AC560E"/>
    <w:rsid w:val="00AC6FCE"/>
    <w:rsid w:val="00AD0D22"/>
    <w:rsid w:val="00AD0FAE"/>
    <w:rsid w:val="00AD265A"/>
    <w:rsid w:val="00AD3AC1"/>
    <w:rsid w:val="00AD5066"/>
    <w:rsid w:val="00AD54AF"/>
    <w:rsid w:val="00AD5B63"/>
    <w:rsid w:val="00AD5D2D"/>
    <w:rsid w:val="00AD7158"/>
    <w:rsid w:val="00AE1DDD"/>
    <w:rsid w:val="00AE3058"/>
    <w:rsid w:val="00AE4349"/>
    <w:rsid w:val="00AE437A"/>
    <w:rsid w:val="00AF00C2"/>
    <w:rsid w:val="00AF2AC3"/>
    <w:rsid w:val="00AF42A8"/>
    <w:rsid w:val="00AF4744"/>
    <w:rsid w:val="00AF4B53"/>
    <w:rsid w:val="00AF5AA8"/>
    <w:rsid w:val="00B010D1"/>
    <w:rsid w:val="00B01880"/>
    <w:rsid w:val="00B048FB"/>
    <w:rsid w:val="00B0785A"/>
    <w:rsid w:val="00B110A4"/>
    <w:rsid w:val="00B127E2"/>
    <w:rsid w:val="00B13FC0"/>
    <w:rsid w:val="00B149FE"/>
    <w:rsid w:val="00B15C6E"/>
    <w:rsid w:val="00B22273"/>
    <w:rsid w:val="00B22619"/>
    <w:rsid w:val="00B2399C"/>
    <w:rsid w:val="00B240F6"/>
    <w:rsid w:val="00B24FC0"/>
    <w:rsid w:val="00B2750A"/>
    <w:rsid w:val="00B300D9"/>
    <w:rsid w:val="00B3126E"/>
    <w:rsid w:val="00B331A2"/>
    <w:rsid w:val="00B339CF"/>
    <w:rsid w:val="00B34775"/>
    <w:rsid w:val="00B35495"/>
    <w:rsid w:val="00B355CA"/>
    <w:rsid w:val="00B365EE"/>
    <w:rsid w:val="00B36CE0"/>
    <w:rsid w:val="00B3719E"/>
    <w:rsid w:val="00B40AFD"/>
    <w:rsid w:val="00B42B4A"/>
    <w:rsid w:val="00B442D4"/>
    <w:rsid w:val="00B45479"/>
    <w:rsid w:val="00B454B0"/>
    <w:rsid w:val="00B459B0"/>
    <w:rsid w:val="00B54A6D"/>
    <w:rsid w:val="00B60824"/>
    <w:rsid w:val="00B62736"/>
    <w:rsid w:val="00B645E5"/>
    <w:rsid w:val="00B66122"/>
    <w:rsid w:val="00B72A30"/>
    <w:rsid w:val="00B73718"/>
    <w:rsid w:val="00B73B98"/>
    <w:rsid w:val="00B74DB1"/>
    <w:rsid w:val="00B755E6"/>
    <w:rsid w:val="00B76ADA"/>
    <w:rsid w:val="00B776B3"/>
    <w:rsid w:val="00B77974"/>
    <w:rsid w:val="00B77AA4"/>
    <w:rsid w:val="00B80066"/>
    <w:rsid w:val="00B820A5"/>
    <w:rsid w:val="00B84A9E"/>
    <w:rsid w:val="00B84BCB"/>
    <w:rsid w:val="00B8544A"/>
    <w:rsid w:val="00B9299D"/>
    <w:rsid w:val="00B933D0"/>
    <w:rsid w:val="00B93A9F"/>
    <w:rsid w:val="00B95FAD"/>
    <w:rsid w:val="00B9637B"/>
    <w:rsid w:val="00B963CA"/>
    <w:rsid w:val="00B97479"/>
    <w:rsid w:val="00B978A7"/>
    <w:rsid w:val="00B979FB"/>
    <w:rsid w:val="00BA19EB"/>
    <w:rsid w:val="00BA2D51"/>
    <w:rsid w:val="00BA486F"/>
    <w:rsid w:val="00BA4DAF"/>
    <w:rsid w:val="00BA6209"/>
    <w:rsid w:val="00BA6B82"/>
    <w:rsid w:val="00BA74AF"/>
    <w:rsid w:val="00BB02DC"/>
    <w:rsid w:val="00BB11E0"/>
    <w:rsid w:val="00BB15A3"/>
    <w:rsid w:val="00BB36C6"/>
    <w:rsid w:val="00BB3D90"/>
    <w:rsid w:val="00BB65A7"/>
    <w:rsid w:val="00BB7B4F"/>
    <w:rsid w:val="00BB7DC9"/>
    <w:rsid w:val="00BB7EBC"/>
    <w:rsid w:val="00BC1138"/>
    <w:rsid w:val="00BC2B7B"/>
    <w:rsid w:val="00BC3F11"/>
    <w:rsid w:val="00BC3F5E"/>
    <w:rsid w:val="00BC45B7"/>
    <w:rsid w:val="00BC5013"/>
    <w:rsid w:val="00BD0C0B"/>
    <w:rsid w:val="00BD1AD6"/>
    <w:rsid w:val="00BD5E87"/>
    <w:rsid w:val="00BD605E"/>
    <w:rsid w:val="00BD6BBD"/>
    <w:rsid w:val="00BE0330"/>
    <w:rsid w:val="00BE0F02"/>
    <w:rsid w:val="00BE4DF6"/>
    <w:rsid w:val="00BF5184"/>
    <w:rsid w:val="00BF5A12"/>
    <w:rsid w:val="00BF5AA0"/>
    <w:rsid w:val="00BF7B16"/>
    <w:rsid w:val="00C007AB"/>
    <w:rsid w:val="00C00DF6"/>
    <w:rsid w:val="00C00FFA"/>
    <w:rsid w:val="00C0355F"/>
    <w:rsid w:val="00C039E2"/>
    <w:rsid w:val="00C0400D"/>
    <w:rsid w:val="00C1021E"/>
    <w:rsid w:val="00C12DF6"/>
    <w:rsid w:val="00C13829"/>
    <w:rsid w:val="00C144FF"/>
    <w:rsid w:val="00C14506"/>
    <w:rsid w:val="00C17179"/>
    <w:rsid w:val="00C20DCF"/>
    <w:rsid w:val="00C21834"/>
    <w:rsid w:val="00C2633C"/>
    <w:rsid w:val="00C26541"/>
    <w:rsid w:val="00C271AE"/>
    <w:rsid w:val="00C31D56"/>
    <w:rsid w:val="00C32163"/>
    <w:rsid w:val="00C32FFB"/>
    <w:rsid w:val="00C33700"/>
    <w:rsid w:val="00C34A1D"/>
    <w:rsid w:val="00C34D28"/>
    <w:rsid w:val="00C356E5"/>
    <w:rsid w:val="00C36344"/>
    <w:rsid w:val="00C40B81"/>
    <w:rsid w:val="00C40CCE"/>
    <w:rsid w:val="00C446D7"/>
    <w:rsid w:val="00C45640"/>
    <w:rsid w:val="00C46361"/>
    <w:rsid w:val="00C46FD7"/>
    <w:rsid w:val="00C47AAF"/>
    <w:rsid w:val="00C520D9"/>
    <w:rsid w:val="00C53753"/>
    <w:rsid w:val="00C555F1"/>
    <w:rsid w:val="00C55E25"/>
    <w:rsid w:val="00C56039"/>
    <w:rsid w:val="00C56389"/>
    <w:rsid w:val="00C60134"/>
    <w:rsid w:val="00C60ABA"/>
    <w:rsid w:val="00C6222E"/>
    <w:rsid w:val="00C63268"/>
    <w:rsid w:val="00C63484"/>
    <w:rsid w:val="00C64263"/>
    <w:rsid w:val="00C65221"/>
    <w:rsid w:val="00C65645"/>
    <w:rsid w:val="00C65682"/>
    <w:rsid w:val="00C67A05"/>
    <w:rsid w:val="00C67E36"/>
    <w:rsid w:val="00C70683"/>
    <w:rsid w:val="00C70C30"/>
    <w:rsid w:val="00C71638"/>
    <w:rsid w:val="00C7245F"/>
    <w:rsid w:val="00C72B44"/>
    <w:rsid w:val="00C736AE"/>
    <w:rsid w:val="00C75D20"/>
    <w:rsid w:val="00C7772A"/>
    <w:rsid w:val="00C81BFE"/>
    <w:rsid w:val="00C83DF4"/>
    <w:rsid w:val="00C84804"/>
    <w:rsid w:val="00C85357"/>
    <w:rsid w:val="00C86243"/>
    <w:rsid w:val="00C86B1C"/>
    <w:rsid w:val="00C87B41"/>
    <w:rsid w:val="00C90A8A"/>
    <w:rsid w:val="00C915AB"/>
    <w:rsid w:val="00C921BF"/>
    <w:rsid w:val="00C941F9"/>
    <w:rsid w:val="00C953E5"/>
    <w:rsid w:val="00C96369"/>
    <w:rsid w:val="00C96392"/>
    <w:rsid w:val="00C963A0"/>
    <w:rsid w:val="00C97EEE"/>
    <w:rsid w:val="00CA05B0"/>
    <w:rsid w:val="00CA08A0"/>
    <w:rsid w:val="00CA3832"/>
    <w:rsid w:val="00CA716E"/>
    <w:rsid w:val="00CB38A2"/>
    <w:rsid w:val="00CB3B10"/>
    <w:rsid w:val="00CB4100"/>
    <w:rsid w:val="00CB53B2"/>
    <w:rsid w:val="00CB5E10"/>
    <w:rsid w:val="00CB6C04"/>
    <w:rsid w:val="00CC0F42"/>
    <w:rsid w:val="00CC140B"/>
    <w:rsid w:val="00CC2926"/>
    <w:rsid w:val="00CC3752"/>
    <w:rsid w:val="00CD050D"/>
    <w:rsid w:val="00CD133F"/>
    <w:rsid w:val="00CD150B"/>
    <w:rsid w:val="00CD2224"/>
    <w:rsid w:val="00CD2397"/>
    <w:rsid w:val="00CD25E3"/>
    <w:rsid w:val="00CD44B3"/>
    <w:rsid w:val="00CD4570"/>
    <w:rsid w:val="00CD57EE"/>
    <w:rsid w:val="00CD5AA2"/>
    <w:rsid w:val="00CD7050"/>
    <w:rsid w:val="00CE0523"/>
    <w:rsid w:val="00CE0573"/>
    <w:rsid w:val="00CE0BC2"/>
    <w:rsid w:val="00CE1D1A"/>
    <w:rsid w:val="00CE3771"/>
    <w:rsid w:val="00CE45F6"/>
    <w:rsid w:val="00CE4A81"/>
    <w:rsid w:val="00CE7CD5"/>
    <w:rsid w:val="00CF0264"/>
    <w:rsid w:val="00CF1DF8"/>
    <w:rsid w:val="00CF1F85"/>
    <w:rsid w:val="00CF33A4"/>
    <w:rsid w:val="00CF3BDA"/>
    <w:rsid w:val="00CF5704"/>
    <w:rsid w:val="00CF574A"/>
    <w:rsid w:val="00CF5789"/>
    <w:rsid w:val="00CF5E8F"/>
    <w:rsid w:val="00CF716A"/>
    <w:rsid w:val="00D005E3"/>
    <w:rsid w:val="00D00990"/>
    <w:rsid w:val="00D00D81"/>
    <w:rsid w:val="00D00D9A"/>
    <w:rsid w:val="00D027C2"/>
    <w:rsid w:val="00D03A3A"/>
    <w:rsid w:val="00D051BE"/>
    <w:rsid w:val="00D05A35"/>
    <w:rsid w:val="00D11FAF"/>
    <w:rsid w:val="00D1241C"/>
    <w:rsid w:val="00D156CD"/>
    <w:rsid w:val="00D172FB"/>
    <w:rsid w:val="00D17A51"/>
    <w:rsid w:val="00D20446"/>
    <w:rsid w:val="00D20CFC"/>
    <w:rsid w:val="00D2260E"/>
    <w:rsid w:val="00D2478D"/>
    <w:rsid w:val="00D24E60"/>
    <w:rsid w:val="00D302C6"/>
    <w:rsid w:val="00D31862"/>
    <w:rsid w:val="00D35497"/>
    <w:rsid w:val="00D370A9"/>
    <w:rsid w:val="00D41026"/>
    <w:rsid w:val="00D45856"/>
    <w:rsid w:val="00D4699E"/>
    <w:rsid w:val="00D50597"/>
    <w:rsid w:val="00D53129"/>
    <w:rsid w:val="00D53CA2"/>
    <w:rsid w:val="00D542AF"/>
    <w:rsid w:val="00D5530E"/>
    <w:rsid w:val="00D55B52"/>
    <w:rsid w:val="00D55D37"/>
    <w:rsid w:val="00D55E3B"/>
    <w:rsid w:val="00D562AD"/>
    <w:rsid w:val="00D57B6C"/>
    <w:rsid w:val="00D602FA"/>
    <w:rsid w:val="00D61D2F"/>
    <w:rsid w:val="00D624C0"/>
    <w:rsid w:val="00D630E7"/>
    <w:rsid w:val="00D64461"/>
    <w:rsid w:val="00D64E2C"/>
    <w:rsid w:val="00D650DB"/>
    <w:rsid w:val="00D65216"/>
    <w:rsid w:val="00D6564F"/>
    <w:rsid w:val="00D65FDF"/>
    <w:rsid w:val="00D677D5"/>
    <w:rsid w:val="00D70788"/>
    <w:rsid w:val="00D7083C"/>
    <w:rsid w:val="00D70AB9"/>
    <w:rsid w:val="00D7113D"/>
    <w:rsid w:val="00D71FA8"/>
    <w:rsid w:val="00D72E47"/>
    <w:rsid w:val="00D74A2F"/>
    <w:rsid w:val="00D761F2"/>
    <w:rsid w:val="00D76393"/>
    <w:rsid w:val="00D76E00"/>
    <w:rsid w:val="00D81415"/>
    <w:rsid w:val="00D83736"/>
    <w:rsid w:val="00D83868"/>
    <w:rsid w:val="00D8677D"/>
    <w:rsid w:val="00D8740A"/>
    <w:rsid w:val="00D87BCD"/>
    <w:rsid w:val="00D9016E"/>
    <w:rsid w:val="00D9261A"/>
    <w:rsid w:val="00D92BFE"/>
    <w:rsid w:val="00D96685"/>
    <w:rsid w:val="00D97177"/>
    <w:rsid w:val="00D97412"/>
    <w:rsid w:val="00D9753F"/>
    <w:rsid w:val="00DA3099"/>
    <w:rsid w:val="00DA3760"/>
    <w:rsid w:val="00DA67ED"/>
    <w:rsid w:val="00DB0276"/>
    <w:rsid w:val="00DB0D65"/>
    <w:rsid w:val="00DB2FD0"/>
    <w:rsid w:val="00DB3623"/>
    <w:rsid w:val="00DB3883"/>
    <w:rsid w:val="00DB5A76"/>
    <w:rsid w:val="00DB6779"/>
    <w:rsid w:val="00DB7AFC"/>
    <w:rsid w:val="00DB7BD3"/>
    <w:rsid w:val="00DC2163"/>
    <w:rsid w:val="00DC2CDB"/>
    <w:rsid w:val="00DC41D7"/>
    <w:rsid w:val="00DC5388"/>
    <w:rsid w:val="00DC553D"/>
    <w:rsid w:val="00DC6747"/>
    <w:rsid w:val="00DD0419"/>
    <w:rsid w:val="00DD2A10"/>
    <w:rsid w:val="00DD2DDE"/>
    <w:rsid w:val="00DD403D"/>
    <w:rsid w:val="00DD6811"/>
    <w:rsid w:val="00DE030D"/>
    <w:rsid w:val="00DE0DA2"/>
    <w:rsid w:val="00DE0EA3"/>
    <w:rsid w:val="00DE16A3"/>
    <w:rsid w:val="00DE2C39"/>
    <w:rsid w:val="00DE50C3"/>
    <w:rsid w:val="00DF06FD"/>
    <w:rsid w:val="00DF1A51"/>
    <w:rsid w:val="00DF3F1B"/>
    <w:rsid w:val="00DF7447"/>
    <w:rsid w:val="00E0126C"/>
    <w:rsid w:val="00E023EB"/>
    <w:rsid w:val="00E02BC4"/>
    <w:rsid w:val="00E0429C"/>
    <w:rsid w:val="00E049F2"/>
    <w:rsid w:val="00E074FF"/>
    <w:rsid w:val="00E07FC4"/>
    <w:rsid w:val="00E10976"/>
    <w:rsid w:val="00E115FB"/>
    <w:rsid w:val="00E12246"/>
    <w:rsid w:val="00E1312D"/>
    <w:rsid w:val="00E132E7"/>
    <w:rsid w:val="00E14813"/>
    <w:rsid w:val="00E14AF4"/>
    <w:rsid w:val="00E14F0F"/>
    <w:rsid w:val="00E20057"/>
    <w:rsid w:val="00E21FEE"/>
    <w:rsid w:val="00E235E7"/>
    <w:rsid w:val="00E26BC7"/>
    <w:rsid w:val="00E30EEC"/>
    <w:rsid w:val="00E310AD"/>
    <w:rsid w:val="00E32334"/>
    <w:rsid w:val="00E32F3B"/>
    <w:rsid w:val="00E33B1F"/>
    <w:rsid w:val="00E371EE"/>
    <w:rsid w:val="00E373BE"/>
    <w:rsid w:val="00E416E3"/>
    <w:rsid w:val="00E44AC7"/>
    <w:rsid w:val="00E4602E"/>
    <w:rsid w:val="00E46B91"/>
    <w:rsid w:val="00E527EE"/>
    <w:rsid w:val="00E53282"/>
    <w:rsid w:val="00E5385F"/>
    <w:rsid w:val="00E548D5"/>
    <w:rsid w:val="00E560DF"/>
    <w:rsid w:val="00E5611E"/>
    <w:rsid w:val="00E63698"/>
    <w:rsid w:val="00E63FCD"/>
    <w:rsid w:val="00E65CF9"/>
    <w:rsid w:val="00E65D94"/>
    <w:rsid w:val="00E6642D"/>
    <w:rsid w:val="00E66E4C"/>
    <w:rsid w:val="00E71E2E"/>
    <w:rsid w:val="00E728EA"/>
    <w:rsid w:val="00E751A5"/>
    <w:rsid w:val="00E80ADC"/>
    <w:rsid w:val="00E82633"/>
    <w:rsid w:val="00E831CA"/>
    <w:rsid w:val="00E93A40"/>
    <w:rsid w:val="00E9486C"/>
    <w:rsid w:val="00E9537D"/>
    <w:rsid w:val="00EA0175"/>
    <w:rsid w:val="00EA02F7"/>
    <w:rsid w:val="00EA3BA4"/>
    <w:rsid w:val="00EA3DB0"/>
    <w:rsid w:val="00EA3EC2"/>
    <w:rsid w:val="00EA4D04"/>
    <w:rsid w:val="00EB0C00"/>
    <w:rsid w:val="00EB35B0"/>
    <w:rsid w:val="00EB4883"/>
    <w:rsid w:val="00EB4B3C"/>
    <w:rsid w:val="00EB503B"/>
    <w:rsid w:val="00EB5BBF"/>
    <w:rsid w:val="00EB68D1"/>
    <w:rsid w:val="00EB74F5"/>
    <w:rsid w:val="00EB79AA"/>
    <w:rsid w:val="00EB7BAC"/>
    <w:rsid w:val="00EC057A"/>
    <w:rsid w:val="00EC2181"/>
    <w:rsid w:val="00EC395A"/>
    <w:rsid w:val="00EC433B"/>
    <w:rsid w:val="00EC4555"/>
    <w:rsid w:val="00EC4B37"/>
    <w:rsid w:val="00EC74EB"/>
    <w:rsid w:val="00ED1D98"/>
    <w:rsid w:val="00ED3D35"/>
    <w:rsid w:val="00ED3E77"/>
    <w:rsid w:val="00ED4307"/>
    <w:rsid w:val="00EE3350"/>
    <w:rsid w:val="00EE348F"/>
    <w:rsid w:val="00EE5885"/>
    <w:rsid w:val="00EE5AAF"/>
    <w:rsid w:val="00EE793A"/>
    <w:rsid w:val="00EE7AD6"/>
    <w:rsid w:val="00EF0BBC"/>
    <w:rsid w:val="00EF1A44"/>
    <w:rsid w:val="00EF211C"/>
    <w:rsid w:val="00EF2455"/>
    <w:rsid w:val="00EF3E19"/>
    <w:rsid w:val="00EF40F7"/>
    <w:rsid w:val="00EF57B3"/>
    <w:rsid w:val="00EF6503"/>
    <w:rsid w:val="00EF7F77"/>
    <w:rsid w:val="00F10CED"/>
    <w:rsid w:val="00F11B8F"/>
    <w:rsid w:val="00F13B60"/>
    <w:rsid w:val="00F13DF2"/>
    <w:rsid w:val="00F1458F"/>
    <w:rsid w:val="00F16922"/>
    <w:rsid w:val="00F202F0"/>
    <w:rsid w:val="00F2272F"/>
    <w:rsid w:val="00F2322D"/>
    <w:rsid w:val="00F2443F"/>
    <w:rsid w:val="00F30745"/>
    <w:rsid w:val="00F31AEC"/>
    <w:rsid w:val="00F323BC"/>
    <w:rsid w:val="00F32AC6"/>
    <w:rsid w:val="00F34286"/>
    <w:rsid w:val="00F34A54"/>
    <w:rsid w:val="00F34C3E"/>
    <w:rsid w:val="00F369AD"/>
    <w:rsid w:val="00F3728D"/>
    <w:rsid w:val="00F375F1"/>
    <w:rsid w:val="00F425D4"/>
    <w:rsid w:val="00F42E8E"/>
    <w:rsid w:val="00F431DB"/>
    <w:rsid w:val="00F433AC"/>
    <w:rsid w:val="00F43822"/>
    <w:rsid w:val="00F43F2A"/>
    <w:rsid w:val="00F45219"/>
    <w:rsid w:val="00F4543F"/>
    <w:rsid w:val="00F473CA"/>
    <w:rsid w:val="00F51B08"/>
    <w:rsid w:val="00F51D8D"/>
    <w:rsid w:val="00F52D0C"/>
    <w:rsid w:val="00F5309B"/>
    <w:rsid w:val="00F53F6D"/>
    <w:rsid w:val="00F545EC"/>
    <w:rsid w:val="00F56057"/>
    <w:rsid w:val="00F57261"/>
    <w:rsid w:val="00F6077A"/>
    <w:rsid w:val="00F615C0"/>
    <w:rsid w:val="00F62726"/>
    <w:rsid w:val="00F62DBF"/>
    <w:rsid w:val="00F63BB7"/>
    <w:rsid w:val="00F6513A"/>
    <w:rsid w:val="00F67963"/>
    <w:rsid w:val="00F732AE"/>
    <w:rsid w:val="00F73A22"/>
    <w:rsid w:val="00F73C86"/>
    <w:rsid w:val="00F73FDB"/>
    <w:rsid w:val="00F7517C"/>
    <w:rsid w:val="00F75AE7"/>
    <w:rsid w:val="00F761C2"/>
    <w:rsid w:val="00F77263"/>
    <w:rsid w:val="00F77C20"/>
    <w:rsid w:val="00F80FBE"/>
    <w:rsid w:val="00F81178"/>
    <w:rsid w:val="00F811C8"/>
    <w:rsid w:val="00F823B5"/>
    <w:rsid w:val="00F82E15"/>
    <w:rsid w:val="00F837CB"/>
    <w:rsid w:val="00F85D48"/>
    <w:rsid w:val="00F86641"/>
    <w:rsid w:val="00F86FC2"/>
    <w:rsid w:val="00F87D23"/>
    <w:rsid w:val="00F914E9"/>
    <w:rsid w:val="00F9194A"/>
    <w:rsid w:val="00F92135"/>
    <w:rsid w:val="00F935AD"/>
    <w:rsid w:val="00F93D37"/>
    <w:rsid w:val="00F93DB5"/>
    <w:rsid w:val="00F940E3"/>
    <w:rsid w:val="00FA0F73"/>
    <w:rsid w:val="00FA15AB"/>
    <w:rsid w:val="00FA56B2"/>
    <w:rsid w:val="00FA758B"/>
    <w:rsid w:val="00FA7A75"/>
    <w:rsid w:val="00FA7A88"/>
    <w:rsid w:val="00FB3121"/>
    <w:rsid w:val="00FB548D"/>
    <w:rsid w:val="00FB58BA"/>
    <w:rsid w:val="00FB6569"/>
    <w:rsid w:val="00FC2833"/>
    <w:rsid w:val="00FC3B7E"/>
    <w:rsid w:val="00FC577D"/>
    <w:rsid w:val="00FC60ED"/>
    <w:rsid w:val="00FD168E"/>
    <w:rsid w:val="00FD2D54"/>
    <w:rsid w:val="00FD3A43"/>
    <w:rsid w:val="00FD5723"/>
    <w:rsid w:val="00FD608F"/>
    <w:rsid w:val="00FD63BF"/>
    <w:rsid w:val="00FD7601"/>
    <w:rsid w:val="00FE1385"/>
    <w:rsid w:val="00FE193D"/>
    <w:rsid w:val="00FE2C86"/>
    <w:rsid w:val="00FE3A53"/>
    <w:rsid w:val="00FE4538"/>
    <w:rsid w:val="00FE45FC"/>
    <w:rsid w:val="00FE45FD"/>
    <w:rsid w:val="00FE54B4"/>
    <w:rsid w:val="00FE6060"/>
    <w:rsid w:val="00FE68B5"/>
    <w:rsid w:val="00FF200B"/>
    <w:rsid w:val="00FF2933"/>
    <w:rsid w:val="00FF30E6"/>
    <w:rsid w:val="00FF3A63"/>
    <w:rsid w:val="00FF6A2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spacing w:before="100" w:after="100"/>
    </w:pPr>
    <w:rPr>
      <w:sz w:val="24"/>
      <w:lang w:val="pt-BR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b/>
      <w:color w:val="000000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before="0" w:after="0"/>
      <w:jc w:val="both"/>
      <w:outlineLvl w:val="4"/>
    </w:pPr>
    <w:rPr>
      <w:rFonts w:ascii="Arial" w:hAnsi="Arial"/>
      <w:b/>
      <w:bCs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0" w:after="0"/>
      <w:jc w:val="center"/>
      <w:outlineLvl w:val="5"/>
    </w:pPr>
    <w:rPr>
      <w:rFonts w:ascii="Arial" w:hAnsi="Arial"/>
      <w:i/>
      <w:iCs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bottom w:val="single" w:sz="4" w:space="1" w:color="000000"/>
      </w:pBdr>
      <w:spacing w:before="0" w:after="0"/>
      <w:jc w:val="center"/>
      <w:outlineLvl w:val="6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  <w:color w:val="auto"/>
      <w:sz w:val="20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24"/>
      <w:szCs w:val="24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  <w:color w:val="auto"/>
      <w:sz w:val="24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1z5">
    <w:name w:val="WW8Num11z5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  <w:color w:val="auto"/>
      <w:sz w:val="20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color w:val="auto"/>
      <w:sz w:val="20"/>
    </w:rPr>
  </w:style>
  <w:style w:type="character" w:customStyle="1" w:styleId="WW8Num15z2">
    <w:name w:val="WW8Num15z2"/>
    <w:rPr>
      <w:rFonts w:ascii="Symbol" w:hAnsi="Symbol"/>
      <w:color w:val="auto"/>
      <w:sz w:val="24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5z5">
    <w:name w:val="WW8Num15z5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 w:cs="Times New Roman"/>
      <w:sz w:val="16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  <w:color w:val="auto"/>
      <w:sz w:val="24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8z5">
    <w:name w:val="WW8Num18z5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 w:cs="Times New Roman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sz w:val="24"/>
      <w:szCs w:val="24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 w:cs="Times New Roman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Symbol" w:hAnsi="Symbol" w:cs="Times New Roman"/>
      <w:sz w:val="20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 w:cs="Times New Roman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WW8Num29z0">
    <w:name w:val="WW8Num29z0"/>
    <w:rPr>
      <w:rFonts w:ascii="Symbol" w:hAnsi="Symbol" w:cs="Times New Roman"/>
      <w:sz w:val="20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 w:cs="Times New Roman"/>
      <w:sz w:val="20"/>
    </w:rPr>
  </w:style>
  <w:style w:type="character" w:customStyle="1" w:styleId="WW8Num32z1">
    <w:name w:val="WW8Num32z1"/>
    <w:rPr>
      <w:rFonts w:ascii="Courier New" w:hAnsi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Definition">
    <w:name w:val="Definition"/>
    <w:rPr>
      <w:i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keepNext/>
    </w:pPr>
    <w:rPr>
      <w:b/>
      <w:kern w:val="1"/>
      <w:sz w:val="48"/>
    </w:rPr>
  </w:style>
  <w:style w:type="paragraph" w:customStyle="1" w:styleId="H2">
    <w:name w:val="H2"/>
    <w:basedOn w:val="Normal"/>
    <w:next w:val="Normal"/>
    <w:pPr>
      <w:keepNext/>
    </w:pPr>
    <w:rPr>
      <w:b/>
      <w:sz w:val="36"/>
    </w:rPr>
  </w:style>
  <w:style w:type="paragraph" w:customStyle="1" w:styleId="H3">
    <w:name w:val="H3"/>
    <w:basedOn w:val="Normal"/>
    <w:next w:val="Normal"/>
    <w:pPr>
      <w:keepNext/>
    </w:pPr>
    <w:rPr>
      <w:b/>
      <w:sz w:val="28"/>
    </w:rPr>
  </w:style>
  <w:style w:type="paragraph" w:customStyle="1" w:styleId="H4">
    <w:name w:val="H4"/>
    <w:basedOn w:val="Normal"/>
    <w:next w:val="Normal"/>
    <w:pPr>
      <w:keepNext/>
    </w:pPr>
    <w:rPr>
      <w:b/>
    </w:rPr>
  </w:style>
  <w:style w:type="paragraph" w:customStyle="1" w:styleId="H5">
    <w:name w:val="H5"/>
    <w:basedOn w:val="Normal"/>
    <w:next w:val="Normal"/>
    <w:pPr>
      <w:keepNext/>
    </w:pPr>
    <w:rPr>
      <w:b/>
      <w:sz w:val="20"/>
    </w:rPr>
  </w:style>
  <w:style w:type="paragraph" w:customStyle="1" w:styleId="H6">
    <w:name w:val="H6"/>
    <w:basedOn w:val="Normal"/>
    <w:next w:val="Normal"/>
    <w:pPr>
      <w:keepNext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1">
    <w:name w:val="z-Bottom of Form1"/>
    <w:next w:val="Normal"/>
    <w:pPr>
      <w:widowControl w:val="0"/>
      <w:pBdr>
        <w:top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customStyle="1" w:styleId="z-TopofForm1">
    <w:name w:val="z-Top of Form1"/>
    <w:next w:val="Normal"/>
    <w:pPr>
      <w:widowControl w:val="0"/>
      <w:pBdr>
        <w:bottom w:val="double" w:sz="1" w:space="0" w:color="000000"/>
      </w:pBdr>
      <w:suppressAutoHyphens/>
      <w:jc w:val="center"/>
    </w:pPr>
    <w:rPr>
      <w:rFonts w:ascii="Arial" w:hAnsi="Arial"/>
      <w:vanish/>
      <w:sz w:val="16"/>
      <w:lang w:val="pt-BR" w:eastAsia="ar-SA"/>
    </w:rPr>
  </w:style>
  <w:style w:type="paragraph" w:styleId="FootnoteText">
    <w:name w:val="footnote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pBdr>
        <w:bottom w:val="single" w:sz="4" w:space="1" w:color="auto"/>
      </w:pBdr>
      <w:spacing w:before="0" w:after="0"/>
      <w:jc w:val="center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1D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109.153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rsousa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jrsousa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rfsousa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7ADD0-E92A-4852-9D85-35F4870F0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3</Pages>
  <Words>1526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José Risomar Fontes de Sousa, English and D</vt:lpstr>
    </vt:vector>
  </TitlesOfParts>
  <Company>MDA</Company>
  <LinksUpToDate>false</LinksUpToDate>
  <CharactersWithSpaces>9748</CharactersWithSpaces>
  <SharedDoc>false</SharedDoc>
  <HLinks>
    <vt:vector size="12" baseType="variant">
      <vt:variant>
        <vt:i4>5439512</vt:i4>
      </vt:variant>
      <vt:variant>
        <vt:i4>3</vt:i4>
      </vt:variant>
      <vt:variant>
        <vt:i4>0</vt:i4>
      </vt:variant>
      <vt:variant>
        <vt:i4>5</vt:i4>
      </vt:variant>
      <vt:variant>
        <vt:lpwstr>http://ca.linkedin.com/pub/jose-risomar-sousa/26/a82/831</vt:lpwstr>
      </vt:variant>
      <vt:variant>
        <vt:lpwstr/>
      </vt:variant>
      <vt:variant>
        <vt:i4>327780</vt:i4>
      </vt:variant>
      <vt:variant>
        <vt:i4>0</vt:i4>
      </vt:variant>
      <vt:variant>
        <vt:i4>0</vt:i4>
      </vt:variant>
      <vt:variant>
        <vt:i4>5</vt:i4>
      </vt:variant>
      <vt:variant>
        <vt:lpwstr>mailto:jrsousa2@hotmail.com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José Risomar Fontes de Sousa, English and D</dc:title>
  <dc:creator>JR Sousa</dc:creator>
  <cp:lastModifiedBy>JR Sousa</cp:lastModifiedBy>
  <cp:revision>999</cp:revision>
  <cp:lastPrinted>2007-01-04T20:07:00Z</cp:lastPrinted>
  <dcterms:created xsi:type="dcterms:W3CDTF">2019-05-06T16:35:00Z</dcterms:created>
  <dcterms:modified xsi:type="dcterms:W3CDTF">2025-05-21T21:08:00Z</dcterms:modified>
</cp:coreProperties>
</file>