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0F6" w:rsidRPr="00C34A1D" w:rsidRDefault="00B240F6" w:rsidP="00F5309B">
      <w:pPr>
        <w:widowControl/>
        <w:suppressAutoHyphens w:val="0"/>
        <w:autoSpaceDE w:val="0"/>
        <w:autoSpaceDN w:val="0"/>
        <w:adjustRightInd w:val="0"/>
        <w:spacing w:before="0" w:after="0"/>
        <w:rPr>
          <w:rFonts w:ascii="Arial" w:hAnsi="Arial" w:cs="Arial"/>
          <w:b/>
          <w:bCs/>
          <w:color w:val="FF0000"/>
          <w:sz w:val="28"/>
          <w:u w:val="single"/>
        </w:rPr>
      </w:pPr>
      <w:r w:rsidRPr="00C34A1D">
        <w:rPr>
          <w:rFonts w:ascii="Arial" w:hAnsi="Arial" w:cs="Arial"/>
          <w:b/>
          <w:bCs/>
          <w:sz w:val="28"/>
        </w:rPr>
        <w:t>Jos</w:t>
      </w:r>
      <w:r w:rsidR="00C34A1D" w:rsidRPr="00C34A1D">
        <w:rPr>
          <w:rFonts w:ascii="Arial" w:hAnsi="Arial" w:cs="Arial"/>
          <w:b/>
          <w:bCs/>
          <w:sz w:val="28"/>
        </w:rPr>
        <w:t>é</w:t>
      </w:r>
      <w:r w:rsidRPr="00C34A1D">
        <w:rPr>
          <w:rFonts w:ascii="Arial" w:hAnsi="Arial" w:cs="Arial"/>
          <w:b/>
          <w:bCs/>
          <w:sz w:val="28"/>
        </w:rPr>
        <w:t xml:space="preserve"> Sousa</w:t>
      </w:r>
      <w:r w:rsidR="00B74DB1" w:rsidRPr="00C34A1D">
        <w:rPr>
          <w:rFonts w:ascii="Arial" w:hAnsi="Arial" w:cs="Arial"/>
          <w:b/>
          <w:bCs/>
          <w:sz w:val="28"/>
        </w:rPr>
        <w:t xml:space="preserve"> (</w:t>
      </w:r>
      <w:r w:rsidR="00B74DB1" w:rsidRPr="00C34A1D">
        <w:rPr>
          <w:rFonts w:ascii="Arial" w:hAnsi="Arial" w:cs="Arial"/>
          <w:b/>
          <w:bCs/>
          <w:i/>
          <w:color w:val="92D050"/>
          <w:sz w:val="28"/>
        </w:rPr>
        <w:t>Joe-</w:t>
      </w:r>
      <w:r w:rsidR="00CD4570" w:rsidRPr="00C34A1D">
        <w:rPr>
          <w:rFonts w:ascii="Arial" w:hAnsi="Arial" w:cs="Arial"/>
          <w:b/>
          <w:bCs/>
          <w:i/>
          <w:color w:val="92D050"/>
          <w:sz w:val="28"/>
        </w:rPr>
        <w:t>S</w:t>
      </w:r>
      <w:r w:rsidR="00B74DB1" w:rsidRPr="00C34A1D">
        <w:rPr>
          <w:rFonts w:ascii="Arial" w:hAnsi="Arial" w:cs="Arial"/>
          <w:b/>
          <w:bCs/>
          <w:i/>
          <w:color w:val="92D050"/>
          <w:sz w:val="28"/>
        </w:rPr>
        <w:t>ay</w:t>
      </w:r>
      <w:r w:rsidR="00F10CED" w:rsidRPr="00C34A1D">
        <w:rPr>
          <w:rFonts w:ascii="Arial" w:hAnsi="Arial" w:cs="Arial"/>
          <w:b/>
          <w:bCs/>
          <w:color w:val="92D050"/>
          <w:sz w:val="28"/>
        </w:rPr>
        <w:t xml:space="preserve"> </w:t>
      </w:r>
      <w:r w:rsidR="00677351">
        <w:rPr>
          <w:rFonts w:ascii="Arial" w:hAnsi="Arial" w:cs="Arial"/>
          <w:b/>
          <w:bCs/>
          <w:color w:val="92D050"/>
          <w:sz w:val="28"/>
        </w:rPr>
        <w:t>–</w:t>
      </w:r>
      <w:r w:rsidR="00F10CED" w:rsidRPr="00C34A1D">
        <w:rPr>
          <w:rFonts w:ascii="Arial" w:hAnsi="Arial" w:cs="Arial"/>
          <w:b/>
          <w:bCs/>
          <w:color w:val="92D050"/>
          <w:sz w:val="28"/>
        </w:rPr>
        <w:t xml:space="preserve"> </w:t>
      </w:r>
      <w:r w:rsidR="00AD5D2D" w:rsidRPr="00652440">
        <w:rPr>
          <w:rFonts w:ascii="Arial" w:hAnsi="Arial" w:cs="Arial"/>
          <w:b/>
          <w:bCs/>
          <w:color w:val="92D050"/>
          <w:sz w:val="28"/>
          <w:szCs w:val="28"/>
        </w:rPr>
        <w:t>Portuguese</w:t>
      </w:r>
      <w:r w:rsidR="00B74DB1" w:rsidRPr="00C34A1D">
        <w:rPr>
          <w:rFonts w:ascii="Arial" w:hAnsi="Arial" w:cs="Arial"/>
          <w:b/>
          <w:bCs/>
          <w:sz w:val="28"/>
        </w:rPr>
        <w:t>)</w:t>
      </w:r>
      <w:r w:rsidRPr="00C34A1D">
        <w:rPr>
          <w:rFonts w:ascii="Arial" w:hAnsi="Arial" w:cs="Arial"/>
          <w:b/>
          <w:bCs/>
          <w:color w:val="000000"/>
          <w:sz w:val="20"/>
        </w:rPr>
        <w:t xml:space="preserve"> </w:t>
      </w:r>
      <w:r w:rsidRPr="00C34A1D">
        <w:rPr>
          <w:rFonts w:ascii="Arial" w:hAnsi="Arial" w:cs="Arial"/>
          <w:b/>
          <w:bCs/>
          <w:color w:val="000000"/>
          <w:sz w:val="20"/>
        </w:rPr>
        <w:tab/>
      </w:r>
      <w:r w:rsidR="00513395" w:rsidRPr="00C34A1D">
        <w:rPr>
          <w:rFonts w:ascii="Arial" w:hAnsi="Arial" w:cs="Arial"/>
          <w:b/>
          <w:bCs/>
          <w:color w:val="000000"/>
          <w:sz w:val="28"/>
        </w:rPr>
        <w:t>Phone</w:t>
      </w:r>
      <w:r w:rsidRPr="00C34A1D">
        <w:rPr>
          <w:rFonts w:ascii="Arial" w:hAnsi="Arial" w:cs="Arial"/>
          <w:b/>
          <w:bCs/>
          <w:color w:val="000000"/>
          <w:sz w:val="28"/>
        </w:rPr>
        <w:t xml:space="preserve">: </w:t>
      </w:r>
      <w:r w:rsidR="00DC41D7" w:rsidRPr="00C34A1D">
        <w:rPr>
          <w:rFonts w:ascii="Arial" w:hAnsi="Arial" w:cs="Arial"/>
          <w:b/>
          <w:bCs/>
          <w:color w:val="FF0000"/>
          <w:sz w:val="28"/>
        </w:rPr>
        <w:t>+</w:t>
      </w:r>
      <w:r w:rsidR="00727B6C">
        <w:rPr>
          <w:rFonts w:ascii="Arial" w:hAnsi="Arial" w:cs="Arial"/>
          <w:b/>
          <w:bCs/>
          <w:color w:val="FF0000"/>
          <w:sz w:val="28"/>
        </w:rPr>
        <w:t>904-577-3944</w:t>
      </w:r>
    </w:p>
    <w:p w:rsidR="00B240F6" w:rsidRDefault="00F811C8" w:rsidP="00B240F6">
      <w:pPr>
        <w:tabs>
          <w:tab w:val="right" w:pos="9360"/>
        </w:tabs>
        <w:spacing w:before="0" w:after="0"/>
        <w:rPr>
          <w:rFonts w:ascii="Arial" w:hAnsi="Arial" w:cs="Arial"/>
          <w:lang w:val="en-US"/>
        </w:rPr>
      </w:pPr>
      <w:r w:rsidRPr="00F811C8">
        <w:rPr>
          <w:rFonts w:ascii="Arial" w:hAnsi="Arial" w:cs="Arial"/>
          <w:color w:val="000000"/>
          <w:lang w:val="en-US"/>
        </w:rPr>
        <w:t xml:space="preserve">4699 Lenoir </w:t>
      </w:r>
      <w:r>
        <w:rPr>
          <w:rFonts w:ascii="Arial" w:hAnsi="Arial" w:cs="Arial"/>
          <w:color w:val="000000"/>
          <w:lang w:val="en-US"/>
        </w:rPr>
        <w:t>A</w:t>
      </w:r>
      <w:r w:rsidRPr="00F811C8">
        <w:rPr>
          <w:rFonts w:ascii="Arial" w:hAnsi="Arial" w:cs="Arial"/>
          <w:color w:val="000000"/>
          <w:lang w:val="en-US"/>
        </w:rPr>
        <w:t xml:space="preserve">venue </w:t>
      </w:r>
      <w:r>
        <w:rPr>
          <w:rFonts w:ascii="Arial" w:hAnsi="Arial" w:cs="Arial"/>
          <w:color w:val="000000"/>
          <w:lang w:val="en-US"/>
        </w:rPr>
        <w:t>S</w:t>
      </w:r>
      <w:r w:rsidRPr="00F811C8">
        <w:rPr>
          <w:rFonts w:ascii="Arial" w:hAnsi="Arial" w:cs="Arial"/>
          <w:color w:val="000000"/>
          <w:lang w:val="en-US"/>
        </w:rPr>
        <w:t xml:space="preserve">outh, </w:t>
      </w:r>
      <w:r>
        <w:rPr>
          <w:rFonts w:ascii="Arial" w:hAnsi="Arial" w:cs="Arial"/>
          <w:color w:val="000000"/>
          <w:lang w:val="en-US"/>
        </w:rPr>
        <w:t>A</w:t>
      </w:r>
      <w:r w:rsidRPr="00F811C8">
        <w:rPr>
          <w:rFonts w:ascii="Arial" w:hAnsi="Arial" w:cs="Arial"/>
          <w:color w:val="000000"/>
          <w:lang w:val="en-US"/>
        </w:rPr>
        <w:t xml:space="preserve">pt </w:t>
      </w:r>
      <w:r w:rsidR="00EC4B37">
        <w:rPr>
          <w:rFonts w:ascii="Arial" w:hAnsi="Arial" w:cs="Arial"/>
          <w:color w:val="000000"/>
          <w:lang w:val="en-US"/>
        </w:rPr>
        <w:t>109</w:t>
      </w:r>
      <w:r w:rsidR="00685A34">
        <w:rPr>
          <w:rFonts w:ascii="Arial" w:hAnsi="Arial" w:cs="Arial"/>
          <w:color w:val="000000"/>
          <w:lang w:val="en-US"/>
        </w:rPr>
        <w:t xml:space="preserve">, </w:t>
      </w:r>
      <w:r w:rsidR="006B3757">
        <w:rPr>
          <w:rFonts w:ascii="Arial" w:hAnsi="Arial" w:cs="Arial"/>
          <w:color w:val="000000"/>
          <w:lang w:val="en-US"/>
        </w:rPr>
        <w:t>FL</w:t>
      </w:r>
      <w:r w:rsidR="00D20446">
        <w:rPr>
          <w:rFonts w:ascii="Arial" w:hAnsi="Arial" w:cs="Arial"/>
          <w:color w:val="000000"/>
          <w:lang w:val="en-US"/>
        </w:rPr>
        <w:t xml:space="preserve"> </w:t>
      </w:r>
      <w:r w:rsidRPr="00F811C8">
        <w:rPr>
          <w:rFonts w:ascii="Arial" w:hAnsi="Arial" w:cs="Arial"/>
          <w:color w:val="000000"/>
          <w:lang w:val="en-US"/>
        </w:rPr>
        <w:t>32216</w:t>
      </w:r>
      <w:r w:rsidR="00B240F6">
        <w:rPr>
          <w:rFonts w:ascii="Arial" w:hAnsi="Arial" w:cs="Arial"/>
          <w:color w:val="000000"/>
          <w:lang w:val="en-US"/>
        </w:rPr>
        <w:tab/>
      </w:r>
      <w:r w:rsidR="00B240F6">
        <w:rPr>
          <w:rFonts w:ascii="Arial" w:hAnsi="Arial" w:cs="Arial"/>
          <w:b/>
          <w:bCs/>
          <w:color w:val="000000"/>
          <w:lang w:val="en-US"/>
        </w:rPr>
        <w:t>E</w:t>
      </w:r>
      <w:r w:rsidR="00B240F6">
        <w:rPr>
          <w:rFonts w:ascii="Arial" w:hAnsi="Arial" w:cs="Arial"/>
          <w:b/>
          <w:bCs/>
          <w:lang w:val="en-US"/>
        </w:rPr>
        <w:t>-mail:</w:t>
      </w:r>
      <w:r w:rsidR="00B240F6">
        <w:rPr>
          <w:rFonts w:ascii="Arial" w:hAnsi="Arial" w:cs="Arial"/>
          <w:lang w:val="en-US"/>
        </w:rPr>
        <w:t xml:space="preserve"> </w:t>
      </w:r>
      <w:hyperlink r:id="rId9" w:history="1">
        <w:r w:rsidR="00B240F6">
          <w:rPr>
            <w:rStyle w:val="Hyperlink"/>
            <w:rFonts w:ascii="Arial" w:hAnsi="Arial" w:cs="Arial"/>
            <w:lang w:val="en-US"/>
          </w:rPr>
          <w:t>jrsousa2@hotmail.com</w:t>
        </w:r>
      </w:hyperlink>
    </w:p>
    <w:p w:rsidR="00CE45F6" w:rsidRPr="00CE45F6" w:rsidRDefault="00CE45F6" w:rsidP="00B240F6">
      <w:pPr>
        <w:tabs>
          <w:tab w:val="right" w:pos="9360"/>
        </w:tabs>
        <w:spacing w:before="0" w:after="0"/>
        <w:rPr>
          <w:rFonts w:ascii="Arial" w:hAnsi="Arial" w:cs="Arial"/>
          <w:lang w:val="nl-NL"/>
        </w:rPr>
      </w:pPr>
      <w:r w:rsidRPr="00CE45F6">
        <w:rPr>
          <w:rFonts w:ascii="Arial" w:hAnsi="Arial" w:cs="Arial"/>
          <w:b/>
          <w:lang w:val="nl-NL"/>
        </w:rPr>
        <w:t>LinkedIn</w:t>
      </w:r>
      <w:r w:rsidRPr="00CE45F6">
        <w:rPr>
          <w:rFonts w:ascii="Arial" w:hAnsi="Arial" w:cs="Arial"/>
          <w:lang w:val="nl-NL"/>
        </w:rPr>
        <w:t xml:space="preserve">: </w:t>
      </w:r>
      <w:hyperlink r:id="rId10" w:history="1">
        <w:r w:rsidR="00E80ADC">
          <w:rPr>
            <w:rStyle w:val="Hyperlink"/>
            <w:rFonts w:ascii="Arial" w:hAnsi="Arial" w:cs="Arial"/>
            <w:lang w:val="nl-NL"/>
          </w:rPr>
          <w:t>https://www.linkedin.com/in/jrsousa2/</w:t>
        </w:r>
      </w:hyperlink>
    </w:p>
    <w:p w:rsidR="0005179B" w:rsidRPr="00CE45F6" w:rsidRDefault="0005179B" w:rsidP="0005179B">
      <w:pPr>
        <w:spacing w:before="0" w:after="0"/>
        <w:rPr>
          <w:rFonts w:ascii="Arial" w:hAnsi="Arial" w:cs="Arial"/>
          <w:sz w:val="20"/>
          <w:lang w:val="nl-NL"/>
        </w:rPr>
      </w:pPr>
    </w:p>
    <w:p w:rsidR="00A33CF0" w:rsidRDefault="00A33CF0">
      <w:pPr>
        <w:pStyle w:val="DefinitionTerm"/>
        <w:pBdr>
          <w:top w:val="single" w:sz="4" w:space="1" w:color="000000"/>
          <w:bottom w:val="single" w:sz="4" w:space="1" w:color="000000"/>
        </w:pBd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SUMMARY OF QUALIFICATIONS</w:t>
      </w:r>
    </w:p>
    <w:p w:rsidR="00A33CF0" w:rsidRDefault="0025785A" w:rsidP="00EB4B3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Large</w:t>
      </w:r>
      <w:r w:rsidR="002B42F5">
        <w:rPr>
          <w:rFonts w:ascii="Arial" w:hAnsi="Arial" w:cs="Arial"/>
          <w:lang w:val="en-US"/>
        </w:rPr>
        <w:t xml:space="preserve"> experience in </w:t>
      </w:r>
      <w:r w:rsidR="00EB4B3C" w:rsidRPr="00F837CB">
        <w:rPr>
          <w:rFonts w:ascii="Arial" w:hAnsi="Arial" w:cs="Arial"/>
          <w:color w:val="FF0000"/>
          <w:lang w:val="en-US"/>
        </w:rPr>
        <w:t xml:space="preserve">database </w:t>
      </w:r>
      <w:r w:rsidR="00EB4B3C" w:rsidRPr="00EB4B3C">
        <w:rPr>
          <w:rFonts w:ascii="Arial" w:hAnsi="Arial" w:cs="Arial"/>
          <w:lang w:val="en-US"/>
        </w:rPr>
        <w:t xml:space="preserve">platforms and </w:t>
      </w:r>
      <w:r w:rsidR="00EB4B3C" w:rsidRPr="00AB61FB">
        <w:rPr>
          <w:rFonts w:ascii="Arial" w:hAnsi="Arial" w:cs="Arial"/>
          <w:color w:val="FF0000"/>
          <w:lang w:val="en-US"/>
        </w:rPr>
        <w:t xml:space="preserve">SQL </w:t>
      </w:r>
      <w:r w:rsidR="00EB4B3C" w:rsidRPr="00EB4B3C">
        <w:rPr>
          <w:rFonts w:ascii="Arial" w:hAnsi="Arial" w:cs="Arial"/>
          <w:lang w:val="en-US"/>
        </w:rPr>
        <w:t>(database query language)</w:t>
      </w:r>
      <w:r w:rsidR="00135BE2">
        <w:rPr>
          <w:rFonts w:ascii="Arial" w:hAnsi="Arial" w:cs="Arial"/>
          <w:lang w:val="en-US"/>
        </w:rPr>
        <w:t>.</w:t>
      </w:r>
    </w:p>
    <w:p w:rsidR="0094023C" w:rsidRPr="00974D6D" w:rsidRDefault="00527691" w:rsidP="00974D6D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 w:rsidRPr="00F369AD">
        <w:rPr>
          <w:rFonts w:ascii="Arial" w:hAnsi="Arial" w:cs="Arial"/>
          <w:color w:val="FF0000"/>
          <w:lang w:val="en-US"/>
        </w:rPr>
        <w:t>Expert at SAS</w:t>
      </w:r>
      <w:r w:rsidR="00464649">
        <w:rPr>
          <w:rFonts w:ascii="Arial" w:hAnsi="Arial" w:cs="Arial"/>
          <w:lang w:val="en-US"/>
        </w:rPr>
        <w:t xml:space="preserve"> </w:t>
      </w:r>
      <w:r w:rsidRPr="00527691">
        <w:rPr>
          <w:rFonts w:ascii="Arial" w:hAnsi="Arial" w:cs="Arial"/>
          <w:lang w:val="en-US"/>
        </w:rPr>
        <w:t xml:space="preserve">-- created </w:t>
      </w:r>
      <w:r w:rsidR="00B77AA4" w:rsidRPr="007815D0">
        <w:rPr>
          <w:rFonts w:ascii="Arial" w:hAnsi="Arial" w:cs="Arial"/>
          <w:color w:val="FF0000"/>
          <w:lang w:val="en-US"/>
        </w:rPr>
        <w:t>stored processes</w:t>
      </w:r>
      <w:r w:rsidR="00464649">
        <w:rPr>
          <w:rFonts w:ascii="Arial" w:hAnsi="Arial" w:cs="Arial"/>
          <w:color w:val="FF0000"/>
          <w:lang w:val="en-US"/>
        </w:rPr>
        <w:t xml:space="preserve"> </w:t>
      </w:r>
      <w:r w:rsidR="00464649" w:rsidRPr="00464649">
        <w:rPr>
          <w:rFonts w:ascii="Arial" w:hAnsi="Arial" w:cs="Arial"/>
          <w:lang w:val="en-US"/>
        </w:rPr>
        <w:t xml:space="preserve">and </w:t>
      </w:r>
      <w:r w:rsidR="00464649" w:rsidRPr="00AB61FB">
        <w:rPr>
          <w:rFonts w:ascii="Arial" w:hAnsi="Arial" w:cs="Arial"/>
          <w:color w:val="FF0000"/>
          <w:lang w:val="en-US"/>
        </w:rPr>
        <w:t>ETL</w:t>
      </w:r>
      <w:r w:rsidR="00464649">
        <w:rPr>
          <w:rFonts w:ascii="Arial" w:hAnsi="Arial" w:cs="Arial"/>
          <w:lang w:val="en-US"/>
        </w:rPr>
        <w:t>'s</w:t>
      </w:r>
      <w:r w:rsidR="0047628B">
        <w:rPr>
          <w:rFonts w:ascii="Arial" w:hAnsi="Arial" w:cs="Arial"/>
          <w:lang w:val="en-US"/>
        </w:rPr>
        <w:t xml:space="preserve">, </w:t>
      </w:r>
      <w:r w:rsidR="00464649">
        <w:rPr>
          <w:rFonts w:ascii="Arial" w:hAnsi="Arial" w:cs="Arial"/>
          <w:lang w:val="en-US"/>
        </w:rPr>
        <w:t xml:space="preserve">wrote </w:t>
      </w:r>
      <w:r w:rsidR="0047628B">
        <w:rPr>
          <w:rFonts w:ascii="Arial" w:hAnsi="Arial" w:cs="Arial"/>
          <w:lang w:val="en-US"/>
        </w:rPr>
        <w:t>advanced cod</w:t>
      </w:r>
      <w:r w:rsidR="00082FC8">
        <w:rPr>
          <w:rFonts w:ascii="Arial" w:hAnsi="Arial" w:cs="Arial"/>
          <w:lang w:val="en-US"/>
        </w:rPr>
        <w:t>e</w:t>
      </w:r>
      <w:r w:rsidRPr="00527691">
        <w:rPr>
          <w:rFonts w:ascii="Arial" w:hAnsi="Arial" w:cs="Arial"/>
          <w:lang w:val="en-US"/>
        </w:rPr>
        <w:t xml:space="preserve"> </w:t>
      </w:r>
      <w:r w:rsidR="0047628B">
        <w:rPr>
          <w:rFonts w:ascii="Arial" w:hAnsi="Arial" w:cs="Arial"/>
          <w:lang w:val="en-US"/>
        </w:rPr>
        <w:t>to produce tables</w:t>
      </w:r>
      <w:r w:rsidR="00082FC8">
        <w:rPr>
          <w:rFonts w:ascii="Arial" w:hAnsi="Arial" w:cs="Arial"/>
          <w:lang w:val="en-US"/>
        </w:rPr>
        <w:t xml:space="preserve"> and reports</w:t>
      </w:r>
      <w:r w:rsidR="0047628B">
        <w:rPr>
          <w:rFonts w:ascii="Arial" w:hAnsi="Arial" w:cs="Arial"/>
          <w:lang w:val="en-US"/>
        </w:rPr>
        <w:t xml:space="preserve">, </w:t>
      </w:r>
      <w:r w:rsidR="000A74DD">
        <w:rPr>
          <w:rFonts w:ascii="Arial" w:hAnsi="Arial" w:cs="Arial"/>
          <w:lang w:val="en-US"/>
        </w:rPr>
        <w:t xml:space="preserve">and </w:t>
      </w:r>
      <w:r w:rsidR="000A74DD" w:rsidRPr="00F13DF2">
        <w:rPr>
          <w:rFonts w:ascii="Arial" w:hAnsi="Arial" w:cs="Arial"/>
          <w:lang w:val="en-US"/>
        </w:rPr>
        <w:t>truly</w:t>
      </w:r>
      <w:r w:rsidR="0047628B" w:rsidRPr="00F13DF2">
        <w:rPr>
          <w:rFonts w:ascii="Arial" w:hAnsi="Arial" w:cs="Arial"/>
          <w:lang w:val="en-US"/>
        </w:rPr>
        <w:t xml:space="preserve"> </w:t>
      </w:r>
      <w:r w:rsidRPr="00A96C0D">
        <w:rPr>
          <w:rFonts w:ascii="Arial" w:hAnsi="Arial" w:cs="Arial"/>
          <w:color w:val="FF0000"/>
          <w:lang w:val="en-US"/>
        </w:rPr>
        <w:t xml:space="preserve">mastered </w:t>
      </w:r>
      <w:r w:rsidR="00E132E7" w:rsidRPr="00E132E7">
        <w:rPr>
          <w:rFonts w:ascii="Arial" w:hAnsi="Arial" w:cs="Arial"/>
          <w:color w:val="FF0000"/>
          <w:lang w:val="en-US"/>
        </w:rPr>
        <w:t xml:space="preserve">SAS </w:t>
      </w:r>
      <w:r w:rsidRPr="00AB61FB">
        <w:rPr>
          <w:rFonts w:ascii="Arial" w:hAnsi="Arial" w:cs="Arial"/>
          <w:color w:val="FF0000"/>
          <w:lang w:val="en-US"/>
        </w:rPr>
        <w:t>macr</w:t>
      </w:r>
      <w:r w:rsidR="00464649">
        <w:rPr>
          <w:rFonts w:ascii="Arial" w:hAnsi="Arial" w:cs="Arial"/>
          <w:color w:val="FF0000"/>
          <w:lang w:val="en-US"/>
        </w:rPr>
        <w:t>os</w:t>
      </w:r>
      <w:r w:rsidR="00E115FB">
        <w:rPr>
          <w:rFonts w:ascii="Arial" w:hAnsi="Arial" w:cs="Arial"/>
          <w:lang w:val="en-US"/>
        </w:rPr>
        <w:t>.</w:t>
      </w:r>
      <w:r w:rsidR="00974D6D">
        <w:rPr>
          <w:rFonts w:ascii="Arial" w:hAnsi="Arial" w:cs="Arial"/>
          <w:lang w:val="en-US"/>
        </w:rPr>
        <w:t xml:space="preserve"> C</w:t>
      </w:r>
      <w:r w:rsidR="00974D6D" w:rsidRPr="006A6615">
        <w:rPr>
          <w:rFonts w:ascii="Arial" w:hAnsi="Arial" w:cs="Arial"/>
          <w:lang w:val="en-US"/>
        </w:rPr>
        <w:t>reated</w:t>
      </w:r>
      <w:r w:rsidR="00974D6D">
        <w:rPr>
          <w:rFonts w:ascii="Arial" w:hAnsi="Arial" w:cs="Arial"/>
          <w:lang w:val="en-US"/>
        </w:rPr>
        <w:t xml:space="preserve"> </w:t>
      </w:r>
      <w:r w:rsidR="00BA6209">
        <w:rPr>
          <w:rFonts w:ascii="Arial" w:hAnsi="Arial" w:cs="Arial"/>
          <w:lang w:val="en-US"/>
        </w:rPr>
        <w:t xml:space="preserve">performance </w:t>
      </w:r>
      <w:r w:rsidR="00974D6D">
        <w:rPr>
          <w:rFonts w:ascii="Arial" w:hAnsi="Arial" w:cs="Arial"/>
          <w:lang w:val="en-US"/>
        </w:rPr>
        <w:t xml:space="preserve">dashboard with SAS/GRAPH and reports with </w:t>
      </w:r>
      <w:r w:rsidR="00974D6D" w:rsidRPr="00987036">
        <w:rPr>
          <w:rFonts w:ascii="Arial" w:hAnsi="Arial" w:cs="Arial"/>
          <w:color w:val="FF0000"/>
          <w:lang w:val="en-US"/>
        </w:rPr>
        <w:t>Proc Report</w:t>
      </w:r>
      <w:r w:rsidR="00974D6D" w:rsidRPr="00974D6D">
        <w:rPr>
          <w:rFonts w:ascii="Arial" w:hAnsi="Arial" w:cs="Arial"/>
          <w:lang w:val="en-US"/>
        </w:rPr>
        <w:t>.</w:t>
      </w:r>
    </w:p>
    <w:p w:rsidR="00974D6D" w:rsidRDefault="00B77AA4" w:rsidP="00496139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 w:rsidRPr="00974D6D">
        <w:rPr>
          <w:rFonts w:ascii="Arial" w:hAnsi="Arial" w:cs="Arial"/>
          <w:lang w:val="en-US"/>
        </w:rPr>
        <w:t xml:space="preserve">Strong knowledge of SAS </w:t>
      </w:r>
      <w:r w:rsidRPr="00974D6D">
        <w:rPr>
          <w:rFonts w:ascii="Arial" w:hAnsi="Arial" w:cs="Arial"/>
          <w:color w:val="FF0000"/>
          <w:lang w:val="en-US"/>
        </w:rPr>
        <w:t xml:space="preserve">Enterprise Guide </w:t>
      </w:r>
      <w:r w:rsidRPr="00974D6D">
        <w:rPr>
          <w:rFonts w:ascii="Arial" w:hAnsi="Arial" w:cs="Arial"/>
          <w:lang w:val="en-US"/>
        </w:rPr>
        <w:t xml:space="preserve">and SAS </w:t>
      </w:r>
      <w:r w:rsidRPr="00974D6D">
        <w:rPr>
          <w:rFonts w:ascii="Arial" w:hAnsi="Arial" w:cs="Arial"/>
          <w:color w:val="FF0000"/>
          <w:lang w:val="en-US"/>
        </w:rPr>
        <w:t>Enterprise Miner</w:t>
      </w:r>
      <w:r w:rsidR="00974D6D">
        <w:rPr>
          <w:rFonts w:ascii="Arial" w:hAnsi="Arial" w:cs="Arial"/>
          <w:lang w:val="en-US"/>
        </w:rPr>
        <w:t>.</w:t>
      </w:r>
    </w:p>
    <w:p w:rsidR="00464649" w:rsidRPr="00974D6D" w:rsidRDefault="00464649" w:rsidP="00496139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 w:rsidRPr="003D323F">
        <w:rPr>
          <w:rFonts w:ascii="Arial" w:hAnsi="Arial" w:cs="Arial"/>
          <w:color w:val="FF0000"/>
          <w:lang w:val="en-US"/>
        </w:rPr>
        <w:t xml:space="preserve">Scheduling </w:t>
      </w:r>
      <w:r w:rsidR="00974D6D">
        <w:rPr>
          <w:rFonts w:ascii="Arial" w:hAnsi="Arial" w:cs="Arial"/>
          <w:lang w:val="en-US"/>
        </w:rPr>
        <w:t xml:space="preserve">of </w:t>
      </w:r>
      <w:r w:rsidRPr="00974D6D">
        <w:rPr>
          <w:rFonts w:ascii="Arial" w:hAnsi="Arial" w:cs="Arial"/>
          <w:lang w:val="en-US"/>
        </w:rPr>
        <w:t xml:space="preserve">ETL jobs in </w:t>
      </w:r>
      <w:r w:rsidRPr="003D323F">
        <w:rPr>
          <w:rFonts w:ascii="Arial" w:hAnsi="Arial" w:cs="Arial"/>
          <w:color w:val="FF0000"/>
          <w:lang w:val="en-US"/>
        </w:rPr>
        <w:t>Unix</w:t>
      </w:r>
      <w:r w:rsidR="005556E3">
        <w:rPr>
          <w:rFonts w:ascii="Arial" w:hAnsi="Arial" w:cs="Arial"/>
          <w:color w:val="FF0000"/>
          <w:lang w:val="en-US"/>
        </w:rPr>
        <w:t xml:space="preserve"> </w:t>
      </w:r>
      <w:r w:rsidR="00167CA4" w:rsidRPr="00167CA4">
        <w:rPr>
          <w:rFonts w:ascii="Arial" w:hAnsi="Arial" w:cs="Arial"/>
          <w:lang w:val="en-US"/>
        </w:rPr>
        <w:t xml:space="preserve">using cron </w:t>
      </w:r>
      <w:r w:rsidR="005556E3" w:rsidRPr="005556E3">
        <w:rPr>
          <w:rFonts w:ascii="Arial" w:hAnsi="Arial" w:cs="Arial"/>
          <w:lang w:val="en-US"/>
        </w:rPr>
        <w:t>and Unix scripting</w:t>
      </w:r>
      <w:r w:rsidR="003D323F">
        <w:rPr>
          <w:rFonts w:ascii="Arial" w:hAnsi="Arial" w:cs="Arial"/>
          <w:lang w:val="en-US"/>
        </w:rPr>
        <w:t>.</w:t>
      </w:r>
    </w:p>
    <w:p w:rsidR="00644943" w:rsidRPr="005711E6" w:rsidRDefault="00644943" w:rsidP="0064494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color w:val="000000"/>
          <w:lang w:val="en-US"/>
        </w:rPr>
        <w:t>Strong</w:t>
      </w:r>
      <w:r>
        <w:rPr>
          <w:rFonts w:ascii="Arial" w:hAnsi="Arial"/>
          <w:lang w:val="en-US"/>
        </w:rPr>
        <w:t xml:space="preserve"> with </w:t>
      </w:r>
      <w:r>
        <w:rPr>
          <w:rFonts w:ascii="Arial" w:hAnsi="Arial"/>
          <w:color w:val="FF0000"/>
          <w:lang w:val="en-US"/>
        </w:rPr>
        <w:t>statistical models</w:t>
      </w:r>
      <w:r>
        <w:rPr>
          <w:rFonts w:ascii="Arial" w:hAnsi="Arial"/>
          <w:lang w:val="en-US"/>
        </w:rPr>
        <w:t xml:space="preserve"> (decision trees, </w:t>
      </w:r>
      <w:r>
        <w:rPr>
          <w:rFonts w:ascii="Arial" w:hAnsi="Arial"/>
          <w:color w:val="FF0000"/>
          <w:lang w:val="en-US"/>
        </w:rPr>
        <w:t>GLM</w:t>
      </w:r>
      <w:r>
        <w:rPr>
          <w:rFonts w:ascii="Arial" w:hAnsi="Arial"/>
          <w:lang w:val="en-US"/>
        </w:rPr>
        <w:t xml:space="preserve">, </w:t>
      </w:r>
      <w:r>
        <w:rPr>
          <w:rFonts w:ascii="Arial" w:hAnsi="Arial"/>
          <w:color w:val="FF0000"/>
          <w:lang w:val="en-US"/>
        </w:rPr>
        <w:t>logistic regression</w:t>
      </w:r>
      <w:r>
        <w:rPr>
          <w:rFonts w:ascii="Arial" w:hAnsi="Arial"/>
          <w:lang w:val="en-US"/>
        </w:rPr>
        <w:t xml:space="preserve">, etc.) </w:t>
      </w:r>
      <w:r>
        <w:rPr>
          <w:rFonts w:ascii="Arial" w:hAnsi="Arial"/>
          <w:color w:val="000000"/>
          <w:lang w:val="en-US"/>
        </w:rPr>
        <w:t xml:space="preserve">and </w:t>
      </w:r>
      <w:r w:rsidRPr="001328DF">
        <w:rPr>
          <w:rFonts w:ascii="Arial" w:hAnsi="Arial"/>
          <w:color w:val="FF0000"/>
          <w:lang w:val="en-US"/>
        </w:rPr>
        <w:t xml:space="preserve">data analytics </w:t>
      </w:r>
      <w:r>
        <w:rPr>
          <w:rFonts w:ascii="Arial" w:hAnsi="Arial"/>
          <w:color w:val="000000"/>
          <w:lang w:val="en-US"/>
        </w:rPr>
        <w:t xml:space="preserve">and </w:t>
      </w:r>
      <w:r w:rsidR="008E3821">
        <w:rPr>
          <w:rFonts w:ascii="Arial" w:hAnsi="Arial"/>
          <w:color w:val="000000"/>
          <w:lang w:val="en-US"/>
        </w:rPr>
        <w:t>good</w:t>
      </w:r>
      <w:r>
        <w:rPr>
          <w:rFonts w:ascii="Arial" w:hAnsi="Arial"/>
          <w:color w:val="000000"/>
          <w:lang w:val="en-US"/>
        </w:rPr>
        <w:t xml:space="preserve"> with </w:t>
      </w:r>
      <w:r>
        <w:rPr>
          <w:rFonts w:ascii="Arial" w:hAnsi="Arial"/>
          <w:color w:val="FF0000"/>
          <w:lang w:val="en-US"/>
        </w:rPr>
        <w:t>actuarial analyses</w:t>
      </w:r>
      <w:r w:rsidR="005E136B">
        <w:rPr>
          <w:rFonts w:ascii="Arial" w:hAnsi="Arial"/>
          <w:color w:val="FF0000"/>
          <w:lang w:val="en-US"/>
        </w:rPr>
        <w:t xml:space="preserve"> </w:t>
      </w:r>
      <w:r w:rsidR="005E136B" w:rsidRPr="005E136B">
        <w:rPr>
          <w:rFonts w:ascii="Arial" w:hAnsi="Arial"/>
          <w:lang w:val="en-US"/>
        </w:rPr>
        <w:t xml:space="preserve">and </w:t>
      </w:r>
      <w:r w:rsidR="005E136B">
        <w:rPr>
          <w:rFonts w:ascii="Arial" w:hAnsi="Arial"/>
          <w:color w:val="FF0000"/>
          <w:lang w:val="en-US"/>
        </w:rPr>
        <w:t>actuarial reports</w:t>
      </w:r>
      <w:r>
        <w:rPr>
          <w:rFonts w:ascii="Arial" w:hAnsi="Arial"/>
          <w:color w:val="FF0000"/>
          <w:lang w:val="en-US"/>
        </w:rPr>
        <w:t>.</w:t>
      </w:r>
    </w:p>
    <w:p w:rsidR="005711E6" w:rsidRDefault="005711E6" w:rsidP="005711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Expert at </w:t>
      </w:r>
      <w:r>
        <w:rPr>
          <w:rFonts w:ascii="Arial" w:hAnsi="Arial"/>
          <w:color w:val="FF0000"/>
          <w:lang w:val="en-US"/>
        </w:rPr>
        <w:t>MS Excel</w:t>
      </w:r>
      <w:r>
        <w:rPr>
          <w:rFonts w:ascii="Arial" w:hAnsi="Arial"/>
          <w:lang w:val="en-US"/>
        </w:rPr>
        <w:t xml:space="preserve">, created advanced spreadsheets with </w:t>
      </w:r>
      <w:r>
        <w:rPr>
          <w:rFonts w:ascii="Arial" w:hAnsi="Arial"/>
          <w:color w:val="FF0000"/>
          <w:lang w:val="en-US"/>
        </w:rPr>
        <w:t>VBA macros</w:t>
      </w:r>
      <w:r>
        <w:rPr>
          <w:rFonts w:ascii="Arial" w:hAnsi="Arial"/>
          <w:lang w:val="en-US"/>
        </w:rPr>
        <w:t xml:space="preserve">, </w:t>
      </w:r>
      <w:r w:rsidRPr="00F13DF2">
        <w:rPr>
          <w:rFonts w:ascii="Arial" w:hAnsi="Arial"/>
          <w:color w:val="FF0000"/>
          <w:lang w:val="en-US"/>
        </w:rPr>
        <w:t>automated charts and graphs</w:t>
      </w:r>
      <w:r>
        <w:rPr>
          <w:rFonts w:ascii="Arial" w:hAnsi="Arial"/>
          <w:lang w:val="en-US"/>
        </w:rPr>
        <w:t>.</w:t>
      </w:r>
    </w:p>
    <w:p w:rsidR="005711E6" w:rsidRDefault="005711E6" w:rsidP="005711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Most of my experience is in the </w:t>
      </w:r>
      <w:r>
        <w:rPr>
          <w:rFonts w:ascii="Arial" w:hAnsi="Arial"/>
          <w:color w:val="FF0000"/>
          <w:lang w:val="en-US"/>
        </w:rPr>
        <w:t xml:space="preserve">insurance </w:t>
      </w:r>
      <w:r>
        <w:rPr>
          <w:rFonts w:ascii="Arial" w:hAnsi="Arial"/>
          <w:lang w:val="en-US"/>
        </w:rPr>
        <w:t xml:space="preserve">industry. </w:t>
      </w:r>
      <w:r w:rsidR="007D29A4">
        <w:rPr>
          <w:rFonts w:ascii="Arial" w:hAnsi="Arial"/>
          <w:lang w:val="en-US"/>
        </w:rPr>
        <w:t xml:space="preserve">Created a wide variety of </w:t>
      </w:r>
      <w:r w:rsidR="007D29A4" w:rsidRPr="007D29A4">
        <w:rPr>
          <w:rFonts w:ascii="Arial" w:hAnsi="Arial"/>
          <w:color w:val="FF0000"/>
          <w:lang w:val="en-US"/>
        </w:rPr>
        <w:t>loss triangles</w:t>
      </w:r>
      <w:r w:rsidR="007D29A4">
        <w:rPr>
          <w:rFonts w:ascii="Arial" w:hAnsi="Arial"/>
          <w:lang w:val="en-US"/>
        </w:rPr>
        <w:t xml:space="preserve">, calculated ceded losses from </w:t>
      </w:r>
      <w:r w:rsidR="007D29A4" w:rsidRPr="007D29A4">
        <w:rPr>
          <w:rFonts w:ascii="Arial" w:hAnsi="Arial"/>
          <w:color w:val="FF0000"/>
          <w:lang w:val="en-US"/>
        </w:rPr>
        <w:t xml:space="preserve">reinsurance </w:t>
      </w:r>
      <w:r w:rsidR="00EB7D27">
        <w:rPr>
          <w:rFonts w:ascii="Arial" w:hAnsi="Arial"/>
          <w:lang w:val="en-US"/>
        </w:rPr>
        <w:t xml:space="preserve">contracts, </w:t>
      </w:r>
      <w:r w:rsidR="00EB7D27">
        <w:rPr>
          <w:rFonts w:ascii="Arial" w:hAnsi="Arial" w:cs="Arial"/>
          <w:lang w:val="en-CA"/>
        </w:rPr>
        <w:t>calculated</w:t>
      </w:r>
      <w:r>
        <w:rPr>
          <w:rFonts w:ascii="Arial" w:hAnsi="Arial" w:cs="Arial"/>
          <w:lang w:val="en-CA"/>
        </w:rPr>
        <w:t xml:space="preserve"> earned premiums and joined claims to policies to create</w:t>
      </w:r>
      <w:r w:rsidRPr="00FB6569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reports on </w:t>
      </w:r>
      <w:r w:rsidRPr="00FB6569">
        <w:rPr>
          <w:rFonts w:ascii="Arial" w:hAnsi="Arial" w:cs="Arial"/>
          <w:color w:val="FF0000"/>
          <w:lang w:val="en-CA"/>
        </w:rPr>
        <w:t xml:space="preserve">loss ratio </w:t>
      </w:r>
      <w:r>
        <w:rPr>
          <w:rFonts w:ascii="Arial" w:hAnsi="Arial" w:cs="Arial"/>
          <w:lang w:val="en-CA"/>
        </w:rPr>
        <w:t xml:space="preserve">and </w:t>
      </w:r>
      <w:r w:rsidRPr="00FB6569">
        <w:rPr>
          <w:rFonts w:ascii="Arial" w:hAnsi="Arial" w:cs="Arial"/>
          <w:color w:val="FF0000"/>
          <w:lang w:val="en-CA"/>
        </w:rPr>
        <w:t>in-force policies</w:t>
      </w:r>
      <w:r w:rsidRPr="00FB6569">
        <w:rPr>
          <w:rFonts w:ascii="Arial" w:hAnsi="Arial" w:cs="Arial"/>
          <w:lang w:val="en-CA"/>
        </w:rPr>
        <w:t xml:space="preserve">, </w:t>
      </w:r>
      <w:r w:rsidRPr="000C6DF6">
        <w:rPr>
          <w:rFonts w:ascii="Arial" w:hAnsi="Arial" w:cs="Arial"/>
          <w:lang w:val="en-CA"/>
        </w:rPr>
        <w:t>among others.</w:t>
      </w:r>
      <w:r>
        <w:rPr>
          <w:rFonts w:ascii="Arial" w:hAnsi="Arial" w:cs="Arial"/>
          <w:lang w:val="en-CA"/>
        </w:rPr>
        <w:t xml:space="preserve"> Performed </w:t>
      </w:r>
      <w:r w:rsidRPr="000813CD">
        <w:rPr>
          <w:rFonts w:ascii="Arial" w:hAnsi="Arial" w:cs="Arial"/>
          <w:color w:val="FF0000"/>
          <w:lang w:val="en-CA"/>
        </w:rPr>
        <w:t xml:space="preserve">data reconciliation </w:t>
      </w:r>
      <w:r>
        <w:rPr>
          <w:rFonts w:ascii="Arial" w:hAnsi="Arial" w:cs="Arial"/>
          <w:lang w:val="en-CA"/>
        </w:rPr>
        <w:t>with the general ledger.</w:t>
      </w:r>
    </w:p>
    <w:p w:rsidR="00644943" w:rsidRDefault="00644943" w:rsidP="0064494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color w:val="000000"/>
          <w:lang w:val="en-US"/>
        </w:rPr>
        <w:t xml:space="preserve">Experienced </w:t>
      </w:r>
      <w:r w:rsidRPr="00F13DF2">
        <w:rPr>
          <w:rFonts w:ascii="Arial" w:hAnsi="Arial"/>
          <w:color w:val="FF0000"/>
          <w:lang w:val="en-US"/>
        </w:rPr>
        <w:t>designing technical reports</w:t>
      </w:r>
      <w:r>
        <w:rPr>
          <w:rFonts w:ascii="Arial" w:hAnsi="Arial"/>
          <w:color w:val="000000"/>
          <w:lang w:val="en-US"/>
        </w:rPr>
        <w:t>, manuals and processes documentation.</w:t>
      </w:r>
    </w:p>
    <w:p w:rsidR="00644943" w:rsidRDefault="00644943" w:rsidP="0064494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Familiar with </w:t>
      </w:r>
      <w:r>
        <w:rPr>
          <w:rFonts w:ascii="Arial" w:hAnsi="Arial"/>
          <w:color w:val="FF0000"/>
          <w:lang w:val="en-US"/>
        </w:rPr>
        <w:t xml:space="preserve">accounting principles </w:t>
      </w:r>
      <w:r>
        <w:rPr>
          <w:rFonts w:ascii="Arial" w:hAnsi="Arial"/>
          <w:lang w:val="en-US"/>
        </w:rPr>
        <w:t xml:space="preserve">(GAAP, STAT), </w:t>
      </w:r>
      <w:r w:rsidRPr="00262327">
        <w:rPr>
          <w:rFonts w:ascii="Arial" w:hAnsi="Arial"/>
          <w:color w:val="000000"/>
          <w:lang w:val="en-US"/>
        </w:rPr>
        <w:t xml:space="preserve">and </w:t>
      </w:r>
      <w:r>
        <w:rPr>
          <w:rFonts w:ascii="Arial" w:hAnsi="Arial"/>
          <w:color w:val="000000"/>
          <w:lang w:val="en-US"/>
        </w:rPr>
        <w:t xml:space="preserve">very </w:t>
      </w:r>
      <w:r>
        <w:rPr>
          <w:rFonts w:ascii="Arial" w:hAnsi="Arial"/>
          <w:lang w:val="en-US"/>
        </w:rPr>
        <w:t xml:space="preserve">experienced working with </w:t>
      </w:r>
      <w:r w:rsidRPr="002B2486">
        <w:rPr>
          <w:rFonts w:ascii="Arial" w:hAnsi="Arial"/>
          <w:color w:val="FF0000"/>
          <w:lang w:val="en-US"/>
        </w:rPr>
        <w:t xml:space="preserve">general ledger </w:t>
      </w:r>
      <w:r>
        <w:rPr>
          <w:rFonts w:ascii="Arial" w:hAnsi="Arial"/>
          <w:lang w:val="en-US"/>
        </w:rPr>
        <w:t xml:space="preserve">data and performing various types of </w:t>
      </w:r>
      <w:r w:rsidRPr="002B2486">
        <w:rPr>
          <w:rFonts w:ascii="Arial" w:hAnsi="Arial"/>
          <w:color w:val="FF0000"/>
          <w:lang w:val="en-US"/>
        </w:rPr>
        <w:t>reconciliations</w:t>
      </w:r>
      <w:r w:rsidR="00853BDF" w:rsidRPr="002B2486">
        <w:rPr>
          <w:rFonts w:ascii="Arial" w:hAnsi="Arial"/>
          <w:color w:val="FF0000"/>
          <w:lang w:val="en-US"/>
        </w:rPr>
        <w:t xml:space="preserve"> </w:t>
      </w:r>
      <w:r w:rsidR="00853BDF">
        <w:rPr>
          <w:rFonts w:ascii="Arial" w:hAnsi="Arial"/>
          <w:lang w:val="en-US"/>
        </w:rPr>
        <w:t>with it</w:t>
      </w:r>
      <w:r>
        <w:rPr>
          <w:rFonts w:ascii="Arial" w:hAnsi="Arial"/>
          <w:lang w:val="en-US"/>
        </w:rPr>
        <w:t>.</w:t>
      </w:r>
    </w:p>
    <w:p w:rsidR="00644943" w:rsidRDefault="00D50597" w:rsidP="000D57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Great with </w:t>
      </w:r>
      <w:r w:rsidR="00C97EEE" w:rsidRPr="00F92135">
        <w:rPr>
          <w:rFonts w:ascii="Arial" w:hAnsi="Arial"/>
          <w:color w:val="FF0000"/>
          <w:lang w:val="en-US"/>
        </w:rPr>
        <w:t>logical reasoning</w:t>
      </w:r>
      <w:r w:rsidR="005E2179">
        <w:rPr>
          <w:rFonts w:ascii="Arial" w:hAnsi="Arial"/>
          <w:lang w:val="en-US"/>
        </w:rPr>
        <w:t xml:space="preserve">, </w:t>
      </w:r>
      <w:r w:rsidR="005E2179" w:rsidRPr="00AB6973">
        <w:rPr>
          <w:rFonts w:ascii="Arial" w:hAnsi="Arial"/>
          <w:color w:val="FF0000"/>
          <w:lang w:val="en-US"/>
        </w:rPr>
        <w:t>very analytical</w:t>
      </w:r>
      <w:r w:rsidR="00F761C2">
        <w:rPr>
          <w:rFonts w:ascii="Arial" w:hAnsi="Arial"/>
          <w:lang w:val="en-US"/>
        </w:rPr>
        <w:t xml:space="preserve">, </w:t>
      </w:r>
      <w:r w:rsidR="00644943">
        <w:rPr>
          <w:rFonts w:ascii="Arial" w:hAnsi="Arial"/>
          <w:lang w:val="en-US"/>
        </w:rPr>
        <w:t xml:space="preserve">can work independently, </w:t>
      </w:r>
      <w:r w:rsidR="00AB6973">
        <w:rPr>
          <w:rFonts w:ascii="Arial" w:hAnsi="Arial"/>
          <w:color w:val="FF0000"/>
          <w:lang w:val="en-US"/>
        </w:rPr>
        <w:t>wrote</w:t>
      </w:r>
      <w:r w:rsidR="00644943" w:rsidRPr="00F92135">
        <w:rPr>
          <w:rFonts w:ascii="Arial" w:hAnsi="Arial"/>
          <w:color w:val="FF0000"/>
          <w:lang w:val="en-US"/>
        </w:rPr>
        <w:t xml:space="preserve"> papers </w:t>
      </w:r>
      <w:r w:rsidR="00644943">
        <w:rPr>
          <w:rFonts w:ascii="Arial" w:hAnsi="Arial"/>
          <w:lang w:val="en-US"/>
        </w:rPr>
        <w:t>in math</w:t>
      </w:r>
      <w:r w:rsidR="00F761C2">
        <w:rPr>
          <w:rFonts w:ascii="Arial" w:hAnsi="Arial"/>
          <w:lang w:val="en-US"/>
        </w:rPr>
        <w:t xml:space="preserve"> </w:t>
      </w:r>
      <w:r w:rsidR="00D1241C">
        <w:rPr>
          <w:rFonts w:ascii="Arial" w:hAnsi="Arial"/>
          <w:lang w:val="en-US"/>
        </w:rPr>
        <w:t>(e.g</w:t>
      </w:r>
      <w:r w:rsidR="00805D7F">
        <w:rPr>
          <w:rFonts w:ascii="Arial" w:hAnsi="Arial"/>
          <w:lang w:val="en-US"/>
        </w:rPr>
        <w:t>.</w:t>
      </w:r>
      <w:r w:rsidR="00DD403D">
        <w:rPr>
          <w:rFonts w:ascii="Arial" w:hAnsi="Arial"/>
          <w:lang w:val="en-US"/>
        </w:rPr>
        <w:t xml:space="preserve"> </w:t>
      </w:r>
      <w:r w:rsidR="00DD403D" w:rsidRPr="00772696">
        <w:rPr>
          <w:rStyle w:val="Hyperlink"/>
          <w:lang w:val="en-US"/>
        </w:rPr>
        <w:t>https://arxiv.</w:t>
      </w:r>
      <w:hyperlink r:id="rId11" w:history="1">
        <w:r w:rsidR="00DD403D" w:rsidRPr="004642D4">
          <w:rPr>
            <w:rStyle w:val="Hyperlink"/>
            <w:lang w:val="en-US"/>
          </w:rPr>
          <w:t>org</w:t>
        </w:r>
      </w:hyperlink>
      <w:r w:rsidR="00DD403D" w:rsidRPr="00772696">
        <w:rPr>
          <w:rStyle w:val="Hyperlink"/>
          <w:lang w:val="en-US"/>
        </w:rPr>
        <w:t>/</w:t>
      </w:r>
      <w:hyperlink r:id="rId12" w:history="1">
        <w:r w:rsidR="00DD403D" w:rsidRPr="00C039E2">
          <w:rPr>
            <w:rStyle w:val="Hyperlink"/>
            <w:lang w:val="en-US"/>
          </w:rPr>
          <w:t>abs</w:t>
        </w:r>
      </w:hyperlink>
      <w:r w:rsidR="00DD403D" w:rsidRPr="00772696">
        <w:rPr>
          <w:rStyle w:val="Hyperlink"/>
          <w:lang w:val="en-US"/>
        </w:rPr>
        <w:t>/2006.08406</w:t>
      </w:r>
      <w:r w:rsidR="00F761C2">
        <w:rPr>
          <w:rFonts w:ascii="Arial" w:hAnsi="Arial"/>
          <w:lang w:val="en-US"/>
        </w:rPr>
        <w:t>)</w:t>
      </w:r>
      <w:r w:rsidR="00644943">
        <w:rPr>
          <w:rFonts w:ascii="Arial" w:hAnsi="Arial"/>
          <w:lang w:val="en-US"/>
        </w:rPr>
        <w:t>.</w:t>
      </w:r>
    </w:p>
    <w:p w:rsidR="00644943" w:rsidRDefault="00644943" w:rsidP="0064494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Languages: English, Portuguese (native) and French.</w:t>
      </w:r>
    </w:p>
    <w:p w:rsidR="00FC577D" w:rsidRDefault="00FC577D" w:rsidP="0064494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Graduated from the best </w:t>
      </w:r>
      <w:r w:rsidR="00A516D0">
        <w:rPr>
          <w:rFonts w:ascii="Arial" w:hAnsi="Arial"/>
          <w:lang w:val="en-US"/>
        </w:rPr>
        <w:t xml:space="preserve">higher </w:t>
      </w:r>
      <w:r>
        <w:rPr>
          <w:rFonts w:ascii="Arial" w:hAnsi="Arial"/>
          <w:lang w:val="en-US"/>
        </w:rPr>
        <w:t>school in Brazil (University of S</w:t>
      </w:r>
      <w:r w:rsidRPr="00C40B81">
        <w:rPr>
          <w:rFonts w:ascii="Arial" w:hAnsi="Arial" w:cs="Arial"/>
          <w:bCs/>
          <w:lang w:val="en-US"/>
        </w:rPr>
        <w:t>ã</w:t>
      </w:r>
      <w:r>
        <w:rPr>
          <w:rFonts w:ascii="Arial" w:hAnsi="Arial"/>
          <w:lang w:val="en-US"/>
        </w:rPr>
        <w:t>o Paulo)</w:t>
      </w:r>
    </w:p>
    <w:p w:rsidR="00A33CF0" w:rsidRDefault="00644943" w:rsidP="00E02BC4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I have a</w:t>
      </w:r>
      <w:r w:rsidR="000C3095">
        <w:rPr>
          <w:rFonts w:ascii="Arial" w:hAnsi="Arial"/>
          <w:lang w:val="en-US"/>
        </w:rPr>
        <w:t xml:space="preserve"> </w:t>
      </w:r>
      <w:r w:rsidR="000C3095" w:rsidRPr="00B459B0">
        <w:rPr>
          <w:rFonts w:ascii="Arial" w:hAnsi="Arial"/>
          <w:color w:val="BE02B5"/>
          <w:lang w:val="en-US"/>
        </w:rPr>
        <w:t>U.S.</w:t>
      </w:r>
      <w:r w:rsidRPr="00B459B0">
        <w:rPr>
          <w:rFonts w:ascii="Arial" w:hAnsi="Arial"/>
          <w:color w:val="BE02B5"/>
          <w:lang w:val="en-US"/>
        </w:rPr>
        <w:t xml:space="preserve"> G.C.</w:t>
      </w:r>
      <w:r w:rsidR="00240422" w:rsidRPr="00B459B0">
        <w:rPr>
          <w:rFonts w:ascii="Arial" w:hAnsi="Arial"/>
          <w:color w:val="BE02B5"/>
          <w:lang w:val="en-US"/>
        </w:rPr>
        <w:t xml:space="preserve"> </w:t>
      </w:r>
      <w:r w:rsidR="00A70366" w:rsidRPr="00A70366">
        <w:rPr>
          <w:rFonts w:ascii="Arial" w:hAnsi="Arial"/>
          <w:lang w:val="en-US"/>
        </w:rPr>
        <w:t>(</w:t>
      </w:r>
      <w:r w:rsidR="009E058A" w:rsidRPr="00CF5E8F">
        <w:rPr>
          <w:rFonts w:ascii="Arial" w:hAnsi="Arial"/>
          <w:color w:val="92D050"/>
          <w:lang w:val="en-US"/>
        </w:rPr>
        <w:t xml:space="preserve">obtained </w:t>
      </w:r>
      <w:r w:rsidR="00A70366" w:rsidRPr="00CF5E8F">
        <w:rPr>
          <w:rFonts w:ascii="Arial" w:hAnsi="Arial"/>
          <w:color w:val="92D050"/>
          <w:lang w:val="en-US"/>
        </w:rPr>
        <w:t>thr</w:t>
      </w:r>
      <w:r w:rsidR="009E058A" w:rsidRPr="00CF5E8F">
        <w:rPr>
          <w:rFonts w:ascii="Arial" w:hAnsi="Arial"/>
          <w:color w:val="92D050"/>
          <w:lang w:val="en-US"/>
        </w:rPr>
        <w:t>u</w:t>
      </w:r>
      <w:r w:rsidR="00A70366" w:rsidRPr="00CF5E8F">
        <w:rPr>
          <w:rFonts w:ascii="Arial" w:hAnsi="Arial"/>
          <w:color w:val="92D050"/>
          <w:lang w:val="en-US"/>
        </w:rPr>
        <w:t xml:space="preserve"> NatGen</w:t>
      </w:r>
      <w:r w:rsidR="00A70366" w:rsidRPr="00A70366">
        <w:rPr>
          <w:rFonts w:ascii="Arial" w:hAnsi="Arial"/>
          <w:lang w:val="en-US"/>
        </w:rPr>
        <w:t>)</w:t>
      </w:r>
      <w:r>
        <w:rPr>
          <w:rFonts w:ascii="Arial" w:hAnsi="Arial"/>
          <w:lang w:val="en-US"/>
        </w:rPr>
        <w:t xml:space="preserve">, and </w:t>
      </w:r>
      <w:r w:rsidRPr="00F7517C">
        <w:rPr>
          <w:rFonts w:ascii="Arial" w:hAnsi="Arial"/>
          <w:color w:val="00B0F0"/>
          <w:lang w:val="en-US"/>
        </w:rPr>
        <w:t>dual citizenship</w:t>
      </w:r>
      <w:r w:rsidR="000C3095" w:rsidRPr="00F7517C">
        <w:rPr>
          <w:rFonts w:ascii="Arial" w:hAnsi="Arial"/>
          <w:color w:val="00B0F0"/>
          <w:lang w:val="en-US"/>
        </w:rPr>
        <w:t xml:space="preserve"> </w:t>
      </w:r>
      <w:r w:rsidR="000C3095">
        <w:rPr>
          <w:rFonts w:ascii="Arial" w:hAnsi="Arial"/>
          <w:lang w:val="en-US"/>
        </w:rPr>
        <w:t>(</w:t>
      </w:r>
      <w:r w:rsidRPr="00140924">
        <w:rPr>
          <w:rFonts w:ascii="Arial" w:hAnsi="Arial"/>
          <w:color w:val="00B0F0"/>
          <w:lang w:val="en-US"/>
        </w:rPr>
        <w:t>Brazil</w:t>
      </w:r>
      <w:r w:rsidR="000C3095" w:rsidRPr="00140924">
        <w:rPr>
          <w:rFonts w:ascii="Arial" w:hAnsi="Arial"/>
          <w:color w:val="00B0F0"/>
          <w:lang w:val="en-US"/>
        </w:rPr>
        <w:t>/</w:t>
      </w:r>
      <w:r w:rsidRPr="00140924">
        <w:rPr>
          <w:rFonts w:ascii="Arial" w:hAnsi="Arial"/>
          <w:color w:val="00B0F0"/>
          <w:lang w:val="en-US"/>
        </w:rPr>
        <w:t>Canada</w:t>
      </w:r>
      <w:r w:rsidR="000C3095">
        <w:rPr>
          <w:rFonts w:ascii="Arial" w:hAnsi="Arial"/>
          <w:lang w:val="en-US"/>
        </w:rPr>
        <w:t>)</w:t>
      </w:r>
      <w:r>
        <w:rPr>
          <w:rFonts w:ascii="Arial" w:hAnsi="Arial"/>
          <w:lang w:val="en-US"/>
        </w:rPr>
        <w:t>.</w:t>
      </w:r>
    </w:p>
    <w:p w:rsidR="001E4BAB" w:rsidRDefault="001E4BAB" w:rsidP="001E4BAB">
      <w:pPr>
        <w:tabs>
          <w:tab w:val="left" w:pos="720"/>
        </w:tabs>
        <w:spacing w:before="0" w:after="0"/>
        <w:rPr>
          <w:rFonts w:ascii="Arial" w:hAnsi="Arial"/>
          <w:lang w:val="en-US"/>
        </w:rPr>
      </w:pPr>
    </w:p>
    <w:p w:rsidR="001E4BAB" w:rsidRDefault="00AC48C0" w:rsidP="001E4BAB">
      <w:pPr>
        <w:pStyle w:val="DefinitionTerm"/>
        <w:pBdr>
          <w:top w:val="single" w:sz="4" w:space="1" w:color="000000"/>
          <w:bottom w:val="single" w:sz="4" w:space="1" w:color="000000"/>
        </w:pBd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SOFTWARE</w:t>
      </w:r>
    </w:p>
    <w:p w:rsidR="00D051BE" w:rsidRDefault="001D7B8A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 w:rsidRPr="005E78A7">
        <w:rPr>
          <w:rFonts w:ascii="Arial" w:hAnsi="Arial" w:cs="Arial"/>
          <w:b/>
          <w:lang w:val="en-US"/>
        </w:rPr>
        <w:t>SAS:</w:t>
      </w:r>
      <w:r w:rsidRPr="005E78A7">
        <w:rPr>
          <w:rFonts w:ascii="Arial" w:hAnsi="Arial" w:cs="Arial"/>
          <w:lang w:val="en-US"/>
        </w:rPr>
        <w:t xml:space="preserve"> </w:t>
      </w:r>
    </w:p>
    <w:p w:rsidR="00D051BE" w:rsidRDefault="005E78A7" w:rsidP="00D051B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 w:rsidRPr="005E136B">
        <w:rPr>
          <w:rFonts w:ascii="Arial" w:hAnsi="Arial" w:cs="Arial"/>
          <w:lang w:val="en-US"/>
        </w:rPr>
        <w:t>Platforms</w:t>
      </w:r>
      <w:r w:rsidR="005C3B4E">
        <w:rPr>
          <w:rFonts w:ascii="Arial" w:hAnsi="Arial" w:cs="Arial"/>
          <w:b/>
          <w:lang w:val="en-US"/>
        </w:rPr>
        <w:t>:</w:t>
      </w:r>
      <w:r w:rsidR="001D7B8A" w:rsidRPr="005E78A7">
        <w:rPr>
          <w:rFonts w:ascii="Arial" w:hAnsi="Arial" w:cs="Arial"/>
          <w:lang w:val="en-US"/>
        </w:rPr>
        <w:t xml:space="preserve"> Unix, </w:t>
      </w:r>
      <w:r w:rsidR="001D7B8A" w:rsidRPr="003D2627">
        <w:rPr>
          <w:rFonts w:ascii="Arial" w:hAnsi="Arial" w:cs="Arial"/>
          <w:color w:val="FF0000"/>
          <w:lang w:val="en-US"/>
        </w:rPr>
        <w:t xml:space="preserve">Linux </w:t>
      </w:r>
      <w:r w:rsidR="001D7B8A" w:rsidRPr="005E78A7">
        <w:rPr>
          <w:rFonts w:ascii="Arial" w:hAnsi="Arial" w:cs="Arial"/>
          <w:lang w:val="en-US"/>
        </w:rPr>
        <w:t xml:space="preserve">and </w:t>
      </w:r>
      <w:r w:rsidR="003D2627">
        <w:rPr>
          <w:rFonts w:ascii="Arial" w:hAnsi="Arial" w:cs="Arial"/>
          <w:lang w:val="en-US"/>
        </w:rPr>
        <w:t xml:space="preserve">even </w:t>
      </w:r>
      <w:r w:rsidR="001D7B8A" w:rsidRPr="005E78A7">
        <w:rPr>
          <w:rFonts w:ascii="Arial" w:hAnsi="Arial" w:cs="Arial"/>
          <w:lang w:val="en-US"/>
        </w:rPr>
        <w:t xml:space="preserve">Windows Server. </w:t>
      </w:r>
    </w:p>
    <w:p w:rsidR="00D051BE" w:rsidRDefault="001D7B8A" w:rsidP="00D051B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 w:rsidRPr="005E136B">
        <w:rPr>
          <w:rFonts w:ascii="Arial" w:hAnsi="Arial" w:cs="Arial"/>
          <w:lang w:val="en-US"/>
        </w:rPr>
        <w:t>Modules</w:t>
      </w:r>
      <w:r w:rsidRPr="005E78A7">
        <w:rPr>
          <w:rFonts w:ascii="Arial" w:hAnsi="Arial" w:cs="Arial"/>
          <w:lang w:val="en-US"/>
        </w:rPr>
        <w:t>: BASE, STAT, GRAPH, ACCESS, CONNECT.</w:t>
      </w:r>
      <w:r w:rsidR="005959F0">
        <w:rPr>
          <w:rFonts w:ascii="Arial" w:hAnsi="Arial" w:cs="Arial"/>
          <w:lang w:val="en-US"/>
        </w:rPr>
        <w:t xml:space="preserve"> </w:t>
      </w:r>
      <w:r w:rsidR="005E136B">
        <w:rPr>
          <w:rFonts w:ascii="Arial" w:hAnsi="Arial" w:cs="Arial"/>
          <w:lang w:val="en-US"/>
        </w:rPr>
        <w:t>Expert</w:t>
      </w:r>
      <w:r w:rsidR="005959F0">
        <w:rPr>
          <w:rFonts w:ascii="Arial" w:hAnsi="Arial" w:cs="Arial"/>
          <w:lang w:val="en-US"/>
        </w:rPr>
        <w:t xml:space="preserve"> knowledge of most </w:t>
      </w:r>
      <w:r w:rsidR="00685BDA">
        <w:rPr>
          <w:rFonts w:ascii="Arial" w:hAnsi="Arial" w:cs="Arial"/>
          <w:lang w:val="en-US"/>
        </w:rPr>
        <w:t xml:space="preserve">frequently </w:t>
      </w:r>
      <w:r w:rsidR="005959F0">
        <w:rPr>
          <w:rFonts w:ascii="Arial" w:hAnsi="Arial" w:cs="Arial"/>
          <w:lang w:val="en-US"/>
        </w:rPr>
        <w:t xml:space="preserve">used procedures, including </w:t>
      </w:r>
      <w:r w:rsidR="005959F0" w:rsidRPr="003D2627">
        <w:rPr>
          <w:rFonts w:ascii="Arial" w:hAnsi="Arial" w:cs="Arial"/>
          <w:color w:val="FF0000"/>
          <w:lang w:val="en-US"/>
        </w:rPr>
        <w:t>Proc Report</w:t>
      </w:r>
      <w:r w:rsidR="005959F0">
        <w:rPr>
          <w:rFonts w:ascii="Arial" w:hAnsi="Arial" w:cs="Arial"/>
          <w:lang w:val="en-US"/>
        </w:rPr>
        <w:t>.</w:t>
      </w:r>
    </w:p>
    <w:p w:rsidR="00D051BE" w:rsidRDefault="00B77974" w:rsidP="00D051B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 w:rsidRPr="005E136B">
        <w:rPr>
          <w:rFonts w:ascii="Arial" w:hAnsi="Arial" w:cs="Arial"/>
          <w:lang w:val="en-US"/>
        </w:rPr>
        <w:t>Advanced</w:t>
      </w:r>
      <w:r>
        <w:rPr>
          <w:rFonts w:ascii="Arial" w:hAnsi="Arial" w:cs="Arial"/>
          <w:lang w:val="en-US"/>
        </w:rPr>
        <w:t xml:space="preserve"> </w:t>
      </w:r>
      <w:r w:rsidRPr="005E136B">
        <w:rPr>
          <w:rFonts w:ascii="Arial" w:hAnsi="Arial" w:cs="Arial"/>
          <w:color w:val="FF0000"/>
          <w:lang w:val="en-US"/>
        </w:rPr>
        <w:t>macr</w:t>
      </w:r>
      <w:r w:rsidR="00BB65A7" w:rsidRPr="005E136B">
        <w:rPr>
          <w:rFonts w:ascii="Arial" w:hAnsi="Arial" w:cs="Arial"/>
          <w:color w:val="FF0000"/>
          <w:lang w:val="en-US"/>
        </w:rPr>
        <w:t>o</w:t>
      </w:r>
      <w:r w:rsidR="00F3728D" w:rsidRPr="005E136B">
        <w:rPr>
          <w:rFonts w:ascii="Arial" w:hAnsi="Arial" w:cs="Arial"/>
          <w:color w:val="FF0000"/>
          <w:lang w:val="en-US"/>
        </w:rPr>
        <w:t xml:space="preserve"> language</w:t>
      </w:r>
      <w:r>
        <w:rPr>
          <w:rFonts w:ascii="Arial" w:hAnsi="Arial" w:cs="Arial"/>
          <w:lang w:val="en-US"/>
        </w:rPr>
        <w:t xml:space="preserve">. </w:t>
      </w:r>
    </w:p>
    <w:p w:rsidR="001D7B8A" w:rsidRPr="005E78A7" w:rsidRDefault="00BB65A7" w:rsidP="00D051B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 w:rsidRPr="005E136B">
        <w:rPr>
          <w:rFonts w:ascii="Arial" w:hAnsi="Arial" w:cs="Arial"/>
          <w:color w:val="FF0000"/>
          <w:lang w:val="en-US"/>
        </w:rPr>
        <w:t>Stored processes</w:t>
      </w:r>
      <w:r>
        <w:rPr>
          <w:rFonts w:ascii="Arial" w:hAnsi="Arial" w:cs="Arial"/>
          <w:lang w:val="en-US"/>
        </w:rPr>
        <w:t>.</w:t>
      </w:r>
    </w:p>
    <w:p w:rsidR="00DF3F1B" w:rsidRDefault="00DF3F1B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Databases</w:t>
      </w:r>
      <w:r w:rsidRPr="00DF3F1B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Pr="00831CAF">
        <w:rPr>
          <w:rFonts w:ascii="Arial" w:hAnsi="Arial" w:cs="Arial"/>
          <w:color w:val="FF0000"/>
          <w:lang w:val="en-US"/>
        </w:rPr>
        <w:t>Oracle</w:t>
      </w:r>
      <w:r>
        <w:rPr>
          <w:rFonts w:ascii="Arial" w:hAnsi="Arial" w:cs="Arial"/>
          <w:lang w:val="en-US"/>
        </w:rPr>
        <w:t xml:space="preserve">, </w:t>
      </w:r>
      <w:r w:rsidRPr="00831CAF">
        <w:rPr>
          <w:rFonts w:ascii="Arial" w:hAnsi="Arial" w:cs="Arial"/>
          <w:color w:val="FF0000"/>
          <w:lang w:val="en-US"/>
        </w:rPr>
        <w:t>SQL Server Management Studio</w:t>
      </w:r>
      <w:r w:rsidR="00CE4A81">
        <w:rPr>
          <w:rFonts w:ascii="Arial" w:hAnsi="Arial" w:cs="Arial"/>
          <w:lang w:val="en-US"/>
        </w:rPr>
        <w:t xml:space="preserve">, </w:t>
      </w:r>
      <w:r w:rsidR="00CE4A81" w:rsidRPr="00E65CF9">
        <w:rPr>
          <w:rFonts w:ascii="Arial" w:hAnsi="Arial" w:cs="Arial"/>
          <w:lang w:val="en-US"/>
        </w:rPr>
        <w:t>MS Access</w:t>
      </w:r>
      <w:r>
        <w:rPr>
          <w:rFonts w:ascii="Arial" w:hAnsi="Arial" w:cs="Arial"/>
          <w:lang w:val="en-US"/>
        </w:rPr>
        <w:t xml:space="preserve">. </w:t>
      </w:r>
      <w:r w:rsidR="00C36344">
        <w:rPr>
          <w:rFonts w:ascii="Arial" w:hAnsi="Arial" w:cs="Arial"/>
          <w:lang w:val="en-US"/>
        </w:rPr>
        <w:t>Any other</w:t>
      </w:r>
      <w:r>
        <w:rPr>
          <w:rFonts w:ascii="Arial" w:hAnsi="Arial" w:cs="Arial"/>
          <w:lang w:val="en-US"/>
        </w:rPr>
        <w:t xml:space="preserve"> databases accessed from SAS</w:t>
      </w:r>
      <w:r w:rsidR="007D452C">
        <w:rPr>
          <w:rFonts w:ascii="Arial" w:hAnsi="Arial" w:cs="Arial"/>
          <w:lang w:val="en-US"/>
        </w:rPr>
        <w:t xml:space="preserve"> (</w:t>
      </w:r>
      <w:r w:rsidRPr="004C231E">
        <w:rPr>
          <w:rFonts w:ascii="Arial" w:hAnsi="Arial" w:cs="Arial"/>
          <w:color w:val="FF0000"/>
          <w:lang w:val="en-US"/>
        </w:rPr>
        <w:t>Teradata</w:t>
      </w:r>
      <w:r>
        <w:rPr>
          <w:rFonts w:ascii="Arial" w:hAnsi="Arial" w:cs="Arial"/>
          <w:lang w:val="en-US"/>
        </w:rPr>
        <w:t xml:space="preserve">, </w:t>
      </w:r>
      <w:r w:rsidRPr="004C231E">
        <w:rPr>
          <w:rFonts w:ascii="Arial" w:hAnsi="Arial" w:cs="Arial"/>
          <w:color w:val="FF0000"/>
          <w:lang w:val="en-US"/>
        </w:rPr>
        <w:t>DB2</w:t>
      </w:r>
      <w:r>
        <w:rPr>
          <w:rFonts w:ascii="Arial" w:hAnsi="Arial" w:cs="Arial"/>
          <w:lang w:val="en-US"/>
        </w:rPr>
        <w:t>, UDB,</w:t>
      </w:r>
      <w:r w:rsidR="00C36344">
        <w:rPr>
          <w:rFonts w:ascii="Arial" w:hAnsi="Arial" w:cs="Arial"/>
          <w:lang w:val="en-US"/>
        </w:rPr>
        <w:t xml:space="preserve"> </w:t>
      </w:r>
      <w:r w:rsidR="0063524A">
        <w:rPr>
          <w:rFonts w:ascii="Arial" w:hAnsi="Arial" w:cs="Arial"/>
          <w:lang w:val="en-US"/>
        </w:rPr>
        <w:t xml:space="preserve">Sybase, </w:t>
      </w:r>
      <w:r w:rsidR="00C36344">
        <w:rPr>
          <w:rFonts w:ascii="Arial" w:hAnsi="Arial" w:cs="Arial"/>
          <w:lang w:val="en-US"/>
        </w:rPr>
        <w:t>etc.</w:t>
      </w:r>
      <w:r w:rsidR="007D452C">
        <w:rPr>
          <w:rFonts w:ascii="Arial" w:hAnsi="Arial" w:cs="Arial"/>
          <w:lang w:val="en-US"/>
        </w:rPr>
        <w:t>)</w:t>
      </w:r>
      <w:r w:rsidR="009306F2">
        <w:rPr>
          <w:rFonts w:ascii="Arial" w:hAnsi="Arial" w:cs="Arial"/>
          <w:lang w:val="en-US"/>
        </w:rPr>
        <w:t>.</w:t>
      </w:r>
    </w:p>
    <w:p w:rsidR="00C36344" w:rsidRPr="0042297F" w:rsidRDefault="00C36344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BI / Reporting: </w:t>
      </w:r>
      <w:r w:rsidRPr="00831CAF">
        <w:rPr>
          <w:rFonts w:ascii="Arial" w:hAnsi="Arial" w:cs="Arial"/>
          <w:color w:val="FF0000"/>
          <w:lang w:val="en-US"/>
        </w:rPr>
        <w:t>SAS Enterprise Guide</w:t>
      </w:r>
      <w:r w:rsidRPr="00DE0DA2">
        <w:rPr>
          <w:rFonts w:ascii="Arial" w:hAnsi="Arial" w:cs="Arial"/>
          <w:lang w:val="en-US"/>
        </w:rPr>
        <w:t>,</w:t>
      </w:r>
      <w:r w:rsidR="00DE0DA2" w:rsidRPr="00DE0DA2">
        <w:rPr>
          <w:rFonts w:ascii="Arial" w:hAnsi="Arial" w:cs="Arial"/>
          <w:lang w:val="en-US"/>
        </w:rPr>
        <w:t xml:space="preserve"> Crystal Reports, BusinessObjects, </w:t>
      </w:r>
      <w:r w:rsidR="00DE0DA2" w:rsidRPr="003D12FB">
        <w:rPr>
          <w:rFonts w:ascii="Arial" w:hAnsi="Arial" w:cs="Arial"/>
          <w:color w:val="FF0000"/>
          <w:lang w:val="en-US"/>
        </w:rPr>
        <w:t>PowerBI</w:t>
      </w:r>
      <w:r w:rsidR="00662A4B">
        <w:rPr>
          <w:rFonts w:ascii="Arial" w:hAnsi="Arial" w:cs="Arial"/>
          <w:lang w:val="en-US"/>
        </w:rPr>
        <w:t>, Tableau</w:t>
      </w:r>
      <w:r w:rsidR="00DE0DA2" w:rsidRPr="00953B21">
        <w:rPr>
          <w:rFonts w:ascii="Arial" w:hAnsi="Arial" w:cs="Arial"/>
          <w:lang w:val="en-US"/>
        </w:rPr>
        <w:t>.</w:t>
      </w:r>
    </w:p>
    <w:p w:rsidR="0042297F" w:rsidRPr="003E601A" w:rsidRDefault="00F2322D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Statistical </w:t>
      </w:r>
      <w:r w:rsidR="0042297F">
        <w:rPr>
          <w:rFonts w:ascii="Arial" w:hAnsi="Arial" w:cs="Arial"/>
          <w:b/>
          <w:lang w:val="en-US"/>
        </w:rPr>
        <w:t xml:space="preserve">Modeling: </w:t>
      </w:r>
      <w:r w:rsidR="0042297F" w:rsidRPr="0042297F">
        <w:rPr>
          <w:rFonts w:ascii="Arial" w:hAnsi="Arial" w:cs="Arial"/>
          <w:lang w:val="en-US"/>
        </w:rPr>
        <w:t>SAS Enterprise Miner</w:t>
      </w:r>
      <w:r w:rsidR="00A06B7F">
        <w:rPr>
          <w:rFonts w:ascii="Arial" w:hAnsi="Arial" w:cs="Arial"/>
          <w:lang w:val="en-US"/>
        </w:rPr>
        <w:t xml:space="preserve">, </w:t>
      </w:r>
      <w:r w:rsidR="00A51CB0">
        <w:rPr>
          <w:rFonts w:ascii="Arial" w:hAnsi="Arial" w:cs="Arial"/>
          <w:lang w:val="en-US"/>
        </w:rPr>
        <w:t>SPSS</w:t>
      </w:r>
      <w:r w:rsidR="005D667D">
        <w:rPr>
          <w:rFonts w:ascii="Arial" w:hAnsi="Arial" w:cs="Arial"/>
          <w:lang w:val="en-US"/>
        </w:rPr>
        <w:t>.</w:t>
      </w:r>
    </w:p>
    <w:p w:rsidR="003E601A" w:rsidRDefault="003E601A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Operating Systems: </w:t>
      </w:r>
      <w:r w:rsidR="006B4AFD" w:rsidRPr="00BD0C0B">
        <w:rPr>
          <w:rFonts w:ascii="Arial" w:hAnsi="Arial" w:cs="Arial"/>
          <w:color w:val="FF0000"/>
          <w:lang w:val="en-US"/>
        </w:rPr>
        <w:t>Unix</w:t>
      </w:r>
      <w:r w:rsidR="006B4AFD" w:rsidRPr="003E601A">
        <w:rPr>
          <w:rFonts w:ascii="Arial" w:hAnsi="Arial" w:cs="Arial"/>
          <w:lang w:val="en-US"/>
        </w:rPr>
        <w:t xml:space="preserve">, </w:t>
      </w:r>
      <w:r w:rsidRPr="00BD0C0B">
        <w:rPr>
          <w:rFonts w:ascii="Arial" w:hAnsi="Arial" w:cs="Arial"/>
          <w:color w:val="FF0000"/>
          <w:lang w:val="en-US"/>
        </w:rPr>
        <w:t>Linux</w:t>
      </w:r>
      <w:r w:rsidRPr="003E601A">
        <w:rPr>
          <w:rFonts w:ascii="Arial" w:hAnsi="Arial" w:cs="Arial"/>
          <w:lang w:val="en-US"/>
        </w:rPr>
        <w:t xml:space="preserve">, </w:t>
      </w:r>
      <w:r w:rsidRPr="00953B21">
        <w:rPr>
          <w:rFonts w:ascii="Arial" w:hAnsi="Arial" w:cs="Arial"/>
          <w:color w:val="FF0000"/>
          <w:lang w:val="en-US"/>
        </w:rPr>
        <w:t>Windows</w:t>
      </w:r>
      <w:r w:rsidRPr="003E601A">
        <w:rPr>
          <w:rFonts w:ascii="Arial" w:hAnsi="Arial" w:cs="Arial"/>
          <w:lang w:val="en-US"/>
        </w:rPr>
        <w:t>, Ubuntu</w:t>
      </w:r>
      <w:r w:rsidR="005D667D">
        <w:rPr>
          <w:rFonts w:ascii="Arial" w:hAnsi="Arial" w:cs="Arial"/>
          <w:lang w:val="en-US"/>
        </w:rPr>
        <w:t>.</w:t>
      </w:r>
    </w:p>
    <w:p w:rsidR="00F1458F" w:rsidRDefault="00F2322D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 w:rsidRPr="00F2322D">
        <w:rPr>
          <w:rFonts w:ascii="Arial" w:hAnsi="Arial" w:cs="Arial"/>
          <w:b/>
          <w:lang w:val="en-US"/>
        </w:rPr>
        <w:t>Programming</w:t>
      </w:r>
      <w:r>
        <w:rPr>
          <w:rFonts w:ascii="Arial" w:hAnsi="Arial" w:cs="Arial"/>
          <w:lang w:val="en-US"/>
        </w:rPr>
        <w:t xml:space="preserve">: </w:t>
      </w:r>
      <w:r w:rsidR="006B1300">
        <w:rPr>
          <w:rFonts w:ascii="Arial" w:hAnsi="Arial" w:cs="Arial"/>
          <w:lang w:val="en-US"/>
        </w:rPr>
        <w:t>DOS batch</w:t>
      </w:r>
      <w:r w:rsidR="00106790">
        <w:rPr>
          <w:rFonts w:ascii="Arial" w:hAnsi="Arial" w:cs="Arial"/>
          <w:lang w:val="en-US"/>
        </w:rPr>
        <w:t>es</w:t>
      </w:r>
      <w:r w:rsidR="006B1300">
        <w:rPr>
          <w:rFonts w:ascii="Arial" w:hAnsi="Arial" w:cs="Arial"/>
          <w:lang w:val="en-US"/>
        </w:rPr>
        <w:t>,</w:t>
      </w:r>
      <w:r w:rsidR="00526145">
        <w:rPr>
          <w:rFonts w:ascii="Arial" w:hAnsi="Arial" w:cs="Arial"/>
          <w:lang w:val="en-US"/>
        </w:rPr>
        <w:t xml:space="preserve"> </w:t>
      </w:r>
      <w:r w:rsidR="000B185A">
        <w:rPr>
          <w:rFonts w:ascii="Arial" w:hAnsi="Arial" w:cs="Arial"/>
          <w:lang w:val="en-US"/>
        </w:rPr>
        <w:t xml:space="preserve">VB, </w:t>
      </w:r>
      <w:r w:rsidR="00442322" w:rsidRPr="00BD0C0B">
        <w:rPr>
          <w:rFonts w:ascii="Arial" w:hAnsi="Arial" w:cs="Arial"/>
          <w:color w:val="FF0000"/>
          <w:lang w:val="en-US"/>
        </w:rPr>
        <w:t>VBA</w:t>
      </w:r>
      <w:r w:rsidR="00442322">
        <w:rPr>
          <w:rFonts w:ascii="Arial" w:hAnsi="Arial" w:cs="Arial"/>
          <w:lang w:val="en-US"/>
        </w:rPr>
        <w:t xml:space="preserve">, </w:t>
      </w:r>
      <w:r w:rsidRPr="00BD0C0B">
        <w:rPr>
          <w:rFonts w:ascii="Arial" w:hAnsi="Arial" w:cs="Arial"/>
          <w:color w:val="FF0000"/>
          <w:lang w:val="en-US"/>
        </w:rPr>
        <w:t>V</w:t>
      </w:r>
      <w:r w:rsidR="00751298" w:rsidRPr="00BD0C0B">
        <w:rPr>
          <w:rFonts w:ascii="Arial" w:hAnsi="Arial" w:cs="Arial"/>
          <w:color w:val="FF0000"/>
          <w:lang w:val="en-US"/>
        </w:rPr>
        <w:t>B</w:t>
      </w:r>
      <w:r w:rsidR="004A02EA" w:rsidRPr="00BD0C0B">
        <w:rPr>
          <w:rFonts w:ascii="Arial" w:hAnsi="Arial" w:cs="Arial"/>
          <w:color w:val="FF0000"/>
          <w:lang w:val="en-US"/>
        </w:rPr>
        <w:t>S</w:t>
      </w:r>
      <w:r w:rsidRPr="00BD0C0B">
        <w:rPr>
          <w:rFonts w:ascii="Arial" w:hAnsi="Arial" w:cs="Arial"/>
          <w:color w:val="FF0000"/>
          <w:lang w:val="en-US"/>
        </w:rPr>
        <w:t>cript</w:t>
      </w:r>
      <w:r>
        <w:rPr>
          <w:rFonts w:ascii="Arial" w:hAnsi="Arial" w:cs="Arial"/>
          <w:lang w:val="en-US"/>
        </w:rPr>
        <w:t xml:space="preserve">, </w:t>
      </w:r>
      <w:r w:rsidRPr="00BD0C0B">
        <w:rPr>
          <w:rFonts w:ascii="Arial" w:hAnsi="Arial" w:cs="Arial"/>
          <w:color w:val="FF0000"/>
          <w:lang w:val="en-US"/>
        </w:rPr>
        <w:t>Python</w:t>
      </w:r>
      <w:r w:rsidR="00CF3BDA">
        <w:rPr>
          <w:rFonts w:ascii="Arial" w:hAnsi="Arial" w:cs="Arial"/>
          <w:lang w:val="en-US"/>
        </w:rPr>
        <w:t xml:space="preserve">, </w:t>
      </w:r>
      <w:r w:rsidR="00327340">
        <w:rPr>
          <w:rFonts w:ascii="Arial" w:hAnsi="Arial" w:cs="Arial"/>
          <w:lang w:val="en-US"/>
        </w:rPr>
        <w:t xml:space="preserve">Unix </w:t>
      </w:r>
      <w:r w:rsidR="007851B5">
        <w:rPr>
          <w:rFonts w:ascii="Arial" w:hAnsi="Arial" w:cs="Arial"/>
          <w:lang w:val="en-US"/>
        </w:rPr>
        <w:t>S</w:t>
      </w:r>
      <w:r w:rsidR="00EF3E19">
        <w:rPr>
          <w:rFonts w:ascii="Arial" w:hAnsi="Arial" w:cs="Arial"/>
          <w:lang w:val="en-US"/>
        </w:rPr>
        <w:t>cripting</w:t>
      </w:r>
      <w:r w:rsidR="00707F74">
        <w:rPr>
          <w:rFonts w:ascii="Arial" w:hAnsi="Arial" w:cs="Arial"/>
          <w:lang w:val="en-US"/>
        </w:rPr>
        <w:t>.</w:t>
      </w:r>
    </w:p>
    <w:p w:rsidR="00511BA0" w:rsidRPr="00751298" w:rsidRDefault="00511BA0" w:rsidP="00511BA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</w:rPr>
      </w:pPr>
      <w:r w:rsidRPr="00751298">
        <w:rPr>
          <w:rFonts w:ascii="Arial" w:hAnsi="Arial" w:cs="Arial"/>
          <w:b/>
        </w:rPr>
        <w:t xml:space="preserve">Code </w:t>
      </w:r>
      <w:r w:rsidR="005F7CF0">
        <w:rPr>
          <w:rFonts w:ascii="Arial" w:hAnsi="Arial" w:cs="Arial"/>
          <w:b/>
        </w:rPr>
        <w:t>E</w:t>
      </w:r>
      <w:r w:rsidRPr="00751298">
        <w:rPr>
          <w:rFonts w:ascii="Arial" w:hAnsi="Arial" w:cs="Arial"/>
          <w:b/>
        </w:rPr>
        <w:t>ditor</w:t>
      </w:r>
      <w:r w:rsidR="009D32A4">
        <w:rPr>
          <w:rFonts w:ascii="Arial" w:hAnsi="Arial" w:cs="Arial"/>
          <w:b/>
        </w:rPr>
        <w:t>s</w:t>
      </w:r>
      <w:r w:rsidRPr="00751298">
        <w:rPr>
          <w:rFonts w:ascii="Arial" w:hAnsi="Arial" w:cs="Arial"/>
        </w:rPr>
        <w:t xml:space="preserve">: </w:t>
      </w:r>
      <w:r w:rsidRPr="00BD0C0B">
        <w:rPr>
          <w:rFonts w:ascii="Arial" w:hAnsi="Arial" w:cs="Arial"/>
          <w:color w:val="FF0000"/>
        </w:rPr>
        <w:t>VS Code</w:t>
      </w:r>
      <w:r w:rsidRPr="00751298">
        <w:rPr>
          <w:rFonts w:ascii="Arial" w:hAnsi="Arial" w:cs="Arial"/>
        </w:rPr>
        <w:t>, MS Visual Studio</w:t>
      </w:r>
      <w:r w:rsidR="005F656F">
        <w:rPr>
          <w:rFonts w:ascii="Arial" w:hAnsi="Arial" w:cs="Arial"/>
        </w:rPr>
        <w:t>.</w:t>
      </w:r>
    </w:p>
    <w:p w:rsidR="003937FD" w:rsidRDefault="00EF1A44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S</w:t>
      </w:r>
      <w:r w:rsidR="003937FD">
        <w:rPr>
          <w:rFonts w:ascii="Arial" w:hAnsi="Arial" w:cs="Arial"/>
          <w:b/>
          <w:lang w:val="en-US"/>
        </w:rPr>
        <w:t>FTP/FTP</w:t>
      </w:r>
      <w:r w:rsidR="003937FD" w:rsidRPr="003937FD">
        <w:rPr>
          <w:rFonts w:ascii="Arial" w:hAnsi="Arial" w:cs="Arial"/>
          <w:lang w:val="en-US"/>
        </w:rPr>
        <w:t>:</w:t>
      </w:r>
      <w:r w:rsidR="003937FD">
        <w:rPr>
          <w:rFonts w:ascii="Arial" w:hAnsi="Arial" w:cs="Arial"/>
          <w:lang w:val="en-US"/>
        </w:rPr>
        <w:t xml:space="preserve"> </w:t>
      </w:r>
      <w:r w:rsidR="003937FD" w:rsidRPr="00183CA5">
        <w:rPr>
          <w:rFonts w:ascii="Arial" w:hAnsi="Arial" w:cs="Arial"/>
          <w:color w:val="FF0000"/>
          <w:lang w:val="en-US"/>
        </w:rPr>
        <w:t>WinScp</w:t>
      </w:r>
      <w:r w:rsidR="00183CA5">
        <w:rPr>
          <w:rFonts w:ascii="Arial" w:hAnsi="Arial" w:cs="Arial"/>
          <w:color w:val="FF0000"/>
          <w:lang w:val="en-US"/>
        </w:rPr>
        <w:t xml:space="preserve"> </w:t>
      </w:r>
      <w:r w:rsidR="00183CA5" w:rsidRPr="00183CA5">
        <w:rPr>
          <w:rFonts w:ascii="Arial" w:hAnsi="Arial" w:cs="Arial"/>
          <w:lang w:val="en-US"/>
        </w:rPr>
        <w:t>(scripting for file transfers)</w:t>
      </w:r>
      <w:r w:rsidR="005D667D" w:rsidRPr="00183CA5">
        <w:rPr>
          <w:rFonts w:ascii="Arial" w:hAnsi="Arial" w:cs="Arial"/>
          <w:lang w:val="en-US"/>
        </w:rPr>
        <w:t>.</w:t>
      </w:r>
    </w:p>
    <w:p w:rsidR="00025C5F" w:rsidRDefault="00025C5F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Remote Server Terminal</w:t>
      </w:r>
      <w:r w:rsidRPr="00025C5F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Pr="00763D24">
        <w:rPr>
          <w:rFonts w:ascii="Arial" w:hAnsi="Arial" w:cs="Arial"/>
          <w:color w:val="FF0000"/>
          <w:lang w:val="en-US"/>
        </w:rPr>
        <w:t>Putty</w:t>
      </w:r>
      <w:r w:rsidR="005D667D">
        <w:rPr>
          <w:rFonts w:ascii="Arial" w:hAnsi="Arial" w:cs="Arial"/>
          <w:lang w:val="en-US"/>
        </w:rPr>
        <w:t>.</w:t>
      </w:r>
    </w:p>
    <w:p w:rsidR="00DE50C3" w:rsidRPr="00D70788" w:rsidRDefault="00DE50C3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MS Office: </w:t>
      </w:r>
      <w:r w:rsidRPr="00763D24">
        <w:rPr>
          <w:rFonts w:ascii="Arial" w:hAnsi="Arial" w:cs="Arial"/>
          <w:color w:val="FF0000"/>
          <w:lang w:val="en-US"/>
        </w:rPr>
        <w:t>Excel</w:t>
      </w:r>
      <w:r w:rsidRPr="00EA3DB0">
        <w:rPr>
          <w:rFonts w:ascii="Arial" w:hAnsi="Arial" w:cs="Arial"/>
          <w:lang w:val="en-US"/>
        </w:rPr>
        <w:t xml:space="preserve">, </w:t>
      </w:r>
      <w:r w:rsidRPr="006E65FC">
        <w:rPr>
          <w:rFonts w:ascii="Arial" w:hAnsi="Arial" w:cs="Arial"/>
          <w:color w:val="FF0000"/>
          <w:lang w:val="en-US"/>
        </w:rPr>
        <w:t>PowerPoint</w:t>
      </w:r>
      <w:r w:rsidR="00EA3DB0" w:rsidRPr="00EA3DB0">
        <w:rPr>
          <w:rFonts w:ascii="Arial" w:hAnsi="Arial" w:cs="Arial"/>
          <w:lang w:val="en-US"/>
        </w:rPr>
        <w:t xml:space="preserve">, </w:t>
      </w:r>
      <w:r w:rsidR="00EF3E19">
        <w:rPr>
          <w:rFonts w:ascii="Arial" w:hAnsi="Arial" w:cs="Arial"/>
          <w:lang w:val="en-US"/>
        </w:rPr>
        <w:t xml:space="preserve">OneNote, </w:t>
      </w:r>
      <w:r w:rsidR="00EA3DB0" w:rsidRPr="00EA3DB0">
        <w:rPr>
          <w:rFonts w:ascii="Arial" w:hAnsi="Arial" w:cs="Arial"/>
          <w:lang w:val="en-US"/>
        </w:rPr>
        <w:t>SharePoint</w:t>
      </w:r>
      <w:r>
        <w:rPr>
          <w:rFonts w:ascii="Arial" w:hAnsi="Arial" w:cs="Arial"/>
          <w:b/>
          <w:lang w:val="en-US"/>
        </w:rPr>
        <w:t>.</w:t>
      </w:r>
    </w:p>
    <w:p w:rsidR="00D70788" w:rsidRPr="00CE0523" w:rsidRDefault="00D70788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Cloud: </w:t>
      </w:r>
      <w:r w:rsidRPr="00D70788">
        <w:rPr>
          <w:rFonts w:ascii="Arial" w:hAnsi="Arial" w:cs="Arial"/>
          <w:lang w:val="en-US"/>
        </w:rPr>
        <w:t>Snowflake</w:t>
      </w:r>
    </w:p>
    <w:p w:rsidR="00CE0523" w:rsidRDefault="00CE0523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Web data </w:t>
      </w:r>
      <w:r w:rsidR="00364E8E">
        <w:rPr>
          <w:rFonts w:ascii="Arial" w:hAnsi="Arial" w:cs="Arial"/>
          <w:b/>
          <w:lang w:val="en-US"/>
        </w:rPr>
        <w:t xml:space="preserve">capture </w:t>
      </w:r>
      <w:r>
        <w:rPr>
          <w:rFonts w:ascii="Arial" w:hAnsi="Arial" w:cs="Arial"/>
          <w:b/>
          <w:lang w:val="en-US"/>
        </w:rPr>
        <w:t>formats:</w:t>
      </w:r>
      <w:r w:rsidRPr="00CE0523">
        <w:rPr>
          <w:rFonts w:ascii="Arial" w:hAnsi="Arial" w:cs="Arial"/>
          <w:lang w:val="en-US"/>
        </w:rPr>
        <w:t xml:space="preserve"> XML, </w:t>
      </w:r>
      <w:r w:rsidRPr="00763D24">
        <w:rPr>
          <w:rFonts w:ascii="Arial" w:hAnsi="Arial" w:cs="Arial"/>
          <w:color w:val="FF0000"/>
          <w:lang w:val="en-US"/>
        </w:rPr>
        <w:t>JSON</w:t>
      </w:r>
      <w:r w:rsidR="00D70788">
        <w:rPr>
          <w:rFonts w:ascii="Arial" w:hAnsi="Arial" w:cs="Arial"/>
          <w:lang w:val="en-US"/>
        </w:rPr>
        <w:t>.</w:t>
      </w:r>
    </w:p>
    <w:p w:rsidR="005D4CA4" w:rsidRPr="00EA3DB0" w:rsidRDefault="005D4CA4" w:rsidP="005D4CA4">
      <w:pPr>
        <w:tabs>
          <w:tab w:val="left" w:pos="720"/>
        </w:tabs>
        <w:spacing w:before="0" w:after="0"/>
        <w:rPr>
          <w:rFonts w:ascii="Arial" w:hAnsi="Arial" w:cs="Arial"/>
          <w:lang w:val="en-US"/>
        </w:rPr>
      </w:pPr>
    </w:p>
    <w:p w:rsidR="00A33CF0" w:rsidRPr="00921588" w:rsidRDefault="00A33CF0">
      <w:pPr>
        <w:pStyle w:val="H4"/>
        <w:pBdr>
          <w:top w:val="single" w:sz="4" w:space="1" w:color="000000"/>
          <w:bottom w:val="single" w:sz="4" w:space="1" w:color="000000"/>
        </w:pBdr>
        <w:spacing w:before="0" w:after="0"/>
        <w:jc w:val="center"/>
        <w:rPr>
          <w:rFonts w:ascii="Arial" w:hAnsi="Arial" w:cs="Arial"/>
          <w:bCs/>
          <w:lang w:val="en-CA"/>
        </w:rPr>
      </w:pPr>
      <w:r w:rsidRPr="00921588">
        <w:rPr>
          <w:rFonts w:ascii="Arial" w:hAnsi="Arial" w:cs="Arial"/>
          <w:bCs/>
          <w:lang w:val="en-CA"/>
        </w:rPr>
        <w:t>PROFESSIONAL EXPERIENCE</w:t>
      </w:r>
    </w:p>
    <w:p w:rsidR="0048508D" w:rsidRDefault="0048508D" w:rsidP="0048508D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Wells Fargo</w:t>
      </w:r>
      <w:r w:rsidR="006A5A07">
        <w:rPr>
          <w:rFonts w:ascii="Arial" w:hAnsi="Arial" w:cs="Arial"/>
          <w:b/>
          <w:bCs/>
          <w:lang w:val="en-CA"/>
        </w:rPr>
        <w:t xml:space="preserve"> </w:t>
      </w:r>
      <w:r>
        <w:rPr>
          <w:rFonts w:ascii="Arial" w:hAnsi="Arial" w:cs="Arial"/>
          <w:b/>
          <w:bCs/>
          <w:lang w:val="en-CA"/>
        </w:rPr>
        <w:t>(</w:t>
      </w:r>
      <w:r w:rsidRPr="00B35495">
        <w:rPr>
          <w:rFonts w:ascii="Arial" w:hAnsi="Arial" w:cs="Arial"/>
          <w:b/>
          <w:bCs/>
          <w:color w:val="00B050"/>
          <w:lang w:val="en-CA"/>
        </w:rPr>
        <w:t>banking</w:t>
      </w:r>
      <w:r>
        <w:rPr>
          <w:rFonts w:ascii="Arial" w:hAnsi="Arial" w:cs="Arial"/>
          <w:b/>
          <w:bCs/>
          <w:lang w:val="en-CA"/>
        </w:rPr>
        <w:t>)</w:t>
      </w:r>
    </w:p>
    <w:p w:rsidR="0048508D" w:rsidRDefault="006A5A07" w:rsidP="0048508D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>Senior Lead Analytics Consultant</w:t>
      </w:r>
      <w:r w:rsidR="0048508D">
        <w:rPr>
          <w:rFonts w:ascii="Arial" w:hAnsi="Arial" w:cs="Arial"/>
          <w:i/>
          <w:lang w:val="en-CA"/>
        </w:rPr>
        <w:t xml:space="preserve"> (</w:t>
      </w:r>
      <w:r w:rsidRPr="006A5A07">
        <w:rPr>
          <w:rFonts w:ascii="Arial" w:hAnsi="Arial" w:cs="Arial"/>
          <w:i/>
          <w:color w:val="7030A0"/>
          <w:lang w:val="en-CA"/>
        </w:rPr>
        <w:t>IG /</w:t>
      </w:r>
      <w:r>
        <w:rPr>
          <w:rFonts w:ascii="Arial" w:hAnsi="Arial" w:cs="Arial"/>
          <w:i/>
          <w:lang w:val="en-CA"/>
        </w:rPr>
        <w:t xml:space="preserve"> </w:t>
      </w:r>
      <w:r>
        <w:rPr>
          <w:rFonts w:ascii="Arial" w:hAnsi="Arial" w:cs="Arial"/>
          <w:i/>
          <w:color w:val="7030A0"/>
          <w:lang w:val="en-CA"/>
        </w:rPr>
        <w:t>US Tech</w:t>
      </w:r>
      <w:r w:rsidR="0048508D" w:rsidRPr="008E4850">
        <w:rPr>
          <w:rFonts w:ascii="Arial" w:hAnsi="Arial" w:cs="Arial"/>
          <w:i/>
          <w:color w:val="7030A0"/>
          <w:lang w:val="en-CA"/>
        </w:rPr>
        <w:t xml:space="preserve"> </w:t>
      </w:r>
      <w:r w:rsidR="0048508D">
        <w:rPr>
          <w:rFonts w:ascii="Arial" w:hAnsi="Arial" w:cs="Arial"/>
          <w:i/>
          <w:lang w:val="en-CA"/>
        </w:rPr>
        <w:t xml:space="preserve">/ </w:t>
      </w:r>
      <w:r w:rsidR="0048508D" w:rsidRPr="004F7B36">
        <w:rPr>
          <w:rFonts w:ascii="Arial" w:hAnsi="Arial" w:cs="Arial"/>
          <w:i/>
          <w:color w:val="E36C0A" w:themeColor="accent6" w:themeShade="BF"/>
          <w:lang w:val="en-CA"/>
        </w:rPr>
        <w:t>remote</w:t>
      </w:r>
      <w:r w:rsidR="0048508D">
        <w:rPr>
          <w:rFonts w:ascii="Arial" w:hAnsi="Arial" w:cs="Arial"/>
          <w:i/>
          <w:lang w:val="en-CA"/>
        </w:rPr>
        <w:t>)</w:t>
      </w:r>
      <w:r w:rsidR="0048508D">
        <w:rPr>
          <w:rFonts w:ascii="Arial" w:hAnsi="Arial" w:cs="Arial"/>
          <w:i/>
          <w:lang w:val="en-CA"/>
        </w:rPr>
        <w:tab/>
      </w:r>
      <w:r w:rsidR="0048508D">
        <w:rPr>
          <w:rFonts w:ascii="Arial" w:hAnsi="Arial" w:cs="Arial"/>
          <w:b/>
          <w:lang w:val="en-CA"/>
        </w:rPr>
        <w:t xml:space="preserve">10/2022 </w:t>
      </w:r>
      <w:r w:rsidR="0048508D" w:rsidRPr="00DC6747">
        <w:rPr>
          <w:rFonts w:ascii="Arial" w:hAnsi="Arial" w:cs="Arial"/>
          <w:b/>
          <w:lang w:val="en-US"/>
        </w:rPr>
        <w:t>–</w:t>
      </w:r>
      <w:r w:rsidR="0048508D">
        <w:rPr>
          <w:rFonts w:ascii="Arial" w:hAnsi="Arial" w:cs="Arial"/>
          <w:b/>
          <w:lang w:val="en-CA"/>
        </w:rPr>
        <w:t xml:space="preserve"> </w:t>
      </w:r>
      <w:r w:rsidR="0024537C">
        <w:rPr>
          <w:rFonts w:ascii="Arial" w:hAnsi="Arial" w:cs="Arial"/>
          <w:b/>
          <w:lang w:val="en-CA"/>
        </w:rPr>
        <w:t>present</w:t>
      </w:r>
    </w:p>
    <w:p w:rsidR="0048508D" w:rsidRDefault="0048508D" w:rsidP="0048508D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</w:p>
    <w:p w:rsidR="0048508D" w:rsidRPr="00C64263" w:rsidRDefault="00C64263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Worked on customer remediations, </w:t>
      </w:r>
      <w:r w:rsidR="000453D7">
        <w:rPr>
          <w:rFonts w:ascii="Arial" w:hAnsi="Arial" w:cs="Arial"/>
          <w:lang w:val="en-CA"/>
        </w:rPr>
        <w:t>responsible for</w:t>
      </w:r>
      <w:r>
        <w:rPr>
          <w:rFonts w:ascii="Arial" w:hAnsi="Arial" w:cs="Arial"/>
          <w:lang w:val="en-CA"/>
        </w:rPr>
        <w:t xml:space="preserve"> the creation of the final </w:t>
      </w:r>
      <w:r>
        <w:rPr>
          <w:rFonts w:ascii="Arial" w:hAnsi="Arial" w:cs="Arial"/>
          <w:lang w:val="en-CA"/>
        </w:rPr>
        <w:lastRenderedPageBreak/>
        <w:t>artifacts from which refunds and letters are issued to customer</w:t>
      </w:r>
      <w:r w:rsidR="0097299F">
        <w:rPr>
          <w:rFonts w:ascii="Arial" w:hAnsi="Arial" w:cs="Arial"/>
          <w:lang w:val="en-CA"/>
        </w:rPr>
        <w:t>s</w:t>
      </w:r>
      <w:r>
        <w:rPr>
          <w:rFonts w:ascii="Arial" w:hAnsi="Arial" w:cs="Arial"/>
          <w:lang w:val="en-CA"/>
        </w:rPr>
        <w:t xml:space="preserve"> as required by regulatory bodies</w:t>
      </w:r>
      <w:r w:rsidR="000F4256">
        <w:rPr>
          <w:rFonts w:ascii="Arial" w:hAnsi="Arial" w:cs="Arial"/>
          <w:lang w:val="en-CA"/>
        </w:rPr>
        <w:t>.</w:t>
      </w:r>
    </w:p>
    <w:p w:rsidR="00C64263" w:rsidRDefault="00F43822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Managed </w:t>
      </w:r>
      <w:r w:rsidRPr="00F940E3">
        <w:rPr>
          <w:rFonts w:ascii="Arial" w:hAnsi="Arial" w:cs="Arial"/>
          <w:color w:val="FF0000"/>
          <w:lang w:val="en-CA"/>
        </w:rPr>
        <w:t xml:space="preserve">SAS </w:t>
      </w:r>
      <w:r>
        <w:rPr>
          <w:rFonts w:ascii="Arial" w:hAnsi="Arial" w:cs="Arial"/>
          <w:lang w:val="en-CA"/>
        </w:rPr>
        <w:t xml:space="preserve">code </w:t>
      </w:r>
      <w:r w:rsidR="006E0144">
        <w:rPr>
          <w:rFonts w:ascii="Arial" w:hAnsi="Arial" w:cs="Arial"/>
          <w:lang w:val="en-CA"/>
        </w:rPr>
        <w:t xml:space="preserve">used </w:t>
      </w:r>
      <w:r>
        <w:rPr>
          <w:rFonts w:ascii="Arial" w:hAnsi="Arial" w:cs="Arial"/>
          <w:lang w:val="en-CA"/>
        </w:rPr>
        <w:t>to cre</w:t>
      </w:r>
      <w:r w:rsidR="006E0144">
        <w:rPr>
          <w:rFonts w:ascii="Arial" w:hAnsi="Arial" w:cs="Arial"/>
          <w:lang w:val="en-CA"/>
        </w:rPr>
        <w:t xml:space="preserve">ate final remediation artifacts, </w:t>
      </w:r>
      <w:r>
        <w:rPr>
          <w:rFonts w:ascii="Arial" w:hAnsi="Arial" w:cs="Arial"/>
          <w:lang w:val="en-CA"/>
        </w:rPr>
        <w:t>m</w:t>
      </w:r>
      <w:r w:rsidR="00C64263">
        <w:rPr>
          <w:rFonts w:ascii="Arial" w:hAnsi="Arial" w:cs="Arial"/>
          <w:lang w:val="en-CA"/>
        </w:rPr>
        <w:t xml:space="preserve">ade changes to optimize performance and minimize the number of defects </w:t>
      </w:r>
      <w:r w:rsidR="00207455">
        <w:rPr>
          <w:rFonts w:ascii="Arial" w:hAnsi="Arial" w:cs="Arial"/>
          <w:lang w:val="en-CA"/>
        </w:rPr>
        <w:t xml:space="preserve">and findings </w:t>
      </w:r>
      <w:r w:rsidR="00C64263">
        <w:rPr>
          <w:rFonts w:ascii="Arial" w:hAnsi="Arial" w:cs="Arial"/>
          <w:lang w:val="en-CA"/>
        </w:rPr>
        <w:t xml:space="preserve">in </w:t>
      </w:r>
      <w:r>
        <w:rPr>
          <w:rFonts w:ascii="Arial" w:hAnsi="Arial" w:cs="Arial"/>
          <w:lang w:val="en-CA"/>
        </w:rPr>
        <w:t>peer review</w:t>
      </w:r>
      <w:r w:rsidR="0001111B">
        <w:rPr>
          <w:rFonts w:ascii="Arial" w:hAnsi="Arial" w:cs="Arial"/>
          <w:lang w:val="en-CA"/>
        </w:rPr>
        <w:t>s</w:t>
      </w:r>
      <w:r w:rsidR="00C64263">
        <w:rPr>
          <w:rFonts w:ascii="Arial" w:hAnsi="Arial" w:cs="Arial"/>
          <w:lang w:val="en-CA"/>
        </w:rPr>
        <w:t>.</w:t>
      </w:r>
      <w:r w:rsidR="0061222B">
        <w:rPr>
          <w:rFonts w:ascii="Arial" w:hAnsi="Arial" w:cs="Arial"/>
          <w:lang w:val="en-CA"/>
        </w:rPr>
        <w:t xml:space="preserve"> As an example, when a new analyst takes over a remediation, all </w:t>
      </w:r>
      <w:r w:rsidR="00F940E3">
        <w:rPr>
          <w:rFonts w:ascii="Arial" w:hAnsi="Arial" w:cs="Arial"/>
          <w:lang w:val="en-CA"/>
        </w:rPr>
        <w:t>the</w:t>
      </w:r>
      <w:r w:rsidR="0061222B">
        <w:rPr>
          <w:rFonts w:ascii="Arial" w:hAnsi="Arial" w:cs="Arial"/>
          <w:lang w:val="en-CA"/>
        </w:rPr>
        <w:t xml:space="preserve"> </w:t>
      </w:r>
      <w:r w:rsidR="0061222B" w:rsidRPr="00F940E3">
        <w:rPr>
          <w:rFonts w:ascii="Arial" w:hAnsi="Arial" w:cs="Arial"/>
          <w:color w:val="FF0000"/>
          <w:lang w:val="en-CA"/>
        </w:rPr>
        <w:t xml:space="preserve">artifacts </w:t>
      </w:r>
      <w:r w:rsidR="0061222B">
        <w:rPr>
          <w:rFonts w:ascii="Arial" w:hAnsi="Arial" w:cs="Arial"/>
          <w:lang w:val="en-CA"/>
        </w:rPr>
        <w:t xml:space="preserve">and </w:t>
      </w:r>
      <w:r w:rsidR="0061222B" w:rsidRPr="00F940E3">
        <w:rPr>
          <w:rFonts w:ascii="Arial" w:hAnsi="Arial" w:cs="Arial"/>
          <w:color w:val="FF0000"/>
          <w:lang w:val="en-CA"/>
        </w:rPr>
        <w:t xml:space="preserve">SAS </w:t>
      </w:r>
      <w:r w:rsidR="0061222B">
        <w:rPr>
          <w:rFonts w:ascii="Arial" w:hAnsi="Arial" w:cs="Arial"/>
          <w:lang w:val="en-CA"/>
        </w:rPr>
        <w:t xml:space="preserve">tables </w:t>
      </w:r>
      <w:r w:rsidR="00F940E3">
        <w:rPr>
          <w:rFonts w:ascii="Arial" w:hAnsi="Arial" w:cs="Arial"/>
          <w:lang w:val="en-CA"/>
        </w:rPr>
        <w:t xml:space="preserve">created by the previous analyst </w:t>
      </w:r>
      <w:r w:rsidR="0061222B">
        <w:rPr>
          <w:rFonts w:ascii="Arial" w:hAnsi="Arial" w:cs="Arial"/>
          <w:lang w:val="en-CA"/>
        </w:rPr>
        <w:t xml:space="preserve">are saved to a new subfolder named after </w:t>
      </w:r>
      <w:r w:rsidR="00C46361">
        <w:rPr>
          <w:rFonts w:ascii="Arial" w:hAnsi="Arial" w:cs="Arial"/>
          <w:lang w:val="en-CA"/>
        </w:rPr>
        <w:t>his user ID</w:t>
      </w:r>
      <w:r w:rsidR="0061222B">
        <w:rPr>
          <w:rFonts w:ascii="Arial" w:hAnsi="Arial" w:cs="Arial"/>
          <w:lang w:val="en-CA"/>
        </w:rPr>
        <w:t>, as backup. I created the code that does that.</w:t>
      </w:r>
    </w:p>
    <w:p w:rsidR="006E0144" w:rsidRPr="00C64263" w:rsidRDefault="006E0144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Used </w:t>
      </w:r>
      <w:r w:rsidRPr="00F940E3">
        <w:rPr>
          <w:rFonts w:ascii="Arial" w:hAnsi="Arial" w:cs="Arial"/>
          <w:color w:val="FF0000"/>
          <w:lang w:val="en-CA"/>
        </w:rPr>
        <w:t xml:space="preserve">GitHub </w:t>
      </w:r>
      <w:r>
        <w:rPr>
          <w:rFonts w:ascii="Arial" w:hAnsi="Arial" w:cs="Arial"/>
          <w:lang w:val="en-CA"/>
        </w:rPr>
        <w:t xml:space="preserve">for code version control and sharing and </w:t>
      </w:r>
      <w:r w:rsidRPr="00F940E3">
        <w:rPr>
          <w:rFonts w:ascii="Arial" w:hAnsi="Arial" w:cs="Arial"/>
          <w:color w:val="FF0000"/>
          <w:lang w:val="en-CA"/>
        </w:rPr>
        <w:t xml:space="preserve">DMS </w:t>
      </w:r>
      <w:r>
        <w:rPr>
          <w:rFonts w:ascii="Arial" w:hAnsi="Arial" w:cs="Arial"/>
          <w:lang w:val="en-CA"/>
        </w:rPr>
        <w:t xml:space="preserve">as a secure repository for </w:t>
      </w:r>
      <w:r w:rsidR="00907F83">
        <w:rPr>
          <w:rFonts w:ascii="Arial" w:hAnsi="Arial" w:cs="Arial"/>
          <w:lang w:val="en-CA"/>
        </w:rPr>
        <w:t xml:space="preserve">storing and </w:t>
      </w:r>
      <w:r>
        <w:rPr>
          <w:rFonts w:ascii="Arial" w:hAnsi="Arial" w:cs="Arial"/>
          <w:lang w:val="en-CA"/>
        </w:rPr>
        <w:t>sharing artifacts</w:t>
      </w:r>
      <w:r w:rsidR="00907F83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. </w:t>
      </w:r>
    </w:p>
    <w:p w:rsidR="0048508D" w:rsidRDefault="0048508D" w:rsidP="006E7FEC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6E7FEC" w:rsidRDefault="006E7FEC" w:rsidP="006E7FEC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Truist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Charlotte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NC (</w:t>
      </w:r>
      <w:r w:rsidRPr="00B35495">
        <w:rPr>
          <w:rFonts w:ascii="Arial" w:hAnsi="Arial" w:cs="Arial"/>
          <w:b/>
          <w:bCs/>
          <w:color w:val="00B050"/>
          <w:lang w:val="en-CA"/>
        </w:rPr>
        <w:t>bank</w:t>
      </w:r>
      <w:r w:rsidR="00B35495" w:rsidRPr="00B35495">
        <w:rPr>
          <w:rFonts w:ascii="Arial" w:hAnsi="Arial" w:cs="Arial"/>
          <w:b/>
          <w:bCs/>
          <w:color w:val="00B050"/>
          <w:lang w:val="en-CA"/>
        </w:rPr>
        <w:t>ing</w:t>
      </w:r>
      <w:r>
        <w:rPr>
          <w:rFonts w:ascii="Arial" w:hAnsi="Arial" w:cs="Arial"/>
          <w:b/>
          <w:bCs/>
          <w:lang w:val="en-CA"/>
        </w:rPr>
        <w:t>)</w:t>
      </w:r>
    </w:p>
    <w:p w:rsidR="006E7FEC" w:rsidRDefault="00A03B21" w:rsidP="006E7FEC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 w:rsidRPr="00A03B21">
        <w:rPr>
          <w:rFonts w:ascii="Arial" w:hAnsi="Arial" w:cs="Arial"/>
          <w:i/>
          <w:lang w:val="en-CA"/>
        </w:rPr>
        <w:t>Data Developer SQL/Python</w:t>
      </w:r>
      <w:r w:rsidR="006E7FEC">
        <w:rPr>
          <w:rFonts w:ascii="Arial" w:hAnsi="Arial" w:cs="Arial"/>
          <w:i/>
          <w:lang w:val="en-CA"/>
        </w:rPr>
        <w:t xml:space="preserve"> (</w:t>
      </w:r>
      <w:r w:rsidR="009B5A2E" w:rsidRPr="008E4850">
        <w:rPr>
          <w:rFonts w:ascii="Arial" w:hAnsi="Arial" w:cs="Arial"/>
          <w:i/>
          <w:color w:val="7030A0"/>
          <w:lang w:val="en-CA"/>
        </w:rPr>
        <w:t xml:space="preserve">Randstad </w:t>
      </w:r>
      <w:r w:rsidR="006E7FEC" w:rsidRPr="008E4850">
        <w:rPr>
          <w:rFonts w:ascii="Arial" w:hAnsi="Arial" w:cs="Arial"/>
          <w:i/>
          <w:color w:val="7030A0"/>
          <w:lang w:val="en-CA"/>
        </w:rPr>
        <w:t>contractor</w:t>
      </w:r>
      <w:r w:rsidR="009B5A2E" w:rsidRPr="008E4850">
        <w:rPr>
          <w:rFonts w:ascii="Arial" w:hAnsi="Arial" w:cs="Arial"/>
          <w:i/>
          <w:color w:val="7030A0"/>
          <w:lang w:val="en-CA"/>
        </w:rPr>
        <w:t xml:space="preserve"> </w:t>
      </w:r>
      <w:r w:rsidR="006E7FEC">
        <w:rPr>
          <w:rFonts w:ascii="Arial" w:hAnsi="Arial" w:cs="Arial"/>
          <w:i/>
          <w:lang w:val="en-CA"/>
        </w:rPr>
        <w:t>/</w:t>
      </w:r>
      <w:r w:rsidR="009B5A2E">
        <w:rPr>
          <w:rFonts w:ascii="Arial" w:hAnsi="Arial" w:cs="Arial"/>
          <w:i/>
          <w:lang w:val="en-CA"/>
        </w:rPr>
        <w:t xml:space="preserve"> </w:t>
      </w:r>
      <w:r w:rsidR="006E7FEC" w:rsidRPr="004F7B36">
        <w:rPr>
          <w:rFonts w:ascii="Arial" w:hAnsi="Arial" w:cs="Arial"/>
          <w:i/>
          <w:color w:val="E36C0A" w:themeColor="accent6" w:themeShade="BF"/>
          <w:lang w:val="en-CA"/>
        </w:rPr>
        <w:t>remote</w:t>
      </w:r>
      <w:r w:rsidR="006E7FEC">
        <w:rPr>
          <w:rFonts w:ascii="Arial" w:hAnsi="Arial" w:cs="Arial"/>
          <w:i/>
          <w:lang w:val="en-CA"/>
        </w:rPr>
        <w:t>)</w:t>
      </w:r>
      <w:r w:rsidR="006E7FEC">
        <w:rPr>
          <w:rFonts w:ascii="Arial" w:hAnsi="Arial" w:cs="Arial"/>
          <w:i/>
          <w:lang w:val="en-CA"/>
        </w:rPr>
        <w:tab/>
      </w:r>
      <w:r w:rsidR="006E7FEC">
        <w:rPr>
          <w:rFonts w:ascii="Arial" w:hAnsi="Arial" w:cs="Arial"/>
          <w:b/>
          <w:lang w:val="en-CA"/>
        </w:rPr>
        <w:t>0</w:t>
      </w:r>
      <w:r w:rsidR="00F935AD">
        <w:rPr>
          <w:rFonts w:ascii="Arial" w:hAnsi="Arial" w:cs="Arial"/>
          <w:b/>
          <w:lang w:val="en-CA"/>
        </w:rPr>
        <w:t>9</w:t>
      </w:r>
      <w:r w:rsidR="006E7FEC">
        <w:rPr>
          <w:rFonts w:ascii="Arial" w:hAnsi="Arial" w:cs="Arial"/>
          <w:b/>
          <w:lang w:val="en-CA"/>
        </w:rPr>
        <w:t>/202</w:t>
      </w:r>
      <w:r w:rsidR="00F935AD">
        <w:rPr>
          <w:rFonts w:ascii="Arial" w:hAnsi="Arial" w:cs="Arial"/>
          <w:b/>
          <w:lang w:val="en-CA"/>
        </w:rPr>
        <w:t>1</w:t>
      </w:r>
      <w:r w:rsidR="006E7FEC">
        <w:rPr>
          <w:rFonts w:ascii="Arial" w:hAnsi="Arial" w:cs="Arial"/>
          <w:b/>
          <w:lang w:val="en-CA"/>
        </w:rPr>
        <w:t xml:space="preserve"> </w:t>
      </w:r>
      <w:r w:rsidR="006E7FEC" w:rsidRPr="00DC6747">
        <w:rPr>
          <w:rFonts w:ascii="Arial" w:hAnsi="Arial" w:cs="Arial"/>
          <w:b/>
          <w:lang w:val="en-US"/>
        </w:rPr>
        <w:t>–</w:t>
      </w:r>
      <w:r w:rsidR="006E7FEC">
        <w:rPr>
          <w:rFonts w:ascii="Arial" w:hAnsi="Arial" w:cs="Arial"/>
          <w:b/>
          <w:lang w:val="en-CA"/>
        </w:rPr>
        <w:t xml:space="preserve"> 0</w:t>
      </w:r>
      <w:r w:rsidR="00F935AD">
        <w:rPr>
          <w:rFonts w:ascii="Arial" w:hAnsi="Arial" w:cs="Arial"/>
          <w:b/>
          <w:lang w:val="en-CA"/>
        </w:rPr>
        <w:t>3</w:t>
      </w:r>
      <w:r w:rsidR="006E7FEC">
        <w:rPr>
          <w:rFonts w:ascii="Arial" w:hAnsi="Arial" w:cs="Arial"/>
          <w:b/>
          <w:lang w:val="en-CA"/>
        </w:rPr>
        <w:t>/2022</w:t>
      </w:r>
    </w:p>
    <w:p w:rsidR="00D172FB" w:rsidRDefault="00D172FB" w:rsidP="006E7FEC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</w:p>
    <w:p w:rsidR="00032DD0" w:rsidRPr="005B7583" w:rsidRDefault="0014631E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>Created</w:t>
      </w:r>
      <w:r w:rsidR="00267204">
        <w:rPr>
          <w:rFonts w:ascii="Arial" w:hAnsi="Arial" w:cs="Arial"/>
          <w:lang w:val="en-CA"/>
        </w:rPr>
        <w:t xml:space="preserve"> rules based</w:t>
      </w:r>
      <w:r>
        <w:rPr>
          <w:rFonts w:ascii="Arial" w:hAnsi="Arial" w:cs="Arial"/>
          <w:lang w:val="en-CA"/>
        </w:rPr>
        <w:t xml:space="preserve"> </w:t>
      </w:r>
      <w:r w:rsidRPr="00267204">
        <w:rPr>
          <w:rFonts w:ascii="Arial" w:hAnsi="Arial" w:cs="Arial"/>
          <w:color w:val="FF0000"/>
          <w:lang w:val="en-CA"/>
        </w:rPr>
        <w:t xml:space="preserve">decision tool </w:t>
      </w:r>
      <w:r>
        <w:rPr>
          <w:rFonts w:ascii="Arial" w:hAnsi="Arial" w:cs="Arial"/>
          <w:lang w:val="en-CA"/>
        </w:rPr>
        <w:t xml:space="preserve">for </w:t>
      </w:r>
      <w:r w:rsidR="000B3D52">
        <w:rPr>
          <w:rFonts w:ascii="Arial" w:hAnsi="Arial" w:cs="Arial"/>
          <w:lang w:val="en-CA"/>
        </w:rPr>
        <w:t xml:space="preserve">the </w:t>
      </w:r>
      <w:r w:rsidR="00046995">
        <w:rPr>
          <w:rFonts w:ascii="Arial" w:hAnsi="Arial" w:cs="Arial"/>
          <w:lang w:val="en-CA"/>
        </w:rPr>
        <w:t xml:space="preserve">compliance and data </w:t>
      </w:r>
      <w:r>
        <w:rPr>
          <w:rFonts w:ascii="Arial" w:hAnsi="Arial" w:cs="Arial"/>
          <w:lang w:val="en-CA"/>
        </w:rPr>
        <w:t>analysts to choose their optimal analytics application</w:t>
      </w:r>
      <w:r w:rsidR="00B355CA">
        <w:rPr>
          <w:rFonts w:ascii="Arial" w:hAnsi="Arial" w:cs="Arial"/>
          <w:lang w:val="en-CA"/>
        </w:rPr>
        <w:t xml:space="preserve"> (w</w:t>
      </w:r>
      <w:r w:rsidR="00654C20">
        <w:rPr>
          <w:rFonts w:ascii="Arial" w:hAnsi="Arial" w:cs="Arial"/>
          <w:lang w:val="en-CA"/>
        </w:rPr>
        <w:t xml:space="preserve">ith options such as </w:t>
      </w:r>
      <w:r>
        <w:rPr>
          <w:rFonts w:ascii="Arial" w:hAnsi="Arial" w:cs="Arial"/>
          <w:lang w:val="en-CA"/>
        </w:rPr>
        <w:t xml:space="preserve">Microstrategy, Tableau, </w:t>
      </w:r>
      <w:r w:rsidR="00E9537D">
        <w:rPr>
          <w:rFonts w:ascii="Arial" w:hAnsi="Arial" w:cs="Arial"/>
          <w:lang w:val="en-CA"/>
        </w:rPr>
        <w:t xml:space="preserve">Qlikview, </w:t>
      </w:r>
      <w:r>
        <w:rPr>
          <w:rFonts w:ascii="Arial" w:hAnsi="Arial" w:cs="Arial"/>
          <w:lang w:val="en-CA"/>
        </w:rPr>
        <w:t xml:space="preserve">PowerBI, ThoughtSpot, </w:t>
      </w:r>
      <w:r w:rsidR="00C736AE">
        <w:rPr>
          <w:rFonts w:ascii="Arial" w:hAnsi="Arial" w:cs="Arial"/>
          <w:lang w:val="en-CA"/>
        </w:rPr>
        <w:t xml:space="preserve">Excel, </w:t>
      </w:r>
      <w:r w:rsidR="007C3510">
        <w:rPr>
          <w:rFonts w:ascii="Arial" w:hAnsi="Arial" w:cs="Arial"/>
          <w:lang w:val="en-CA"/>
        </w:rPr>
        <w:t>SAS</w:t>
      </w:r>
      <w:r w:rsidR="002D7A25">
        <w:rPr>
          <w:rFonts w:ascii="Arial" w:hAnsi="Arial" w:cs="Arial"/>
          <w:lang w:val="en-CA"/>
        </w:rPr>
        <w:t xml:space="preserve"> </w:t>
      </w:r>
      <w:r w:rsidR="00C736AE">
        <w:rPr>
          <w:rFonts w:ascii="Arial" w:hAnsi="Arial" w:cs="Arial"/>
          <w:lang w:val="en-CA"/>
        </w:rPr>
        <w:t xml:space="preserve">EG </w:t>
      </w:r>
      <w:r w:rsidR="002D7A25">
        <w:rPr>
          <w:rFonts w:ascii="Arial" w:hAnsi="Arial" w:cs="Arial"/>
          <w:lang w:val="en-CA"/>
        </w:rPr>
        <w:t>and</w:t>
      </w:r>
      <w:r w:rsidR="007C3510">
        <w:rPr>
          <w:rFonts w:ascii="Arial" w:hAnsi="Arial" w:cs="Arial"/>
          <w:lang w:val="en-CA"/>
        </w:rPr>
        <w:t xml:space="preserve"> </w:t>
      </w:r>
      <w:r w:rsidR="0026175B">
        <w:rPr>
          <w:rFonts w:ascii="Arial" w:hAnsi="Arial" w:cs="Arial"/>
          <w:lang w:val="en-CA"/>
        </w:rPr>
        <w:t>Anacond</w:t>
      </w:r>
      <w:r w:rsidR="00E9537D">
        <w:rPr>
          <w:rFonts w:ascii="Arial" w:hAnsi="Arial" w:cs="Arial"/>
          <w:lang w:val="en-CA"/>
        </w:rPr>
        <w:t>a</w:t>
      </w:r>
      <w:r w:rsidR="00B355CA">
        <w:rPr>
          <w:rFonts w:ascii="Arial" w:hAnsi="Arial" w:cs="Arial"/>
          <w:lang w:val="en-CA"/>
        </w:rPr>
        <w:t>).</w:t>
      </w:r>
    </w:p>
    <w:p w:rsidR="005B7583" w:rsidRPr="00F2443F" w:rsidRDefault="00654C20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Created and maintained current report on </w:t>
      </w:r>
      <w:r w:rsidR="002A530B">
        <w:rPr>
          <w:rFonts w:ascii="Arial" w:hAnsi="Arial" w:cs="Arial"/>
          <w:lang w:val="en-CA"/>
        </w:rPr>
        <w:t xml:space="preserve">user </w:t>
      </w:r>
      <w:r>
        <w:rPr>
          <w:rFonts w:ascii="Arial" w:hAnsi="Arial" w:cs="Arial"/>
          <w:lang w:val="en-CA"/>
        </w:rPr>
        <w:t xml:space="preserve">accesses for the various </w:t>
      </w:r>
      <w:r w:rsidRPr="00F4543F">
        <w:rPr>
          <w:rFonts w:ascii="Arial" w:hAnsi="Arial" w:cs="Arial"/>
          <w:color w:val="FF0000"/>
          <w:lang w:val="en-CA"/>
        </w:rPr>
        <w:t>proprietary applications</w:t>
      </w:r>
      <w:r w:rsidR="00465B05" w:rsidRPr="00F4543F">
        <w:rPr>
          <w:rFonts w:ascii="Arial" w:hAnsi="Arial" w:cs="Arial"/>
          <w:color w:val="FF0000"/>
          <w:lang w:val="en-CA"/>
        </w:rPr>
        <w:t xml:space="preserve"> </w:t>
      </w:r>
      <w:r w:rsidR="00465B05">
        <w:rPr>
          <w:rFonts w:ascii="Arial" w:hAnsi="Arial" w:cs="Arial"/>
          <w:lang w:val="en-CA"/>
        </w:rPr>
        <w:t>and data repositories</w:t>
      </w:r>
      <w:r w:rsidR="004E6E19">
        <w:rPr>
          <w:rFonts w:ascii="Arial" w:hAnsi="Arial" w:cs="Arial"/>
          <w:lang w:val="en-CA"/>
        </w:rPr>
        <w:t>,</w:t>
      </w:r>
      <w:r>
        <w:rPr>
          <w:rFonts w:ascii="Arial" w:hAnsi="Arial" w:cs="Arial"/>
          <w:lang w:val="en-CA"/>
        </w:rPr>
        <w:t xml:space="preserve"> for </w:t>
      </w:r>
      <w:r w:rsidRPr="00267204">
        <w:rPr>
          <w:rFonts w:ascii="Arial" w:hAnsi="Arial" w:cs="Arial"/>
          <w:color w:val="FF0000"/>
          <w:lang w:val="en-CA"/>
        </w:rPr>
        <w:t xml:space="preserve">compliance </w:t>
      </w:r>
      <w:r>
        <w:rPr>
          <w:rFonts w:ascii="Arial" w:hAnsi="Arial" w:cs="Arial"/>
          <w:lang w:val="en-CA"/>
        </w:rPr>
        <w:t>purposes</w:t>
      </w:r>
      <w:r w:rsidR="00BD5E87">
        <w:rPr>
          <w:rFonts w:ascii="Arial" w:hAnsi="Arial" w:cs="Arial"/>
          <w:lang w:val="en-CA"/>
        </w:rPr>
        <w:t>.</w:t>
      </w:r>
    </w:p>
    <w:p w:rsidR="00F2443F" w:rsidRPr="009728B1" w:rsidRDefault="00DE030D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Ran </w:t>
      </w:r>
      <w:r w:rsidR="00A22F7E">
        <w:rPr>
          <w:rFonts w:ascii="Arial" w:hAnsi="Arial" w:cs="Arial"/>
          <w:lang w:val="en-CA"/>
        </w:rPr>
        <w:t xml:space="preserve">convoluted </w:t>
      </w:r>
      <w:r>
        <w:rPr>
          <w:rFonts w:ascii="Arial" w:hAnsi="Arial" w:cs="Arial"/>
          <w:lang w:val="en-CA"/>
        </w:rPr>
        <w:t xml:space="preserve">reconciliation between </w:t>
      </w:r>
      <w:r w:rsidRPr="00267204">
        <w:rPr>
          <w:rFonts w:ascii="Arial" w:hAnsi="Arial" w:cs="Arial"/>
          <w:color w:val="FF0000"/>
          <w:lang w:val="en-CA"/>
        </w:rPr>
        <w:t>ServiceNow</w:t>
      </w:r>
      <w:r w:rsidR="00C60ABA">
        <w:rPr>
          <w:rFonts w:ascii="Arial" w:hAnsi="Arial" w:cs="Arial"/>
          <w:lang w:val="en-CA"/>
        </w:rPr>
        <w:t>/RITM</w:t>
      </w:r>
      <w:r>
        <w:rPr>
          <w:rFonts w:ascii="Arial" w:hAnsi="Arial" w:cs="Arial"/>
          <w:lang w:val="en-CA"/>
        </w:rPr>
        <w:t xml:space="preserve"> </w:t>
      </w:r>
      <w:r w:rsidR="00A22F7E">
        <w:rPr>
          <w:rFonts w:ascii="Arial" w:hAnsi="Arial" w:cs="Arial"/>
          <w:lang w:val="en-CA"/>
        </w:rPr>
        <w:t xml:space="preserve">and </w:t>
      </w:r>
      <w:r w:rsidR="00C60ABA">
        <w:rPr>
          <w:rFonts w:ascii="Arial" w:hAnsi="Arial" w:cs="Arial"/>
          <w:lang w:val="en-CA"/>
        </w:rPr>
        <w:t xml:space="preserve">data pulled from the </w:t>
      </w:r>
      <w:r w:rsidR="00A22F7E" w:rsidRPr="00267204">
        <w:rPr>
          <w:rFonts w:ascii="Arial" w:hAnsi="Arial" w:cs="Arial"/>
          <w:color w:val="FF0000"/>
          <w:lang w:val="en-CA"/>
        </w:rPr>
        <w:t>mai</w:t>
      </w:r>
      <w:r w:rsidR="00C60ABA" w:rsidRPr="00267204">
        <w:rPr>
          <w:rFonts w:ascii="Arial" w:hAnsi="Arial" w:cs="Arial"/>
          <w:color w:val="FF0000"/>
          <w:lang w:val="en-CA"/>
        </w:rPr>
        <w:t xml:space="preserve">nframe </w:t>
      </w:r>
      <w:r w:rsidR="00C60ABA">
        <w:rPr>
          <w:rFonts w:ascii="Arial" w:hAnsi="Arial" w:cs="Arial"/>
          <w:lang w:val="en-CA"/>
        </w:rPr>
        <w:t xml:space="preserve">to assess correctness of </w:t>
      </w:r>
      <w:r w:rsidR="00A06E68">
        <w:rPr>
          <w:rFonts w:ascii="Arial" w:hAnsi="Arial" w:cs="Arial"/>
          <w:lang w:val="en-CA"/>
        </w:rPr>
        <w:t xml:space="preserve">an </w:t>
      </w:r>
      <w:r w:rsidR="004002D5">
        <w:rPr>
          <w:rFonts w:ascii="Arial" w:hAnsi="Arial" w:cs="Arial"/>
          <w:lang w:val="en-CA"/>
        </w:rPr>
        <w:t xml:space="preserve">automatic </w:t>
      </w:r>
      <w:r w:rsidR="00C60ABA">
        <w:rPr>
          <w:rFonts w:ascii="Arial" w:hAnsi="Arial" w:cs="Arial"/>
          <w:lang w:val="en-CA"/>
        </w:rPr>
        <w:t>ticket creation process</w:t>
      </w:r>
      <w:r w:rsidR="004002D5">
        <w:rPr>
          <w:rFonts w:ascii="Arial" w:hAnsi="Arial" w:cs="Arial"/>
          <w:lang w:val="en-CA"/>
        </w:rPr>
        <w:t xml:space="preserve"> for abends</w:t>
      </w:r>
      <w:r w:rsidR="00382861">
        <w:rPr>
          <w:rFonts w:ascii="Arial" w:hAnsi="Arial" w:cs="Arial"/>
          <w:lang w:val="en-CA"/>
        </w:rPr>
        <w:t xml:space="preserve"> (abnormal job</w:t>
      </w:r>
      <w:r w:rsidR="00DC5388">
        <w:rPr>
          <w:rFonts w:ascii="Arial" w:hAnsi="Arial" w:cs="Arial"/>
          <w:lang w:val="en-CA"/>
        </w:rPr>
        <w:t xml:space="preserve"> </w:t>
      </w:r>
      <w:r w:rsidR="00382861">
        <w:rPr>
          <w:rFonts w:ascii="Arial" w:hAnsi="Arial" w:cs="Arial"/>
          <w:lang w:val="en-CA"/>
        </w:rPr>
        <w:t>termination)</w:t>
      </w:r>
      <w:r w:rsidR="00224636">
        <w:rPr>
          <w:rFonts w:ascii="Arial" w:hAnsi="Arial" w:cs="Arial"/>
          <w:lang w:val="en-CA"/>
        </w:rPr>
        <w:t xml:space="preserve">, and presented findings with </w:t>
      </w:r>
      <w:r w:rsidR="00224636" w:rsidRPr="00224636">
        <w:rPr>
          <w:rFonts w:ascii="Arial" w:hAnsi="Arial" w:cs="Arial"/>
          <w:color w:val="FF0000"/>
          <w:lang w:val="en-CA"/>
        </w:rPr>
        <w:t>PowerPoint</w:t>
      </w:r>
      <w:r w:rsidR="00583187">
        <w:rPr>
          <w:rFonts w:ascii="Arial" w:hAnsi="Arial" w:cs="Arial"/>
          <w:color w:val="FF0000"/>
          <w:lang w:val="en-CA"/>
        </w:rPr>
        <w:t>.</w:t>
      </w:r>
    </w:p>
    <w:p w:rsidR="009728B1" w:rsidRPr="0089533F" w:rsidRDefault="009728B1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Pulled reports using the </w:t>
      </w:r>
      <w:r w:rsidRPr="00267204">
        <w:rPr>
          <w:rFonts w:ascii="Arial" w:hAnsi="Arial" w:cs="Arial"/>
          <w:color w:val="FF0000"/>
          <w:lang w:val="en-CA"/>
        </w:rPr>
        <w:t xml:space="preserve">SAS grid </w:t>
      </w:r>
      <w:r>
        <w:rPr>
          <w:rFonts w:ascii="Arial" w:hAnsi="Arial" w:cs="Arial"/>
          <w:lang w:val="en-CA"/>
        </w:rPr>
        <w:t xml:space="preserve">and produced </w:t>
      </w:r>
      <w:r w:rsidRPr="009C6339">
        <w:rPr>
          <w:rFonts w:ascii="Arial" w:hAnsi="Arial" w:cs="Arial"/>
          <w:color w:val="FF0000"/>
          <w:lang w:val="en-CA"/>
        </w:rPr>
        <w:t xml:space="preserve">documentation </w:t>
      </w:r>
      <w:r>
        <w:rPr>
          <w:rFonts w:ascii="Arial" w:hAnsi="Arial" w:cs="Arial"/>
          <w:lang w:val="en-CA"/>
        </w:rPr>
        <w:t xml:space="preserve">following internal </w:t>
      </w:r>
      <w:r w:rsidRPr="009C6339">
        <w:rPr>
          <w:rFonts w:ascii="Arial" w:hAnsi="Arial" w:cs="Arial"/>
          <w:color w:val="FF0000"/>
          <w:lang w:val="en-CA"/>
        </w:rPr>
        <w:t>templates</w:t>
      </w:r>
      <w:r w:rsidR="00131A44">
        <w:rPr>
          <w:rFonts w:ascii="Arial" w:hAnsi="Arial" w:cs="Arial"/>
          <w:lang w:val="en-CA"/>
        </w:rPr>
        <w:t>.</w:t>
      </w:r>
    </w:p>
    <w:p w:rsidR="006E7FEC" w:rsidRDefault="006E7FEC" w:rsidP="00B8544A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B8544A" w:rsidRDefault="00B8544A" w:rsidP="00B8544A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Florida Blue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Jacksonville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FL</w:t>
      </w:r>
      <w:r w:rsidR="00A811B7">
        <w:rPr>
          <w:rFonts w:ascii="Arial" w:hAnsi="Arial" w:cs="Arial"/>
          <w:b/>
          <w:bCs/>
          <w:lang w:val="en-CA"/>
        </w:rPr>
        <w:t xml:space="preserve"> (</w:t>
      </w:r>
      <w:r w:rsidR="00A811B7" w:rsidRPr="00B35495">
        <w:rPr>
          <w:rFonts w:ascii="Arial" w:hAnsi="Arial" w:cs="Arial"/>
          <w:b/>
          <w:bCs/>
          <w:color w:val="00B050"/>
          <w:lang w:val="en-CA"/>
        </w:rPr>
        <w:t>healthcare</w:t>
      </w:r>
      <w:r w:rsidR="00A811B7">
        <w:rPr>
          <w:rFonts w:ascii="Arial" w:hAnsi="Arial" w:cs="Arial"/>
          <w:b/>
          <w:bCs/>
          <w:lang w:val="en-CA"/>
        </w:rPr>
        <w:t>)</w:t>
      </w:r>
    </w:p>
    <w:p w:rsidR="00B8544A" w:rsidRPr="00FF30E6" w:rsidRDefault="00B8544A" w:rsidP="00B8544A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>SAS Developer</w:t>
      </w:r>
      <w:r w:rsidR="00112705">
        <w:rPr>
          <w:rFonts w:ascii="Arial" w:hAnsi="Arial" w:cs="Arial"/>
          <w:i/>
          <w:lang w:val="en-CA"/>
        </w:rPr>
        <w:t xml:space="preserve"> (</w:t>
      </w:r>
      <w:r w:rsidR="007461EF" w:rsidRPr="008E4850">
        <w:rPr>
          <w:rFonts w:ascii="Arial" w:hAnsi="Arial" w:cs="Arial"/>
          <w:i/>
          <w:color w:val="7030A0"/>
          <w:lang w:val="en-CA"/>
        </w:rPr>
        <w:t xml:space="preserve">Datasoft </w:t>
      </w:r>
      <w:r w:rsidR="00112705" w:rsidRPr="008E4850">
        <w:rPr>
          <w:rFonts w:ascii="Arial" w:hAnsi="Arial" w:cs="Arial"/>
          <w:i/>
          <w:color w:val="7030A0"/>
          <w:lang w:val="en-CA"/>
        </w:rPr>
        <w:t>contractor</w:t>
      </w:r>
      <w:r w:rsidR="007461EF">
        <w:rPr>
          <w:rFonts w:ascii="Arial" w:hAnsi="Arial" w:cs="Arial"/>
          <w:i/>
          <w:lang w:val="en-CA"/>
        </w:rPr>
        <w:t xml:space="preserve"> </w:t>
      </w:r>
      <w:r w:rsidR="00463E63">
        <w:rPr>
          <w:rFonts w:ascii="Arial" w:hAnsi="Arial" w:cs="Arial"/>
          <w:i/>
          <w:lang w:val="en-CA"/>
        </w:rPr>
        <w:t>/</w:t>
      </w:r>
      <w:r w:rsidR="007461EF">
        <w:rPr>
          <w:rFonts w:ascii="Arial" w:hAnsi="Arial" w:cs="Arial"/>
          <w:i/>
          <w:lang w:val="en-CA"/>
        </w:rPr>
        <w:t xml:space="preserve"> </w:t>
      </w:r>
      <w:r w:rsidR="001C7C67" w:rsidRPr="004F7B36">
        <w:rPr>
          <w:rFonts w:ascii="Arial" w:hAnsi="Arial" w:cs="Arial"/>
          <w:i/>
          <w:color w:val="E36C0A" w:themeColor="accent6" w:themeShade="BF"/>
          <w:lang w:val="en-CA"/>
        </w:rPr>
        <w:t>remote</w:t>
      </w:r>
      <w:r w:rsidR="00112705">
        <w:rPr>
          <w:rFonts w:ascii="Arial" w:hAnsi="Arial" w:cs="Arial"/>
          <w:i/>
          <w:lang w:val="en-CA"/>
        </w:rPr>
        <w:t>)</w:t>
      </w:r>
      <w:r>
        <w:rPr>
          <w:rFonts w:ascii="Arial" w:hAnsi="Arial" w:cs="Arial"/>
          <w:i/>
          <w:lang w:val="en-CA"/>
        </w:rPr>
        <w:tab/>
      </w:r>
      <w:r>
        <w:rPr>
          <w:rFonts w:ascii="Arial" w:hAnsi="Arial" w:cs="Arial"/>
          <w:b/>
          <w:lang w:val="en-CA"/>
        </w:rPr>
        <w:t>0</w:t>
      </w:r>
      <w:r w:rsidR="00854D9F">
        <w:rPr>
          <w:rFonts w:ascii="Arial" w:hAnsi="Arial" w:cs="Arial"/>
          <w:b/>
          <w:lang w:val="en-CA"/>
        </w:rPr>
        <w:t>4</w:t>
      </w:r>
      <w:r>
        <w:rPr>
          <w:rFonts w:ascii="Arial" w:hAnsi="Arial" w:cs="Arial"/>
          <w:b/>
          <w:lang w:val="en-CA"/>
        </w:rPr>
        <w:t xml:space="preserve">/2020 </w:t>
      </w:r>
      <w:r w:rsidRPr="00DC6747">
        <w:rPr>
          <w:rFonts w:ascii="Arial" w:hAnsi="Arial" w:cs="Arial"/>
          <w:b/>
          <w:lang w:val="en-US"/>
        </w:rPr>
        <w:t>–</w:t>
      </w:r>
      <w:r>
        <w:rPr>
          <w:rFonts w:ascii="Arial" w:hAnsi="Arial" w:cs="Arial"/>
          <w:b/>
          <w:lang w:val="en-CA"/>
        </w:rPr>
        <w:t xml:space="preserve"> </w:t>
      </w:r>
      <w:r w:rsidR="000670F0">
        <w:rPr>
          <w:rFonts w:ascii="Arial" w:hAnsi="Arial" w:cs="Arial"/>
          <w:b/>
          <w:lang w:val="en-CA"/>
        </w:rPr>
        <w:t>0</w:t>
      </w:r>
      <w:r w:rsidR="00A03B21">
        <w:rPr>
          <w:rFonts w:ascii="Arial" w:hAnsi="Arial" w:cs="Arial"/>
          <w:b/>
          <w:lang w:val="en-CA"/>
        </w:rPr>
        <w:t>8</w:t>
      </w:r>
      <w:r w:rsidR="000670F0">
        <w:rPr>
          <w:rFonts w:ascii="Arial" w:hAnsi="Arial" w:cs="Arial"/>
          <w:b/>
          <w:lang w:val="en-CA"/>
        </w:rPr>
        <w:t>/202</w:t>
      </w:r>
      <w:r w:rsidR="00A03B21">
        <w:rPr>
          <w:rFonts w:ascii="Arial" w:hAnsi="Arial" w:cs="Arial"/>
          <w:b/>
          <w:lang w:val="en-CA"/>
        </w:rPr>
        <w:t>1</w:t>
      </w:r>
    </w:p>
    <w:p w:rsidR="00B8544A" w:rsidRDefault="00B8544A" w:rsidP="003D1E55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C45640" w:rsidRPr="00C45640" w:rsidRDefault="005353AE" w:rsidP="00C4564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 w:rsidRPr="005353AE">
        <w:rPr>
          <w:rFonts w:ascii="Arial" w:hAnsi="Arial" w:cs="Arial"/>
          <w:lang w:val="en-CA"/>
        </w:rPr>
        <w:t>Develop</w:t>
      </w:r>
      <w:r w:rsidR="00BC45B7">
        <w:rPr>
          <w:rFonts w:ascii="Arial" w:hAnsi="Arial" w:cs="Arial"/>
          <w:lang w:val="en-CA"/>
        </w:rPr>
        <w:t>ed</w:t>
      </w:r>
      <w:r w:rsidRPr="005353AE">
        <w:rPr>
          <w:rFonts w:ascii="Arial" w:hAnsi="Arial" w:cs="Arial"/>
          <w:lang w:val="en-CA"/>
        </w:rPr>
        <w:t xml:space="preserve"> code to </w:t>
      </w:r>
      <w:r w:rsidR="00C45640">
        <w:rPr>
          <w:rFonts w:ascii="Arial" w:hAnsi="Arial" w:cs="Arial"/>
          <w:lang w:val="en-CA"/>
        </w:rPr>
        <w:t xml:space="preserve">pull data from </w:t>
      </w:r>
      <w:r w:rsidR="00A36A1D">
        <w:rPr>
          <w:rFonts w:ascii="Arial" w:hAnsi="Arial" w:cs="Arial"/>
          <w:lang w:val="en-CA"/>
        </w:rPr>
        <w:t xml:space="preserve">databases such as </w:t>
      </w:r>
      <w:r w:rsidR="00C45640">
        <w:rPr>
          <w:rFonts w:ascii="Arial" w:hAnsi="Arial" w:cs="Arial"/>
          <w:lang w:val="en-CA"/>
        </w:rPr>
        <w:t>DB2</w:t>
      </w:r>
      <w:r w:rsidR="00A36A1D">
        <w:rPr>
          <w:rFonts w:ascii="Arial" w:hAnsi="Arial" w:cs="Arial"/>
          <w:lang w:val="en-CA"/>
        </w:rPr>
        <w:t xml:space="preserve">, </w:t>
      </w:r>
      <w:r w:rsidR="00C45640">
        <w:rPr>
          <w:rFonts w:ascii="Arial" w:hAnsi="Arial" w:cs="Arial"/>
          <w:lang w:val="en-CA"/>
        </w:rPr>
        <w:t xml:space="preserve">Oracle </w:t>
      </w:r>
      <w:r w:rsidR="00A36A1D">
        <w:rPr>
          <w:rFonts w:ascii="Arial" w:hAnsi="Arial" w:cs="Arial"/>
          <w:lang w:val="en-CA"/>
        </w:rPr>
        <w:t xml:space="preserve">and others, using </w:t>
      </w:r>
      <w:r w:rsidR="00C45640" w:rsidRPr="00F369AD">
        <w:rPr>
          <w:rFonts w:ascii="Arial" w:hAnsi="Arial" w:cs="Arial"/>
          <w:color w:val="FF0000"/>
          <w:lang w:val="en-CA"/>
        </w:rPr>
        <w:t xml:space="preserve">SAS 9.4 </w:t>
      </w:r>
      <w:r w:rsidR="00C45640" w:rsidRPr="005353AE">
        <w:rPr>
          <w:rFonts w:ascii="Arial" w:hAnsi="Arial" w:cs="Arial"/>
          <w:lang w:val="en-CA"/>
        </w:rPr>
        <w:t xml:space="preserve">on </w:t>
      </w:r>
      <w:r w:rsidR="00C45640" w:rsidRPr="001F6BF6">
        <w:rPr>
          <w:rFonts w:ascii="Arial" w:hAnsi="Arial" w:cs="Arial"/>
          <w:color w:val="FF0000"/>
          <w:lang w:val="en-CA"/>
        </w:rPr>
        <w:t xml:space="preserve">AIX </w:t>
      </w:r>
      <w:r w:rsidR="00C45640">
        <w:rPr>
          <w:rFonts w:ascii="Arial" w:hAnsi="Arial" w:cs="Arial"/>
          <w:lang w:val="en-CA"/>
        </w:rPr>
        <w:t>(Unix)</w:t>
      </w:r>
      <w:r w:rsidR="004143C1">
        <w:rPr>
          <w:rFonts w:ascii="Arial" w:hAnsi="Arial" w:cs="Arial"/>
          <w:lang w:val="en-CA"/>
        </w:rPr>
        <w:t xml:space="preserve"> </w:t>
      </w:r>
      <w:r w:rsidR="00FA7A75">
        <w:rPr>
          <w:rFonts w:ascii="Arial" w:hAnsi="Arial" w:cs="Arial"/>
          <w:lang w:val="en-CA"/>
        </w:rPr>
        <w:t>and</w:t>
      </w:r>
      <w:r w:rsidR="004143C1">
        <w:rPr>
          <w:rFonts w:ascii="Arial" w:hAnsi="Arial" w:cs="Arial"/>
          <w:lang w:val="en-CA"/>
        </w:rPr>
        <w:t xml:space="preserve"> </w:t>
      </w:r>
      <w:r w:rsidR="004143C1" w:rsidRPr="004143C1">
        <w:rPr>
          <w:rFonts w:ascii="Arial" w:hAnsi="Arial" w:cs="Arial"/>
          <w:color w:val="FF0000"/>
          <w:lang w:val="en-CA"/>
        </w:rPr>
        <w:t>Enterprise Guide</w:t>
      </w:r>
      <w:r w:rsidR="009D0BDC">
        <w:rPr>
          <w:rFonts w:ascii="Arial" w:hAnsi="Arial" w:cs="Arial"/>
          <w:lang w:val="en-CA"/>
        </w:rPr>
        <w:t>.</w:t>
      </w:r>
    </w:p>
    <w:p w:rsidR="008D04E6" w:rsidRPr="00A264D5" w:rsidRDefault="00C45640" w:rsidP="008D04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 w:rsidRPr="00A264D5">
        <w:rPr>
          <w:rFonts w:ascii="Arial" w:hAnsi="Arial" w:cs="Arial"/>
          <w:lang w:val="en-CA"/>
        </w:rPr>
        <w:t xml:space="preserve">Joined the data from multiple sources to </w:t>
      </w:r>
      <w:r w:rsidR="005353AE" w:rsidRPr="00A264D5">
        <w:rPr>
          <w:rFonts w:ascii="Arial" w:hAnsi="Arial" w:cs="Arial"/>
          <w:lang w:val="en-CA"/>
        </w:rPr>
        <w:t xml:space="preserve">create </w:t>
      </w:r>
      <w:r w:rsidR="00BC45B7" w:rsidRPr="00A264D5">
        <w:rPr>
          <w:rFonts w:ascii="Arial" w:hAnsi="Arial" w:cs="Arial"/>
          <w:lang w:val="en-CA"/>
        </w:rPr>
        <w:t xml:space="preserve">agent fraud detection </w:t>
      </w:r>
      <w:r w:rsidR="00F431DB" w:rsidRPr="00A264D5">
        <w:rPr>
          <w:rFonts w:ascii="Arial" w:hAnsi="Arial" w:cs="Arial"/>
          <w:lang w:val="en-CA"/>
        </w:rPr>
        <w:t>analytics</w:t>
      </w:r>
      <w:r w:rsidR="005353AE" w:rsidRPr="00A264D5">
        <w:rPr>
          <w:rFonts w:ascii="Arial" w:hAnsi="Arial" w:cs="Arial"/>
          <w:lang w:val="en-CA"/>
        </w:rPr>
        <w:t xml:space="preserve"> </w:t>
      </w:r>
      <w:r w:rsidR="00603662">
        <w:rPr>
          <w:rFonts w:ascii="Arial" w:hAnsi="Arial" w:cs="Arial"/>
          <w:lang w:val="en-CA"/>
        </w:rPr>
        <w:t xml:space="preserve">for the </w:t>
      </w:r>
      <w:r w:rsidR="00603662" w:rsidRPr="00603662">
        <w:rPr>
          <w:rFonts w:ascii="Arial" w:hAnsi="Arial" w:cs="Arial"/>
          <w:color w:val="FF0000"/>
          <w:lang w:val="en-CA"/>
        </w:rPr>
        <w:t>SIU</w:t>
      </w:r>
      <w:r w:rsidR="00603662">
        <w:rPr>
          <w:rFonts w:ascii="Arial" w:hAnsi="Arial" w:cs="Arial"/>
          <w:lang w:val="en-CA"/>
        </w:rPr>
        <w:t xml:space="preserve"> </w:t>
      </w:r>
      <w:r w:rsidR="00005365">
        <w:rPr>
          <w:rFonts w:ascii="Arial" w:hAnsi="Arial" w:cs="Arial"/>
          <w:lang w:val="en-CA"/>
        </w:rPr>
        <w:t xml:space="preserve">dept </w:t>
      </w:r>
      <w:r w:rsidRPr="00A264D5">
        <w:rPr>
          <w:rFonts w:ascii="Arial" w:hAnsi="Arial" w:cs="Arial"/>
          <w:lang w:val="en-CA"/>
        </w:rPr>
        <w:t>with various metrics</w:t>
      </w:r>
      <w:r w:rsidR="009D0BDC" w:rsidRPr="00A264D5">
        <w:rPr>
          <w:rFonts w:ascii="Arial" w:hAnsi="Arial" w:cs="Arial"/>
          <w:lang w:val="en-CA"/>
        </w:rPr>
        <w:t>.</w:t>
      </w:r>
      <w:r w:rsidR="00A264D5" w:rsidRPr="00A264D5">
        <w:rPr>
          <w:rFonts w:ascii="Arial" w:hAnsi="Arial" w:cs="Arial"/>
          <w:lang w:val="en-CA"/>
        </w:rPr>
        <w:t xml:space="preserve"> </w:t>
      </w:r>
      <w:r w:rsidR="00840789" w:rsidRPr="00A264D5">
        <w:rPr>
          <w:rFonts w:ascii="Arial" w:hAnsi="Arial" w:cs="Arial"/>
          <w:lang w:val="en-CA"/>
        </w:rPr>
        <w:t xml:space="preserve">Created </w:t>
      </w:r>
      <w:r w:rsidR="00840789" w:rsidRPr="00E63FCD">
        <w:rPr>
          <w:rFonts w:ascii="Arial" w:hAnsi="Arial" w:cs="Arial"/>
          <w:color w:val="FF0000"/>
          <w:lang w:val="en-CA"/>
        </w:rPr>
        <w:t xml:space="preserve">macro </w:t>
      </w:r>
      <w:r w:rsidRPr="00E63FCD">
        <w:rPr>
          <w:rFonts w:ascii="Arial" w:hAnsi="Arial" w:cs="Arial"/>
          <w:color w:val="FF0000"/>
          <w:lang w:val="en-CA"/>
        </w:rPr>
        <w:t xml:space="preserve">to </w:t>
      </w:r>
      <w:r w:rsidR="00840789" w:rsidRPr="00E63FCD">
        <w:rPr>
          <w:rFonts w:ascii="Arial" w:hAnsi="Arial" w:cs="Arial"/>
          <w:color w:val="FF0000"/>
          <w:lang w:val="en-CA"/>
        </w:rPr>
        <w:t xml:space="preserve">automate </w:t>
      </w:r>
      <w:r w:rsidR="00840789" w:rsidRPr="00A264D5">
        <w:rPr>
          <w:rFonts w:ascii="Arial" w:hAnsi="Arial" w:cs="Arial"/>
          <w:lang w:val="en-CA"/>
        </w:rPr>
        <w:t xml:space="preserve">the </w:t>
      </w:r>
      <w:r w:rsidR="005353AE" w:rsidRPr="00A264D5">
        <w:rPr>
          <w:rFonts w:ascii="Arial" w:hAnsi="Arial" w:cs="Arial"/>
          <w:lang w:val="en-CA"/>
        </w:rPr>
        <w:t>format</w:t>
      </w:r>
      <w:r w:rsidR="00840789" w:rsidRPr="00A264D5">
        <w:rPr>
          <w:rFonts w:ascii="Arial" w:hAnsi="Arial" w:cs="Arial"/>
          <w:lang w:val="en-CA"/>
        </w:rPr>
        <w:t xml:space="preserve">ting of </w:t>
      </w:r>
      <w:r w:rsidR="005353AE" w:rsidRPr="00A264D5">
        <w:rPr>
          <w:rFonts w:ascii="Arial" w:hAnsi="Arial" w:cs="Arial"/>
          <w:lang w:val="en-CA"/>
        </w:rPr>
        <w:t xml:space="preserve">the </w:t>
      </w:r>
      <w:r w:rsidR="00262327" w:rsidRPr="00A264D5">
        <w:rPr>
          <w:rFonts w:ascii="Arial" w:hAnsi="Arial" w:cs="Arial"/>
          <w:lang w:val="en-CA"/>
        </w:rPr>
        <w:t>report</w:t>
      </w:r>
      <w:r w:rsidRPr="00A264D5">
        <w:rPr>
          <w:rFonts w:ascii="Arial" w:hAnsi="Arial" w:cs="Arial"/>
          <w:lang w:val="en-CA"/>
        </w:rPr>
        <w:t xml:space="preserve"> for each metric</w:t>
      </w:r>
      <w:r w:rsidR="00262327" w:rsidRPr="00A264D5">
        <w:rPr>
          <w:rFonts w:ascii="Arial" w:hAnsi="Arial" w:cs="Arial"/>
          <w:lang w:val="en-CA"/>
        </w:rPr>
        <w:t xml:space="preserve"> </w:t>
      </w:r>
      <w:r w:rsidR="0083613B" w:rsidRPr="00A264D5">
        <w:rPr>
          <w:rFonts w:ascii="Arial" w:hAnsi="Arial" w:cs="Arial"/>
          <w:lang w:val="en-CA"/>
        </w:rPr>
        <w:t>using</w:t>
      </w:r>
      <w:r w:rsidR="00262327" w:rsidRPr="00A264D5">
        <w:rPr>
          <w:rFonts w:ascii="Arial" w:hAnsi="Arial" w:cs="Arial"/>
          <w:lang w:val="en-CA"/>
        </w:rPr>
        <w:t xml:space="preserve"> </w:t>
      </w:r>
      <w:r w:rsidR="00262327" w:rsidRPr="00A264D5">
        <w:rPr>
          <w:rFonts w:ascii="Arial" w:hAnsi="Arial" w:cs="Arial"/>
          <w:color w:val="FF0000"/>
          <w:lang w:val="en-CA"/>
        </w:rPr>
        <w:t>Proc Report</w:t>
      </w:r>
      <w:r w:rsidR="00840789" w:rsidRPr="00A264D5">
        <w:rPr>
          <w:rFonts w:ascii="Arial" w:hAnsi="Arial" w:cs="Arial"/>
          <w:lang w:val="en-CA"/>
        </w:rPr>
        <w:t>,</w:t>
      </w:r>
      <w:r w:rsidRPr="00A264D5">
        <w:rPr>
          <w:rFonts w:ascii="Arial" w:hAnsi="Arial" w:cs="Arial"/>
          <w:lang w:val="en-CA"/>
        </w:rPr>
        <w:t xml:space="preserve"> and add</w:t>
      </w:r>
      <w:r w:rsidR="007E7EF1" w:rsidRPr="00A264D5">
        <w:rPr>
          <w:rFonts w:ascii="Arial" w:hAnsi="Arial" w:cs="Arial"/>
          <w:lang w:val="en-CA"/>
        </w:rPr>
        <w:t>ed</w:t>
      </w:r>
      <w:r w:rsidRPr="00A264D5">
        <w:rPr>
          <w:rFonts w:ascii="Arial" w:hAnsi="Arial" w:cs="Arial"/>
          <w:lang w:val="en-CA"/>
        </w:rPr>
        <w:t xml:space="preserve"> </w:t>
      </w:r>
      <w:r w:rsidR="00840789" w:rsidRPr="00A264D5">
        <w:rPr>
          <w:rFonts w:ascii="Arial" w:hAnsi="Arial" w:cs="Arial"/>
          <w:lang w:val="en-CA"/>
        </w:rPr>
        <w:t>all</w:t>
      </w:r>
      <w:r w:rsidRPr="00A264D5">
        <w:rPr>
          <w:rFonts w:ascii="Arial" w:hAnsi="Arial" w:cs="Arial"/>
          <w:lang w:val="en-CA"/>
        </w:rPr>
        <w:t xml:space="preserve"> to a</w:t>
      </w:r>
      <w:r w:rsidR="005635C0" w:rsidRPr="00A264D5">
        <w:rPr>
          <w:rFonts w:ascii="Arial" w:hAnsi="Arial" w:cs="Arial"/>
          <w:lang w:val="en-CA"/>
        </w:rPr>
        <w:t xml:space="preserve"> single</w:t>
      </w:r>
      <w:r w:rsidRPr="00A264D5">
        <w:rPr>
          <w:rFonts w:ascii="Arial" w:hAnsi="Arial" w:cs="Arial"/>
          <w:lang w:val="en-CA"/>
        </w:rPr>
        <w:t xml:space="preserve"> Excel file using </w:t>
      </w:r>
      <w:r w:rsidRPr="00A264D5">
        <w:rPr>
          <w:rFonts w:ascii="Arial" w:hAnsi="Arial" w:cs="Arial"/>
          <w:color w:val="FF0000"/>
          <w:lang w:val="en-CA"/>
        </w:rPr>
        <w:t xml:space="preserve">ODS </w:t>
      </w:r>
      <w:r w:rsidR="00840789" w:rsidRPr="00A264D5">
        <w:rPr>
          <w:rFonts w:ascii="Arial" w:hAnsi="Arial" w:cs="Arial"/>
          <w:lang w:val="en-CA"/>
        </w:rPr>
        <w:t>tagsets.ExcelX</w:t>
      </w:r>
      <w:r w:rsidR="00050810" w:rsidRPr="00A264D5">
        <w:rPr>
          <w:rFonts w:ascii="Arial" w:hAnsi="Arial" w:cs="Arial"/>
          <w:lang w:val="en-CA"/>
        </w:rPr>
        <w:t>P</w:t>
      </w:r>
      <w:r w:rsidR="003C023D" w:rsidRPr="00A264D5">
        <w:rPr>
          <w:rFonts w:ascii="Arial" w:hAnsi="Arial" w:cs="Arial"/>
          <w:lang w:val="en-CA"/>
        </w:rPr>
        <w:t>.</w:t>
      </w:r>
    </w:p>
    <w:p w:rsidR="005353AE" w:rsidRPr="008D04E6" w:rsidRDefault="005353AE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 w:rsidRPr="005353AE">
        <w:rPr>
          <w:rFonts w:ascii="Arial" w:hAnsi="Arial" w:cs="Arial"/>
          <w:lang w:val="en-CA"/>
        </w:rPr>
        <w:t>Automat</w:t>
      </w:r>
      <w:r w:rsidR="00F369AD">
        <w:rPr>
          <w:rFonts w:ascii="Arial" w:hAnsi="Arial" w:cs="Arial"/>
          <w:lang w:val="en-CA"/>
        </w:rPr>
        <w:t>ed</w:t>
      </w:r>
      <w:r w:rsidRPr="005353AE">
        <w:rPr>
          <w:rFonts w:ascii="Arial" w:hAnsi="Arial" w:cs="Arial"/>
          <w:lang w:val="en-CA"/>
        </w:rPr>
        <w:t xml:space="preserve"> </w:t>
      </w:r>
      <w:r w:rsidR="0024479D">
        <w:rPr>
          <w:rFonts w:ascii="Arial" w:hAnsi="Arial" w:cs="Arial"/>
          <w:lang w:val="en-CA"/>
        </w:rPr>
        <w:t xml:space="preserve">and scheduled </w:t>
      </w:r>
      <w:r w:rsidR="003C023D">
        <w:rPr>
          <w:rFonts w:ascii="Arial" w:hAnsi="Arial" w:cs="Arial"/>
          <w:lang w:val="en-CA"/>
        </w:rPr>
        <w:t xml:space="preserve">various </w:t>
      </w:r>
      <w:r w:rsidR="000C5E4E">
        <w:rPr>
          <w:rFonts w:ascii="Arial" w:hAnsi="Arial" w:cs="Arial"/>
          <w:lang w:val="en-CA"/>
        </w:rPr>
        <w:t>monthly</w:t>
      </w:r>
      <w:r w:rsidR="00F369AD">
        <w:rPr>
          <w:rFonts w:ascii="Arial" w:hAnsi="Arial" w:cs="Arial"/>
          <w:lang w:val="en-CA"/>
        </w:rPr>
        <w:t xml:space="preserve"> </w:t>
      </w:r>
      <w:r w:rsidRPr="00F369AD">
        <w:rPr>
          <w:rFonts w:ascii="Arial" w:hAnsi="Arial" w:cs="Arial"/>
          <w:color w:val="FF0000"/>
          <w:lang w:val="en-CA"/>
        </w:rPr>
        <w:t>S</w:t>
      </w:r>
      <w:r w:rsidR="003C023D" w:rsidRPr="00F369AD">
        <w:rPr>
          <w:rFonts w:ascii="Arial" w:hAnsi="Arial" w:cs="Arial"/>
          <w:color w:val="FF0000"/>
          <w:lang w:val="en-CA"/>
        </w:rPr>
        <w:t>AS</w:t>
      </w:r>
      <w:r w:rsidRPr="00F369AD">
        <w:rPr>
          <w:rFonts w:ascii="Arial" w:hAnsi="Arial" w:cs="Arial"/>
          <w:color w:val="FF0000"/>
          <w:lang w:val="en-CA"/>
        </w:rPr>
        <w:t xml:space="preserve"> codes</w:t>
      </w:r>
      <w:r w:rsidRPr="005353AE">
        <w:rPr>
          <w:rFonts w:ascii="Arial" w:hAnsi="Arial" w:cs="Arial"/>
          <w:lang w:val="en-CA"/>
        </w:rPr>
        <w:t xml:space="preserve"> in </w:t>
      </w:r>
      <w:r w:rsidRPr="00262327">
        <w:rPr>
          <w:rFonts w:ascii="Arial" w:hAnsi="Arial" w:cs="Arial"/>
          <w:color w:val="FF0000"/>
          <w:lang w:val="en-CA"/>
        </w:rPr>
        <w:t>Unix</w:t>
      </w:r>
      <w:r w:rsidRPr="005353AE">
        <w:rPr>
          <w:rFonts w:ascii="Arial" w:hAnsi="Arial" w:cs="Arial"/>
          <w:lang w:val="en-CA"/>
        </w:rPr>
        <w:t xml:space="preserve">, with </w:t>
      </w:r>
      <w:r w:rsidR="005635C0">
        <w:rPr>
          <w:rFonts w:ascii="Arial" w:hAnsi="Arial" w:cs="Arial"/>
          <w:lang w:val="en-CA"/>
        </w:rPr>
        <w:t>a</w:t>
      </w:r>
      <w:r w:rsidR="00F369AD">
        <w:rPr>
          <w:rFonts w:ascii="Arial" w:hAnsi="Arial" w:cs="Arial"/>
          <w:lang w:val="en-CA"/>
        </w:rPr>
        <w:t xml:space="preserve"> </w:t>
      </w:r>
      <w:r w:rsidR="00F369AD" w:rsidRPr="00F369AD">
        <w:rPr>
          <w:rFonts w:ascii="Arial" w:hAnsi="Arial" w:cs="Arial"/>
          <w:color w:val="FF0000"/>
          <w:lang w:val="en-CA"/>
        </w:rPr>
        <w:t>SAS</w:t>
      </w:r>
      <w:r w:rsidR="004D5EE3" w:rsidRPr="00F369AD">
        <w:rPr>
          <w:rFonts w:ascii="Arial" w:hAnsi="Arial" w:cs="Arial"/>
          <w:color w:val="FF0000"/>
          <w:lang w:val="en-CA"/>
        </w:rPr>
        <w:t xml:space="preserve"> </w:t>
      </w:r>
      <w:r w:rsidR="00F369AD" w:rsidRPr="00F369AD">
        <w:rPr>
          <w:rFonts w:ascii="Arial" w:hAnsi="Arial" w:cs="Arial"/>
          <w:color w:val="FF0000"/>
          <w:lang w:val="en-CA"/>
        </w:rPr>
        <w:t xml:space="preserve">macro </w:t>
      </w:r>
      <w:r w:rsidR="00F369AD">
        <w:rPr>
          <w:rFonts w:ascii="Arial" w:hAnsi="Arial" w:cs="Arial"/>
          <w:lang w:val="en-CA"/>
        </w:rPr>
        <w:t xml:space="preserve">that scans a </w:t>
      </w:r>
      <w:r w:rsidR="00F369AD" w:rsidRPr="001F6BF6">
        <w:rPr>
          <w:rFonts w:ascii="Arial" w:hAnsi="Arial" w:cs="Arial"/>
          <w:color w:val="FF0000"/>
          <w:lang w:val="en-CA"/>
        </w:rPr>
        <w:t xml:space="preserve">Unix </w:t>
      </w:r>
      <w:r w:rsidR="00F369AD">
        <w:rPr>
          <w:rFonts w:ascii="Arial" w:hAnsi="Arial" w:cs="Arial"/>
          <w:lang w:val="en-CA"/>
        </w:rPr>
        <w:t xml:space="preserve">directory for </w:t>
      </w:r>
      <w:r w:rsidR="00F369AD" w:rsidRPr="00F369AD">
        <w:rPr>
          <w:rFonts w:ascii="Arial" w:hAnsi="Arial" w:cs="Arial"/>
          <w:color w:val="FF0000"/>
          <w:lang w:val="en-CA"/>
        </w:rPr>
        <w:t>SAS codes</w:t>
      </w:r>
      <w:r w:rsidR="00F369AD">
        <w:rPr>
          <w:rFonts w:ascii="Arial" w:hAnsi="Arial" w:cs="Arial"/>
          <w:lang w:val="en-CA"/>
        </w:rPr>
        <w:t xml:space="preserve">, submits them, </w:t>
      </w:r>
      <w:r w:rsidR="00F73C86">
        <w:rPr>
          <w:rFonts w:ascii="Arial" w:hAnsi="Arial" w:cs="Arial"/>
          <w:lang w:val="en-CA"/>
        </w:rPr>
        <w:t>generates</w:t>
      </w:r>
      <w:r w:rsidR="00337434">
        <w:rPr>
          <w:rFonts w:ascii="Arial" w:hAnsi="Arial" w:cs="Arial"/>
          <w:lang w:val="en-CA"/>
        </w:rPr>
        <w:t xml:space="preserve"> </w:t>
      </w:r>
      <w:r w:rsidR="00F73C86">
        <w:rPr>
          <w:rFonts w:ascii="Arial" w:hAnsi="Arial" w:cs="Arial"/>
          <w:lang w:val="en-CA"/>
        </w:rPr>
        <w:t xml:space="preserve">a </w:t>
      </w:r>
      <w:r w:rsidR="00337434">
        <w:rPr>
          <w:rFonts w:ascii="Arial" w:hAnsi="Arial" w:cs="Arial"/>
          <w:lang w:val="en-CA"/>
        </w:rPr>
        <w:t xml:space="preserve">log file and </w:t>
      </w:r>
      <w:r w:rsidR="00F73C86">
        <w:rPr>
          <w:rFonts w:ascii="Arial" w:hAnsi="Arial" w:cs="Arial"/>
          <w:lang w:val="en-CA"/>
        </w:rPr>
        <w:t>a summ</w:t>
      </w:r>
      <w:r w:rsidR="00337434">
        <w:rPr>
          <w:rFonts w:ascii="Arial" w:hAnsi="Arial" w:cs="Arial"/>
          <w:lang w:val="en-CA"/>
        </w:rPr>
        <w:t>ary</w:t>
      </w:r>
      <w:r w:rsidR="00F369AD">
        <w:rPr>
          <w:rFonts w:ascii="Arial" w:hAnsi="Arial" w:cs="Arial"/>
          <w:lang w:val="en-CA"/>
        </w:rPr>
        <w:t xml:space="preserve"> </w:t>
      </w:r>
      <w:r w:rsidR="005635C0" w:rsidRPr="00DB7AFC">
        <w:rPr>
          <w:rFonts w:ascii="Arial" w:hAnsi="Arial" w:cs="Arial"/>
          <w:color w:val="FF0000"/>
          <w:lang w:val="en-CA"/>
        </w:rPr>
        <w:t>error</w:t>
      </w:r>
      <w:r w:rsidRPr="00DB7AFC">
        <w:rPr>
          <w:rFonts w:ascii="Arial" w:hAnsi="Arial" w:cs="Arial"/>
          <w:color w:val="FF0000"/>
          <w:lang w:val="en-CA"/>
        </w:rPr>
        <w:t xml:space="preserve"> </w:t>
      </w:r>
      <w:r w:rsidR="004D5EE3" w:rsidRPr="00DB7AFC">
        <w:rPr>
          <w:rFonts w:ascii="Arial" w:hAnsi="Arial" w:cs="Arial"/>
          <w:color w:val="FF0000"/>
          <w:lang w:val="en-CA"/>
        </w:rPr>
        <w:t>report</w:t>
      </w:r>
      <w:r w:rsidR="00F369AD" w:rsidRPr="00DB7AFC">
        <w:rPr>
          <w:rFonts w:ascii="Arial" w:hAnsi="Arial" w:cs="Arial"/>
          <w:color w:val="FF0000"/>
          <w:lang w:val="en-CA"/>
        </w:rPr>
        <w:t xml:space="preserve"> </w:t>
      </w:r>
      <w:r w:rsidRPr="005353AE">
        <w:rPr>
          <w:rFonts w:ascii="Arial" w:hAnsi="Arial" w:cs="Arial"/>
          <w:lang w:val="en-CA"/>
        </w:rPr>
        <w:t xml:space="preserve">and </w:t>
      </w:r>
      <w:r w:rsidR="00F369AD">
        <w:rPr>
          <w:rFonts w:ascii="Arial" w:hAnsi="Arial" w:cs="Arial"/>
          <w:lang w:val="en-CA"/>
        </w:rPr>
        <w:t xml:space="preserve">sends </w:t>
      </w:r>
      <w:r w:rsidR="00AC3226">
        <w:rPr>
          <w:rFonts w:ascii="Arial" w:hAnsi="Arial" w:cs="Arial"/>
          <w:lang w:val="en-CA"/>
        </w:rPr>
        <w:t xml:space="preserve">the </w:t>
      </w:r>
      <w:r w:rsidR="001F6BF6">
        <w:rPr>
          <w:rFonts w:ascii="Arial" w:hAnsi="Arial" w:cs="Arial"/>
          <w:lang w:val="en-CA"/>
        </w:rPr>
        <w:t>error report</w:t>
      </w:r>
      <w:r w:rsidR="00F73C86">
        <w:rPr>
          <w:rFonts w:ascii="Arial" w:hAnsi="Arial" w:cs="Arial"/>
          <w:lang w:val="en-CA"/>
        </w:rPr>
        <w:t xml:space="preserve">s and </w:t>
      </w:r>
      <w:r w:rsidR="00F369AD">
        <w:rPr>
          <w:rFonts w:ascii="Arial" w:hAnsi="Arial" w:cs="Arial"/>
          <w:lang w:val="en-CA"/>
        </w:rPr>
        <w:t xml:space="preserve">output </w:t>
      </w:r>
      <w:r w:rsidR="00F73C86">
        <w:rPr>
          <w:rFonts w:ascii="Arial" w:hAnsi="Arial" w:cs="Arial"/>
          <w:lang w:val="en-CA"/>
        </w:rPr>
        <w:t>b</w:t>
      </w:r>
      <w:r w:rsidR="00CC0F42">
        <w:rPr>
          <w:rFonts w:ascii="Arial" w:hAnsi="Arial" w:cs="Arial"/>
          <w:lang w:val="en-CA"/>
        </w:rPr>
        <w:t xml:space="preserve">y </w:t>
      </w:r>
      <w:r w:rsidR="00CC0F42" w:rsidRPr="005353AE">
        <w:rPr>
          <w:rFonts w:ascii="Arial" w:hAnsi="Arial" w:cs="Arial"/>
          <w:lang w:val="en-CA"/>
        </w:rPr>
        <w:t>e</w:t>
      </w:r>
      <w:r w:rsidR="00CC0F42">
        <w:rPr>
          <w:rFonts w:ascii="Arial" w:hAnsi="Arial" w:cs="Arial"/>
          <w:lang w:val="en-CA"/>
        </w:rPr>
        <w:t xml:space="preserve">-mail </w:t>
      </w:r>
      <w:r w:rsidR="00F369AD">
        <w:rPr>
          <w:rFonts w:ascii="Arial" w:hAnsi="Arial" w:cs="Arial"/>
          <w:lang w:val="en-CA"/>
        </w:rPr>
        <w:t>to a list</w:t>
      </w:r>
      <w:r w:rsidR="003C023D">
        <w:rPr>
          <w:rFonts w:ascii="Arial" w:hAnsi="Arial" w:cs="Arial"/>
          <w:lang w:val="en-CA"/>
        </w:rPr>
        <w:t>.</w:t>
      </w:r>
    </w:p>
    <w:p w:rsidR="002B4E62" w:rsidRPr="00262327" w:rsidRDefault="002B4E62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Used </w:t>
      </w:r>
      <w:r w:rsidRPr="001F6BF6">
        <w:rPr>
          <w:rFonts w:ascii="Arial" w:hAnsi="Arial" w:cs="Arial"/>
          <w:color w:val="FF0000"/>
          <w:lang w:val="en-CA"/>
        </w:rPr>
        <w:t xml:space="preserve">HTML </w:t>
      </w:r>
      <w:r>
        <w:rPr>
          <w:rFonts w:ascii="Arial" w:hAnsi="Arial" w:cs="Arial"/>
          <w:lang w:val="en-CA"/>
        </w:rPr>
        <w:t xml:space="preserve">syntax </w:t>
      </w:r>
      <w:r w:rsidR="001F6BF6">
        <w:rPr>
          <w:rFonts w:ascii="Arial" w:hAnsi="Arial" w:cs="Arial"/>
          <w:lang w:val="en-CA"/>
        </w:rPr>
        <w:t xml:space="preserve">in </w:t>
      </w:r>
      <w:r w:rsidR="001F6BF6" w:rsidRPr="001F6BF6">
        <w:rPr>
          <w:rFonts w:ascii="Arial" w:hAnsi="Arial" w:cs="Arial"/>
          <w:color w:val="FF0000"/>
          <w:lang w:val="en-CA"/>
        </w:rPr>
        <w:t xml:space="preserve">SAS </w:t>
      </w:r>
      <w:r w:rsidR="001F6BF6">
        <w:rPr>
          <w:rFonts w:ascii="Arial" w:hAnsi="Arial" w:cs="Arial"/>
          <w:lang w:val="en-CA"/>
        </w:rPr>
        <w:t xml:space="preserve">to compose </w:t>
      </w:r>
      <w:r w:rsidR="001626B8">
        <w:rPr>
          <w:rFonts w:ascii="Arial" w:hAnsi="Arial" w:cs="Arial"/>
          <w:lang w:val="en-CA"/>
        </w:rPr>
        <w:t>rich text</w:t>
      </w:r>
      <w:r w:rsidR="00EE793A">
        <w:rPr>
          <w:rFonts w:ascii="Arial" w:hAnsi="Arial" w:cs="Arial"/>
          <w:lang w:val="en-CA"/>
        </w:rPr>
        <w:t xml:space="preserve"> </w:t>
      </w:r>
      <w:r w:rsidR="001F6BF6">
        <w:rPr>
          <w:rFonts w:ascii="Arial" w:hAnsi="Arial" w:cs="Arial"/>
          <w:lang w:val="en-CA"/>
        </w:rPr>
        <w:t xml:space="preserve">e-mail </w:t>
      </w:r>
      <w:r w:rsidR="00861AF6">
        <w:rPr>
          <w:rFonts w:ascii="Arial" w:hAnsi="Arial" w:cs="Arial"/>
          <w:lang w:val="en-CA"/>
        </w:rPr>
        <w:t>alerts</w:t>
      </w:r>
      <w:r w:rsidR="001F6BF6">
        <w:rPr>
          <w:rFonts w:ascii="Arial" w:hAnsi="Arial" w:cs="Arial"/>
          <w:lang w:val="en-CA"/>
        </w:rPr>
        <w:t>.</w:t>
      </w:r>
    </w:p>
    <w:p w:rsidR="00262327" w:rsidRDefault="00C56039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Combined</w:t>
      </w:r>
      <w:r w:rsidR="00262327" w:rsidRPr="00262327">
        <w:rPr>
          <w:rFonts w:ascii="Arial" w:hAnsi="Arial" w:cs="Arial"/>
          <w:lang w:val="en-CA"/>
        </w:rPr>
        <w:t xml:space="preserve"> </w:t>
      </w:r>
      <w:r w:rsidR="00F545EC">
        <w:rPr>
          <w:rFonts w:ascii="Arial" w:hAnsi="Arial" w:cs="Arial"/>
          <w:color w:val="FF0000"/>
          <w:lang w:val="en-CA"/>
        </w:rPr>
        <w:t>DOS</w:t>
      </w:r>
      <w:r w:rsidR="00936E49">
        <w:rPr>
          <w:rFonts w:ascii="Arial" w:hAnsi="Arial" w:cs="Arial"/>
          <w:lang w:val="en-CA"/>
        </w:rPr>
        <w:t xml:space="preserve">, </w:t>
      </w:r>
      <w:r w:rsidR="00262327" w:rsidRPr="00262327">
        <w:rPr>
          <w:rFonts w:ascii="Arial" w:hAnsi="Arial" w:cs="Arial"/>
          <w:color w:val="FF0000"/>
          <w:lang w:val="en-CA"/>
        </w:rPr>
        <w:t xml:space="preserve">WinScp </w:t>
      </w:r>
      <w:r w:rsidR="00936E49" w:rsidRPr="00936E49">
        <w:rPr>
          <w:rFonts w:ascii="Arial" w:hAnsi="Arial" w:cs="Arial"/>
          <w:lang w:val="en-CA"/>
        </w:rPr>
        <w:t xml:space="preserve">and </w:t>
      </w:r>
      <w:r w:rsidR="00936E49">
        <w:rPr>
          <w:rFonts w:ascii="Arial" w:hAnsi="Arial" w:cs="Arial"/>
          <w:color w:val="FF0000"/>
          <w:lang w:val="en-CA"/>
        </w:rPr>
        <w:t xml:space="preserve">VB </w:t>
      </w:r>
      <w:r w:rsidR="00262327" w:rsidRPr="00262327">
        <w:rPr>
          <w:rFonts w:ascii="Arial" w:hAnsi="Arial" w:cs="Arial"/>
          <w:lang w:val="en-CA"/>
        </w:rPr>
        <w:t xml:space="preserve">scripts to </w:t>
      </w:r>
      <w:r w:rsidR="00936E49">
        <w:rPr>
          <w:rFonts w:ascii="Arial" w:hAnsi="Arial" w:cs="Arial"/>
          <w:lang w:val="en-CA"/>
        </w:rPr>
        <w:t xml:space="preserve">schedule </w:t>
      </w:r>
      <w:r>
        <w:rPr>
          <w:rFonts w:ascii="Arial" w:hAnsi="Arial" w:cs="Arial"/>
          <w:lang w:val="en-CA"/>
        </w:rPr>
        <w:t xml:space="preserve">codes </w:t>
      </w:r>
      <w:r w:rsidR="00936E49">
        <w:rPr>
          <w:rFonts w:ascii="Arial" w:hAnsi="Arial" w:cs="Arial"/>
          <w:lang w:val="en-CA"/>
        </w:rPr>
        <w:t xml:space="preserve">and </w:t>
      </w:r>
      <w:r>
        <w:rPr>
          <w:rFonts w:ascii="Arial" w:hAnsi="Arial" w:cs="Arial"/>
          <w:lang w:val="en-CA"/>
        </w:rPr>
        <w:t xml:space="preserve">automate </w:t>
      </w:r>
      <w:r w:rsidR="00262327" w:rsidRPr="00262327">
        <w:rPr>
          <w:rFonts w:ascii="Arial" w:hAnsi="Arial" w:cs="Arial"/>
          <w:lang w:val="en-CA"/>
        </w:rPr>
        <w:t>mov</w:t>
      </w:r>
      <w:r>
        <w:rPr>
          <w:rFonts w:ascii="Arial" w:hAnsi="Arial" w:cs="Arial"/>
          <w:lang w:val="en-CA"/>
        </w:rPr>
        <w:t>ing</w:t>
      </w:r>
      <w:r w:rsidR="00262327" w:rsidRPr="00262327">
        <w:rPr>
          <w:rFonts w:ascii="Arial" w:hAnsi="Arial" w:cs="Arial"/>
          <w:lang w:val="en-CA"/>
        </w:rPr>
        <w:t xml:space="preserve"> files </w:t>
      </w:r>
      <w:r>
        <w:rPr>
          <w:rFonts w:ascii="Arial" w:hAnsi="Arial" w:cs="Arial"/>
          <w:lang w:val="en-CA"/>
        </w:rPr>
        <w:t xml:space="preserve">to and </w:t>
      </w:r>
      <w:r w:rsidR="00262327" w:rsidRPr="00262327">
        <w:rPr>
          <w:rFonts w:ascii="Arial" w:hAnsi="Arial" w:cs="Arial"/>
          <w:lang w:val="en-CA"/>
        </w:rPr>
        <w:t xml:space="preserve">from </w:t>
      </w:r>
      <w:r w:rsidR="00262327" w:rsidRPr="00262327">
        <w:rPr>
          <w:rFonts w:ascii="Arial" w:hAnsi="Arial" w:cs="Arial"/>
          <w:color w:val="FF0000"/>
          <w:lang w:val="en-CA"/>
        </w:rPr>
        <w:t xml:space="preserve">Unix </w:t>
      </w:r>
      <w:r w:rsidRPr="007C62C5">
        <w:rPr>
          <w:rFonts w:ascii="Arial" w:hAnsi="Arial" w:cs="Arial"/>
          <w:lang w:val="en-CA"/>
        </w:rPr>
        <w:t>and</w:t>
      </w:r>
      <w:r w:rsidR="00262327" w:rsidRPr="007C62C5">
        <w:rPr>
          <w:rFonts w:ascii="Arial" w:hAnsi="Arial" w:cs="Arial"/>
          <w:lang w:val="en-CA"/>
        </w:rPr>
        <w:t xml:space="preserve"> </w:t>
      </w:r>
      <w:r w:rsidR="00262327" w:rsidRPr="00262327">
        <w:rPr>
          <w:rFonts w:ascii="Arial" w:hAnsi="Arial" w:cs="Arial"/>
          <w:lang w:val="en-CA"/>
        </w:rPr>
        <w:t xml:space="preserve">Windows shared folders using </w:t>
      </w:r>
      <w:r w:rsidR="00262327" w:rsidRPr="00262327">
        <w:rPr>
          <w:rFonts w:ascii="Arial" w:hAnsi="Arial" w:cs="Arial"/>
          <w:color w:val="FF0000"/>
          <w:lang w:val="en-CA"/>
        </w:rPr>
        <w:t xml:space="preserve">SFTP </w:t>
      </w:r>
      <w:r w:rsidR="00262327" w:rsidRPr="00262327">
        <w:rPr>
          <w:rFonts w:ascii="Arial" w:hAnsi="Arial" w:cs="Arial"/>
          <w:lang w:val="en-CA"/>
        </w:rPr>
        <w:t>(secure transfer).</w:t>
      </w:r>
    </w:p>
    <w:p w:rsidR="00676332" w:rsidRPr="00676332" w:rsidRDefault="00676332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676332">
        <w:rPr>
          <w:rFonts w:ascii="Arial" w:hAnsi="Arial" w:cs="Arial"/>
          <w:lang w:val="en-CA"/>
        </w:rPr>
        <w:t xml:space="preserve">Used </w:t>
      </w:r>
      <w:r w:rsidRPr="00676332">
        <w:rPr>
          <w:rFonts w:ascii="Arial" w:hAnsi="Arial" w:cs="Arial"/>
          <w:color w:val="FF0000"/>
          <w:lang w:val="en-CA"/>
        </w:rPr>
        <w:t>SAS Proc Export</w:t>
      </w:r>
      <w:r w:rsidRPr="00676332">
        <w:rPr>
          <w:rFonts w:ascii="Arial" w:hAnsi="Arial" w:cs="Arial"/>
          <w:lang w:val="en-CA"/>
        </w:rPr>
        <w:t xml:space="preserve"> to export </w:t>
      </w:r>
      <w:r w:rsidRPr="00676332">
        <w:rPr>
          <w:rFonts w:ascii="Arial" w:hAnsi="Arial" w:cs="Arial"/>
          <w:color w:val="FF0000"/>
          <w:lang w:val="en-CA"/>
        </w:rPr>
        <w:t xml:space="preserve">SAS </w:t>
      </w:r>
      <w:r w:rsidRPr="00676332">
        <w:rPr>
          <w:rFonts w:ascii="Arial" w:hAnsi="Arial" w:cs="Arial"/>
          <w:lang w:val="en-CA"/>
        </w:rPr>
        <w:t xml:space="preserve">tables from </w:t>
      </w:r>
      <w:r w:rsidRPr="00676332">
        <w:rPr>
          <w:rFonts w:ascii="Arial" w:hAnsi="Arial" w:cs="Arial"/>
          <w:color w:val="FF0000"/>
          <w:lang w:val="en-CA"/>
        </w:rPr>
        <w:t xml:space="preserve">Unix </w:t>
      </w:r>
      <w:r w:rsidRPr="00676332">
        <w:rPr>
          <w:rFonts w:ascii="Arial" w:hAnsi="Arial" w:cs="Arial"/>
          <w:lang w:val="en-CA"/>
        </w:rPr>
        <w:t xml:space="preserve">to </w:t>
      </w:r>
      <w:r w:rsidRPr="00676332">
        <w:rPr>
          <w:rFonts w:ascii="Arial" w:hAnsi="Arial" w:cs="Arial"/>
          <w:color w:val="FF0000"/>
          <w:lang w:val="en-CA"/>
        </w:rPr>
        <w:t>Windows</w:t>
      </w:r>
      <w:r w:rsidRPr="002C0704">
        <w:rPr>
          <w:rFonts w:ascii="Arial" w:hAnsi="Arial" w:cs="Arial"/>
          <w:lang w:val="en-CA"/>
        </w:rPr>
        <w:t>.</w:t>
      </w:r>
    </w:p>
    <w:p w:rsidR="0046230F" w:rsidRDefault="0046230F" w:rsidP="0046230F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46230F">
        <w:rPr>
          <w:rFonts w:ascii="Arial" w:hAnsi="Arial" w:cs="Arial"/>
          <w:lang w:val="en-CA"/>
        </w:rPr>
        <w:t>Created</w:t>
      </w:r>
      <w:r w:rsidR="00615120">
        <w:rPr>
          <w:rFonts w:ascii="Arial" w:hAnsi="Arial" w:cs="Arial"/>
          <w:lang w:val="en-CA"/>
        </w:rPr>
        <w:t xml:space="preserve"> a nifty</w:t>
      </w:r>
      <w:r w:rsidRPr="0046230F">
        <w:rPr>
          <w:rFonts w:ascii="Arial" w:hAnsi="Arial" w:cs="Arial"/>
          <w:lang w:val="en-CA"/>
        </w:rPr>
        <w:t xml:space="preserve"> </w:t>
      </w:r>
      <w:r w:rsidRPr="00F87D23">
        <w:rPr>
          <w:rFonts w:ascii="Arial" w:hAnsi="Arial" w:cs="Arial"/>
          <w:color w:val="FF0000"/>
          <w:lang w:val="en-CA"/>
        </w:rPr>
        <w:t xml:space="preserve">SAS stored process </w:t>
      </w:r>
      <w:r w:rsidRPr="0046230F">
        <w:rPr>
          <w:rFonts w:ascii="Arial" w:hAnsi="Arial" w:cs="Arial"/>
          <w:lang w:val="en-CA"/>
        </w:rPr>
        <w:t>for various canned reports</w:t>
      </w:r>
      <w:r w:rsidR="002C0704">
        <w:rPr>
          <w:rFonts w:ascii="Arial" w:hAnsi="Arial" w:cs="Arial"/>
          <w:lang w:val="en-CA"/>
        </w:rPr>
        <w:t>.</w:t>
      </w:r>
    </w:p>
    <w:p w:rsidR="001C4296" w:rsidRDefault="001C4296" w:rsidP="0046230F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Gave </w:t>
      </w:r>
      <w:r w:rsidRPr="001734A7">
        <w:rPr>
          <w:rFonts w:ascii="Arial" w:hAnsi="Arial" w:cs="Arial"/>
          <w:color w:val="FF0000"/>
          <w:lang w:val="en-CA"/>
        </w:rPr>
        <w:t xml:space="preserve">training </w:t>
      </w:r>
      <w:r>
        <w:rPr>
          <w:rFonts w:ascii="Arial" w:hAnsi="Arial" w:cs="Arial"/>
          <w:lang w:val="en-CA"/>
        </w:rPr>
        <w:t xml:space="preserve">to team members on how to design SAS stored processes, covering how to create the </w:t>
      </w:r>
      <w:r w:rsidRPr="001734A7">
        <w:rPr>
          <w:rFonts w:ascii="Arial" w:hAnsi="Arial" w:cs="Arial"/>
          <w:color w:val="FF0000"/>
          <w:lang w:val="en-CA"/>
        </w:rPr>
        <w:t xml:space="preserve">GUI </w:t>
      </w:r>
      <w:r>
        <w:rPr>
          <w:rFonts w:ascii="Arial" w:hAnsi="Arial" w:cs="Arial"/>
          <w:lang w:val="en-CA"/>
        </w:rPr>
        <w:t xml:space="preserve">and how to </w:t>
      </w:r>
      <w:r w:rsidR="002C0704">
        <w:rPr>
          <w:rFonts w:ascii="Arial" w:hAnsi="Arial" w:cs="Arial"/>
          <w:lang w:val="en-CA"/>
        </w:rPr>
        <w:t>handle the</w:t>
      </w:r>
      <w:r>
        <w:rPr>
          <w:rFonts w:ascii="Arial" w:hAnsi="Arial" w:cs="Arial"/>
          <w:lang w:val="en-CA"/>
        </w:rPr>
        <w:t xml:space="preserve"> varying </w:t>
      </w:r>
      <w:r w:rsidRPr="002E3734">
        <w:rPr>
          <w:rFonts w:ascii="Arial" w:hAnsi="Arial" w:cs="Arial"/>
          <w:color w:val="FF0000"/>
          <w:lang w:val="en-CA"/>
        </w:rPr>
        <w:t>user</w:t>
      </w:r>
      <w:r w:rsidR="001734A7" w:rsidRPr="002E3734">
        <w:rPr>
          <w:rFonts w:ascii="Arial" w:hAnsi="Arial" w:cs="Arial"/>
          <w:color w:val="FF0000"/>
          <w:lang w:val="en-CA"/>
        </w:rPr>
        <w:t>'s</w:t>
      </w:r>
      <w:r w:rsidRPr="002E3734">
        <w:rPr>
          <w:rFonts w:ascii="Arial" w:hAnsi="Arial" w:cs="Arial"/>
          <w:color w:val="FF0000"/>
          <w:lang w:val="en-CA"/>
        </w:rPr>
        <w:t xml:space="preserve"> inputs</w:t>
      </w:r>
      <w:r w:rsidR="002C0704">
        <w:rPr>
          <w:rFonts w:ascii="Arial" w:hAnsi="Arial" w:cs="Arial"/>
          <w:lang w:val="en-CA"/>
        </w:rPr>
        <w:t>.</w:t>
      </w:r>
    </w:p>
    <w:p w:rsidR="003F728D" w:rsidRPr="00262327" w:rsidRDefault="003F728D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Pr="00045F1D">
        <w:rPr>
          <w:rFonts w:ascii="Arial" w:hAnsi="Arial" w:cs="Arial"/>
          <w:color w:val="FF0000"/>
          <w:lang w:val="en-CA"/>
        </w:rPr>
        <w:t>VB</w:t>
      </w:r>
      <w:r w:rsidR="006A3FA7" w:rsidRPr="00045F1D">
        <w:rPr>
          <w:rFonts w:ascii="Arial" w:hAnsi="Arial" w:cs="Arial"/>
          <w:color w:val="FF0000"/>
          <w:lang w:val="en-CA"/>
        </w:rPr>
        <w:t>A</w:t>
      </w:r>
      <w:r w:rsidRPr="00045F1D">
        <w:rPr>
          <w:rFonts w:ascii="Arial" w:hAnsi="Arial" w:cs="Arial"/>
          <w:color w:val="FF0000"/>
          <w:lang w:val="en-CA"/>
        </w:rPr>
        <w:t xml:space="preserve"> </w:t>
      </w:r>
      <w:r w:rsidR="006A3FA7">
        <w:rPr>
          <w:rFonts w:ascii="Arial" w:hAnsi="Arial" w:cs="Arial"/>
          <w:lang w:val="en-CA"/>
        </w:rPr>
        <w:t>code</w:t>
      </w:r>
      <w:r>
        <w:rPr>
          <w:rFonts w:ascii="Arial" w:hAnsi="Arial" w:cs="Arial"/>
          <w:lang w:val="en-CA"/>
        </w:rPr>
        <w:t xml:space="preserve"> to pull data from </w:t>
      </w:r>
      <w:r w:rsidRPr="00045F1D">
        <w:rPr>
          <w:rFonts w:ascii="Arial" w:hAnsi="Arial" w:cs="Arial"/>
          <w:color w:val="FF0000"/>
          <w:lang w:val="en-CA"/>
        </w:rPr>
        <w:t xml:space="preserve">Oracle </w:t>
      </w:r>
      <w:r>
        <w:rPr>
          <w:rFonts w:ascii="Arial" w:hAnsi="Arial" w:cs="Arial"/>
          <w:lang w:val="en-CA"/>
        </w:rPr>
        <w:t>straight into Excel sheets</w:t>
      </w:r>
      <w:r w:rsidR="002C0704">
        <w:rPr>
          <w:rFonts w:ascii="Arial" w:hAnsi="Arial" w:cs="Arial"/>
          <w:lang w:val="en-CA"/>
        </w:rPr>
        <w:t>.</w:t>
      </w:r>
    </w:p>
    <w:p w:rsidR="005353AE" w:rsidRDefault="005353AE" w:rsidP="003D1E55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3D1E55" w:rsidRDefault="003D1E55" w:rsidP="003D1E55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 xml:space="preserve">National General </w:t>
      </w:r>
      <w:r w:rsidR="00C0400D">
        <w:rPr>
          <w:rFonts w:ascii="Arial" w:hAnsi="Arial" w:cs="Arial"/>
          <w:b/>
          <w:bCs/>
          <w:lang w:val="en-CA"/>
        </w:rPr>
        <w:t>(</w:t>
      </w:r>
      <w:r w:rsidR="00235869" w:rsidRPr="00367D4B">
        <w:rPr>
          <w:rFonts w:ascii="Arial" w:hAnsi="Arial" w:cs="Arial"/>
          <w:b/>
          <w:bCs/>
          <w:color w:val="31849B" w:themeColor="accent5" w:themeShade="BF"/>
          <w:lang w:val="en-CA"/>
        </w:rPr>
        <w:t xml:space="preserve">now </w:t>
      </w:r>
      <w:r w:rsidR="00C0400D" w:rsidRPr="00367D4B">
        <w:rPr>
          <w:rFonts w:ascii="Arial" w:hAnsi="Arial" w:cs="Arial"/>
          <w:b/>
          <w:bCs/>
          <w:color w:val="31849B" w:themeColor="accent5" w:themeShade="BF"/>
          <w:lang w:val="en-CA"/>
        </w:rPr>
        <w:t>Allstate</w:t>
      </w:r>
      <w:r w:rsidR="00C0400D">
        <w:rPr>
          <w:rFonts w:ascii="Arial" w:hAnsi="Arial" w:cs="Arial"/>
          <w:b/>
          <w:bCs/>
          <w:lang w:val="en-CA"/>
        </w:rPr>
        <w:t>)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New York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NY</w:t>
      </w:r>
      <w:r w:rsidR="00A811B7">
        <w:rPr>
          <w:rFonts w:ascii="Arial" w:hAnsi="Arial" w:cs="Arial"/>
          <w:b/>
          <w:bCs/>
          <w:lang w:val="en-CA"/>
        </w:rPr>
        <w:t xml:space="preserve"> (</w:t>
      </w:r>
      <w:r w:rsidR="00A811B7" w:rsidRPr="00B35495">
        <w:rPr>
          <w:rFonts w:ascii="Arial" w:hAnsi="Arial" w:cs="Arial"/>
          <w:b/>
          <w:bCs/>
          <w:color w:val="00B050"/>
          <w:lang w:val="en-CA"/>
        </w:rPr>
        <w:t>insurance</w:t>
      </w:r>
      <w:r w:rsidR="00A811B7">
        <w:rPr>
          <w:rFonts w:ascii="Arial" w:hAnsi="Arial" w:cs="Arial"/>
          <w:b/>
          <w:bCs/>
          <w:lang w:val="en-CA"/>
        </w:rPr>
        <w:t>)</w:t>
      </w:r>
    </w:p>
    <w:p w:rsidR="0094023C" w:rsidRPr="00FF30E6" w:rsidRDefault="0094023C" w:rsidP="0094023C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>Insurance Data Manager</w:t>
      </w:r>
      <w:r>
        <w:rPr>
          <w:rFonts w:ascii="Arial" w:hAnsi="Arial" w:cs="Arial"/>
          <w:i/>
          <w:lang w:val="en-CA"/>
        </w:rPr>
        <w:tab/>
      </w:r>
      <w:r w:rsidR="00AF5AA8">
        <w:rPr>
          <w:rFonts w:ascii="Arial" w:hAnsi="Arial" w:cs="Arial"/>
          <w:b/>
          <w:lang w:val="en-CA"/>
        </w:rPr>
        <w:t>10</w:t>
      </w:r>
      <w:r>
        <w:rPr>
          <w:rFonts w:ascii="Arial" w:hAnsi="Arial" w:cs="Arial"/>
          <w:b/>
          <w:lang w:val="en-CA"/>
        </w:rPr>
        <w:t>/201</w:t>
      </w:r>
      <w:r w:rsidR="00AF5AA8">
        <w:rPr>
          <w:rFonts w:ascii="Arial" w:hAnsi="Arial" w:cs="Arial"/>
          <w:b/>
          <w:lang w:val="en-CA"/>
        </w:rPr>
        <w:t>7</w:t>
      </w:r>
      <w:r>
        <w:rPr>
          <w:rFonts w:ascii="Arial" w:hAnsi="Arial" w:cs="Arial"/>
          <w:b/>
          <w:lang w:val="en-CA"/>
        </w:rPr>
        <w:t xml:space="preserve"> </w:t>
      </w:r>
      <w:r w:rsidRPr="00DC6747">
        <w:rPr>
          <w:rFonts w:ascii="Arial" w:hAnsi="Arial" w:cs="Arial"/>
          <w:b/>
          <w:lang w:val="en-US"/>
        </w:rPr>
        <w:t>–</w:t>
      </w:r>
      <w:r>
        <w:rPr>
          <w:rFonts w:ascii="Arial" w:hAnsi="Arial" w:cs="Arial"/>
          <w:b/>
          <w:lang w:val="en-CA"/>
        </w:rPr>
        <w:t xml:space="preserve"> </w:t>
      </w:r>
      <w:r w:rsidR="00C85357">
        <w:rPr>
          <w:rFonts w:ascii="Arial" w:hAnsi="Arial" w:cs="Arial"/>
          <w:b/>
          <w:lang w:val="en-CA"/>
        </w:rPr>
        <w:t>1</w:t>
      </w:r>
      <w:r w:rsidR="007E75A8">
        <w:rPr>
          <w:rFonts w:ascii="Arial" w:hAnsi="Arial" w:cs="Arial"/>
          <w:b/>
          <w:lang w:val="en-CA"/>
        </w:rPr>
        <w:t>2</w:t>
      </w:r>
      <w:r w:rsidR="00C85357">
        <w:rPr>
          <w:rFonts w:ascii="Arial" w:hAnsi="Arial" w:cs="Arial"/>
          <w:b/>
          <w:lang w:val="en-CA"/>
        </w:rPr>
        <w:t>/2019</w:t>
      </w:r>
    </w:p>
    <w:p w:rsidR="003D1E55" w:rsidRDefault="003D1E55" w:rsidP="003D1E55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>Insurance Data Programmer</w:t>
      </w:r>
      <w:r>
        <w:rPr>
          <w:rFonts w:ascii="Arial" w:hAnsi="Arial" w:cs="Arial"/>
          <w:i/>
          <w:lang w:val="en-CA"/>
        </w:rPr>
        <w:tab/>
      </w:r>
      <w:r>
        <w:rPr>
          <w:rFonts w:ascii="Arial" w:hAnsi="Arial" w:cs="Arial"/>
          <w:b/>
          <w:lang w:val="en-CA"/>
        </w:rPr>
        <w:t xml:space="preserve">04/2015 </w:t>
      </w:r>
      <w:r w:rsidRPr="00DC6747">
        <w:rPr>
          <w:rFonts w:ascii="Arial" w:hAnsi="Arial" w:cs="Arial"/>
          <w:b/>
          <w:lang w:val="en-US"/>
        </w:rPr>
        <w:t>–</w:t>
      </w:r>
      <w:r>
        <w:rPr>
          <w:rFonts w:ascii="Arial" w:hAnsi="Arial" w:cs="Arial"/>
          <w:b/>
          <w:lang w:val="en-CA"/>
        </w:rPr>
        <w:t xml:space="preserve"> </w:t>
      </w:r>
      <w:r w:rsidR="00AF5AA8">
        <w:rPr>
          <w:rFonts w:ascii="Arial" w:hAnsi="Arial" w:cs="Arial"/>
          <w:b/>
          <w:lang w:val="en-CA"/>
        </w:rPr>
        <w:t>10/2017</w:t>
      </w:r>
    </w:p>
    <w:p w:rsidR="003D1E55" w:rsidRDefault="003D1E55" w:rsidP="001B46FF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B110A4" w:rsidRDefault="00B110A4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B110A4">
        <w:rPr>
          <w:rFonts w:ascii="Arial" w:hAnsi="Arial" w:cs="Arial"/>
          <w:lang w:val="en-CA"/>
        </w:rPr>
        <w:t xml:space="preserve">Reported to the </w:t>
      </w:r>
      <w:r>
        <w:rPr>
          <w:rFonts w:ascii="Arial" w:hAnsi="Arial" w:cs="Arial"/>
          <w:lang w:val="en-CA"/>
        </w:rPr>
        <w:t>h</w:t>
      </w:r>
      <w:r w:rsidRPr="00B110A4">
        <w:rPr>
          <w:rFonts w:ascii="Arial" w:hAnsi="Arial" w:cs="Arial"/>
          <w:lang w:val="en-CA"/>
        </w:rPr>
        <w:t>olding company's chief actuary</w:t>
      </w:r>
      <w:r>
        <w:rPr>
          <w:rFonts w:ascii="Arial" w:hAnsi="Arial" w:cs="Arial"/>
          <w:lang w:val="en-CA"/>
        </w:rPr>
        <w:t>.</w:t>
      </w:r>
    </w:p>
    <w:p w:rsidR="00A77F83" w:rsidRDefault="00364964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Pull</w:t>
      </w:r>
      <w:r w:rsidR="00770B01">
        <w:rPr>
          <w:rFonts w:ascii="Arial" w:hAnsi="Arial" w:cs="Arial"/>
          <w:lang w:val="en-CA"/>
        </w:rPr>
        <w:t>ed</w:t>
      </w:r>
      <w:r>
        <w:rPr>
          <w:rFonts w:ascii="Arial" w:hAnsi="Arial" w:cs="Arial"/>
          <w:lang w:val="en-CA"/>
        </w:rPr>
        <w:t xml:space="preserve"> data to c</w:t>
      </w:r>
      <w:r w:rsidR="00A77F83" w:rsidRPr="003940FC">
        <w:rPr>
          <w:rFonts w:ascii="Arial" w:hAnsi="Arial" w:cs="Arial"/>
          <w:lang w:val="en-CA"/>
        </w:rPr>
        <w:t xml:space="preserve">reate </w:t>
      </w:r>
      <w:r w:rsidRPr="00714D05">
        <w:rPr>
          <w:rFonts w:ascii="Arial" w:hAnsi="Arial" w:cs="Arial"/>
          <w:color w:val="FF0000"/>
          <w:lang w:val="en-CA"/>
        </w:rPr>
        <w:t>actuarial loss triangles</w:t>
      </w:r>
      <w:r w:rsidR="00770B01" w:rsidRPr="00714D05">
        <w:rPr>
          <w:rFonts w:ascii="Arial" w:hAnsi="Arial" w:cs="Arial"/>
          <w:color w:val="FF0000"/>
          <w:lang w:val="en-CA"/>
        </w:rPr>
        <w:t xml:space="preserve"> </w:t>
      </w:r>
      <w:r w:rsidR="00F823B5">
        <w:rPr>
          <w:rFonts w:ascii="Arial" w:hAnsi="Arial" w:cs="Arial"/>
          <w:lang w:val="en-CA"/>
        </w:rPr>
        <w:t>used in reserving models</w:t>
      </w:r>
      <w:r w:rsidR="008D6649">
        <w:rPr>
          <w:rFonts w:ascii="Arial" w:hAnsi="Arial" w:cs="Arial"/>
          <w:lang w:val="en-CA"/>
        </w:rPr>
        <w:t xml:space="preserve"> </w:t>
      </w:r>
      <w:r w:rsidR="00FE3A53">
        <w:rPr>
          <w:rFonts w:ascii="Arial" w:hAnsi="Arial" w:cs="Arial"/>
          <w:lang w:val="en-CA"/>
        </w:rPr>
        <w:t>with</w:t>
      </w:r>
      <w:r w:rsidR="008D6649">
        <w:rPr>
          <w:rFonts w:ascii="Arial" w:hAnsi="Arial" w:cs="Arial"/>
          <w:lang w:val="en-CA"/>
        </w:rPr>
        <w:t xml:space="preserve"> </w:t>
      </w:r>
      <w:r w:rsidR="008D6649" w:rsidRPr="003E1764">
        <w:rPr>
          <w:rFonts w:ascii="Arial" w:hAnsi="Arial" w:cs="Arial"/>
          <w:color w:val="FF0000"/>
          <w:lang w:val="en-CA"/>
        </w:rPr>
        <w:t>SAS</w:t>
      </w:r>
      <w:r w:rsidR="00FE3A53" w:rsidRPr="003E1764">
        <w:rPr>
          <w:rFonts w:ascii="Arial" w:hAnsi="Arial" w:cs="Arial"/>
          <w:color w:val="FF0000"/>
          <w:lang w:val="en-CA"/>
        </w:rPr>
        <w:t xml:space="preserve"> macros</w:t>
      </w:r>
      <w:r w:rsidR="00F823B5">
        <w:rPr>
          <w:rFonts w:ascii="Arial" w:hAnsi="Arial" w:cs="Arial"/>
          <w:lang w:val="en-CA"/>
        </w:rPr>
        <w:t xml:space="preserve">, </w:t>
      </w:r>
      <w:r w:rsidR="00770B01">
        <w:rPr>
          <w:rFonts w:ascii="Arial" w:hAnsi="Arial" w:cs="Arial"/>
          <w:lang w:val="en-CA"/>
        </w:rPr>
        <w:t>and reconcile</w:t>
      </w:r>
      <w:r w:rsidR="00F823B5">
        <w:rPr>
          <w:rFonts w:ascii="Arial" w:hAnsi="Arial" w:cs="Arial"/>
          <w:lang w:val="en-CA"/>
        </w:rPr>
        <w:t>d</w:t>
      </w:r>
      <w:r w:rsidR="00770B01">
        <w:rPr>
          <w:rFonts w:ascii="Arial" w:hAnsi="Arial" w:cs="Arial"/>
          <w:lang w:val="en-CA"/>
        </w:rPr>
        <w:t xml:space="preserve"> the numbers </w:t>
      </w:r>
      <w:r>
        <w:rPr>
          <w:rFonts w:ascii="Arial" w:hAnsi="Arial" w:cs="Arial"/>
          <w:lang w:val="en-CA"/>
        </w:rPr>
        <w:t xml:space="preserve">with the company’s </w:t>
      </w:r>
      <w:r w:rsidR="007102A3" w:rsidRPr="00C921BF">
        <w:rPr>
          <w:rFonts w:ascii="Arial" w:hAnsi="Arial" w:cs="Arial"/>
          <w:color w:val="FF0000"/>
          <w:lang w:val="en-CA"/>
        </w:rPr>
        <w:t xml:space="preserve">general </w:t>
      </w:r>
      <w:r w:rsidRPr="00C921BF">
        <w:rPr>
          <w:rFonts w:ascii="Arial" w:hAnsi="Arial" w:cs="Arial"/>
          <w:color w:val="FF0000"/>
          <w:lang w:val="en-CA"/>
        </w:rPr>
        <w:t>ledger</w:t>
      </w:r>
      <w:r w:rsidR="002E318E">
        <w:rPr>
          <w:rFonts w:ascii="Arial" w:hAnsi="Arial" w:cs="Arial"/>
          <w:lang w:val="en-CA"/>
        </w:rPr>
        <w:t>.</w:t>
      </w:r>
    </w:p>
    <w:p w:rsidR="000B362B" w:rsidRPr="00F93D91" w:rsidRDefault="000B362B" w:rsidP="000B362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highlight w:val="yellow"/>
          <w:lang w:val="en-CA"/>
        </w:rPr>
      </w:pPr>
      <w:r w:rsidRPr="00F93D91">
        <w:rPr>
          <w:rFonts w:ascii="Arial" w:hAnsi="Arial"/>
          <w:color w:val="000000"/>
          <w:highlight w:val="yellow"/>
          <w:lang w:val="en-US"/>
        </w:rPr>
        <w:t xml:space="preserve">Using </w:t>
      </w:r>
      <w:r w:rsidRPr="00F93D91">
        <w:rPr>
          <w:rFonts w:ascii="Arial" w:hAnsi="Arial"/>
          <w:color w:val="FF0000"/>
          <w:highlight w:val="yellow"/>
          <w:lang w:val="en-US"/>
        </w:rPr>
        <w:t>SAS</w:t>
      </w:r>
      <w:r w:rsidRPr="00F93D91">
        <w:rPr>
          <w:rFonts w:ascii="Arial" w:hAnsi="Arial"/>
          <w:color w:val="000000"/>
          <w:highlight w:val="yellow"/>
          <w:lang w:val="en-US"/>
        </w:rPr>
        <w:t xml:space="preserve">, performed various </w:t>
      </w:r>
      <w:r w:rsidRPr="00F93D91">
        <w:rPr>
          <w:rFonts w:ascii="Arial" w:hAnsi="Arial"/>
          <w:color w:val="FF0000"/>
          <w:highlight w:val="yellow"/>
          <w:lang w:val="en-US"/>
        </w:rPr>
        <w:t>statistical</w:t>
      </w:r>
      <w:r w:rsidRPr="00F93D91">
        <w:rPr>
          <w:rFonts w:ascii="Arial" w:hAnsi="Arial"/>
          <w:color w:val="000000"/>
          <w:highlight w:val="yellow"/>
          <w:lang w:val="en-US"/>
        </w:rPr>
        <w:t xml:space="preserve"> </w:t>
      </w:r>
      <w:r w:rsidRPr="00F93D91">
        <w:rPr>
          <w:rFonts w:ascii="Arial" w:hAnsi="Arial"/>
          <w:color w:val="FF0000"/>
          <w:highlight w:val="yellow"/>
          <w:lang w:val="en-US"/>
        </w:rPr>
        <w:t>data</w:t>
      </w:r>
      <w:r w:rsidRPr="00F93D91">
        <w:rPr>
          <w:rFonts w:ascii="Arial" w:hAnsi="Arial"/>
          <w:color w:val="000000"/>
          <w:highlight w:val="yellow"/>
          <w:lang w:val="en-US"/>
        </w:rPr>
        <w:t xml:space="preserve"> </w:t>
      </w:r>
      <w:r w:rsidRPr="00F93D91">
        <w:rPr>
          <w:rFonts w:ascii="Arial" w:hAnsi="Arial"/>
          <w:color w:val="FF0000"/>
          <w:highlight w:val="yellow"/>
          <w:lang w:val="en-US"/>
        </w:rPr>
        <w:t>analyses</w:t>
      </w:r>
      <w:r w:rsidRPr="00F93D91">
        <w:rPr>
          <w:rFonts w:ascii="Arial" w:hAnsi="Arial"/>
          <w:color w:val="000000"/>
          <w:highlight w:val="yellow"/>
          <w:lang w:val="en-US"/>
        </w:rPr>
        <w:t xml:space="preserve"> to track performance of products, lines of business and segments, with various metrics </w:t>
      </w:r>
      <w:r w:rsidRPr="00F93D91">
        <w:rPr>
          <w:rFonts w:ascii="Arial" w:hAnsi="Arial"/>
          <w:color w:val="FF0000"/>
          <w:highlight w:val="yellow"/>
          <w:lang w:val="en-US"/>
        </w:rPr>
        <w:t xml:space="preserve">such </w:t>
      </w:r>
      <w:r w:rsidRPr="00F93D91">
        <w:rPr>
          <w:rFonts w:ascii="Arial" w:hAnsi="Arial"/>
          <w:color w:val="000000"/>
          <w:highlight w:val="yellow"/>
          <w:lang w:val="en-US"/>
        </w:rPr>
        <w:t xml:space="preserve">as </w:t>
      </w:r>
      <w:r w:rsidRPr="00F93D91">
        <w:rPr>
          <w:rFonts w:ascii="Arial" w:hAnsi="Arial"/>
          <w:color w:val="FF0000"/>
          <w:highlight w:val="yellow"/>
          <w:lang w:val="en-US"/>
        </w:rPr>
        <w:t>loss ratios</w:t>
      </w:r>
      <w:r w:rsidRPr="00F93D91">
        <w:rPr>
          <w:rFonts w:ascii="Arial" w:hAnsi="Arial"/>
          <w:color w:val="000000"/>
          <w:highlight w:val="yellow"/>
          <w:lang w:val="en-US"/>
        </w:rPr>
        <w:t xml:space="preserve">, </w:t>
      </w:r>
      <w:r w:rsidRPr="00F93D91">
        <w:rPr>
          <w:rFonts w:ascii="Arial" w:hAnsi="Arial"/>
          <w:color w:val="FF0000"/>
          <w:highlight w:val="yellow"/>
          <w:lang w:val="en-US"/>
        </w:rPr>
        <w:t xml:space="preserve">frequency </w:t>
      </w:r>
      <w:r w:rsidRPr="00F93D91">
        <w:rPr>
          <w:rFonts w:ascii="Arial" w:hAnsi="Arial"/>
          <w:color w:val="000000"/>
          <w:highlight w:val="yellow"/>
          <w:lang w:val="en-US"/>
        </w:rPr>
        <w:t xml:space="preserve">of claims, and </w:t>
      </w:r>
      <w:r w:rsidRPr="00F93D91">
        <w:rPr>
          <w:rFonts w:ascii="Arial" w:hAnsi="Arial"/>
          <w:color w:val="FF0000"/>
          <w:highlight w:val="yellow"/>
          <w:lang w:val="en-US"/>
        </w:rPr>
        <w:t>loss severity</w:t>
      </w:r>
      <w:r w:rsidRPr="00F93D91">
        <w:rPr>
          <w:rFonts w:ascii="Arial" w:hAnsi="Arial"/>
          <w:color w:val="000000"/>
          <w:highlight w:val="yellow"/>
          <w:lang w:val="en-US"/>
        </w:rPr>
        <w:t>.</w:t>
      </w:r>
    </w:p>
    <w:p w:rsidR="000B362B" w:rsidRPr="00F93D91" w:rsidRDefault="000B362B" w:rsidP="000B362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highlight w:val="yellow"/>
          <w:lang w:val="en-CA"/>
        </w:rPr>
      </w:pPr>
      <w:r w:rsidRPr="00F93D91">
        <w:rPr>
          <w:rFonts w:ascii="Arial" w:hAnsi="Arial" w:cs="Arial"/>
          <w:highlight w:val="yellow"/>
          <w:lang w:val="en-CA"/>
        </w:rPr>
        <w:lastRenderedPageBreak/>
        <w:t xml:space="preserve">Created a wide range of </w:t>
      </w:r>
      <w:r w:rsidRPr="00F93D91">
        <w:rPr>
          <w:rFonts w:ascii="Arial" w:hAnsi="Arial" w:cs="Arial"/>
          <w:color w:val="FF0000"/>
          <w:highlight w:val="yellow"/>
          <w:lang w:val="en-CA"/>
        </w:rPr>
        <w:t>loss triangles</w:t>
      </w:r>
      <w:r w:rsidRPr="00F93D91">
        <w:rPr>
          <w:rFonts w:ascii="Arial" w:hAnsi="Arial" w:cs="Arial"/>
          <w:highlight w:val="yellow"/>
          <w:lang w:val="en-CA"/>
        </w:rPr>
        <w:t xml:space="preserve"> used to derive </w:t>
      </w:r>
      <w:r w:rsidRPr="00F93D91">
        <w:rPr>
          <w:rFonts w:ascii="Arial" w:hAnsi="Arial" w:cs="Arial"/>
          <w:color w:val="FF0000"/>
          <w:highlight w:val="yellow"/>
          <w:lang w:val="en-CA"/>
        </w:rPr>
        <w:t>LDF's</w:t>
      </w:r>
      <w:r w:rsidRPr="00F93D91">
        <w:rPr>
          <w:rFonts w:ascii="Arial" w:hAnsi="Arial" w:cs="Arial"/>
          <w:highlight w:val="yellow"/>
          <w:lang w:val="en-CA"/>
        </w:rPr>
        <w:t xml:space="preserve"> and </w:t>
      </w:r>
      <w:r w:rsidRPr="00F93D91">
        <w:rPr>
          <w:rFonts w:ascii="Arial" w:hAnsi="Arial" w:cs="Arial"/>
          <w:color w:val="FF0000"/>
          <w:highlight w:val="yellow"/>
          <w:lang w:val="en-CA"/>
        </w:rPr>
        <w:t>estimate the ultimate losses</w:t>
      </w:r>
      <w:r w:rsidRPr="00F93D91">
        <w:rPr>
          <w:rFonts w:ascii="Arial" w:hAnsi="Arial" w:cs="Arial"/>
          <w:highlight w:val="yellow"/>
          <w:lang w:val="en-CA"/>
        </w:rPr>
        <w:t xml:space="preserve"> by accident year.</w:t>
      </w:r>
    </w:p>
    <w:p w:rsidR="00A77F83" w:rsidRPr="00F93D91" w:rsidRDefault="00364964" w:rsidP="008C6DE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highlight w:val="yellow"/>
          <w:lang w:val="en-CA"/>
        </w:rPr>
      </w:pPr>
      <w:r w:rsidRPr="00F93D91">
        <w:rPr>
          <w:rFonts w:ascii="Arial" w:hAnsi="Arial" w:cs="Arial"/>
          <w:highlight w:val="yellow"/>
          <w:lang w:val="en-CA"/>
        </w:rPr>
        <w:t xml:space="preserve">Created quarterly company-wide </w:t>
      </w:r>
      <w:r w:rsidRPr="00F93D91">
        <w:rPr>
          <w:rFonts w:ascii="Arial" w:hAnsi="Arial" w:cs="Arial"/>
          <w:color w:val="FF0000"/>
          <w:highlight w:val="yellow"/>
          <w:lang w:val="en-CA"/>
        </w:rPr>
        <w:t>YTD summary report</w:t>
      </w:r>
      <w:r w:rsidRPr="00F93D91">
        <w:rPr>
          <w:rFonts w:ascii="Arial" w:hAnsi="Arial" w:cs="Arial"/>
          <w:highlight w:val="yellow"/>
          <w:lang w:val="en-CA"/>
        </w:rPr>
        <w:t xml:space="preserve"> </w:t>
      </w:r>
      <w:r w:rsidR="008D6649" w:rsidRPr="00F93D91">
        <w:rPr>
          <w:rFonts w:ascii="Arial" w:hAnsi="Arial" w:cs="Arial"/>
          <w:highlight w:val="yellow"/>
          <w:lang w:val="en-CA"/>
        </w:rPr>
        <w:t xml:space="preserve">in Excel </w:t>
      </w:r>
      <w:r w:rsidRPr="00F93D91">
        <w:rPr>
          <w:rFonts w:ascii="Arial" w:hAnsi="Arial" w:cs="Arial"/>
          <w:highlight w:val="yellow"/>
          <w:lang w:val="en-CA"/>
        </w:rPr>
        <w:t xml:space="preserve">using </w:t>
      </w:r>
      <w:r w:rsidR="00B365EE" w:rsidRPr="00F93D91">
        <w:rPr>
          <w:rFonts w:ascii="Arial" w:hAnsi="Arial" w:cs="Arial"/>
          <w:color w:val="FF0000"/>
          <w:highlight w:val="yellow"/>
          <w:lang w:val="en-CA"/>
        </w:rPr>
        <w:t xml:space="preserve">general </w:t>
      </w:r>
      <w:r w:rsidRPr="00F93D91">
        <w:rPr>
          <w:rFonts w:ascii="Arial" w:hAnsi="Arial" w:cs="Arial"/>
          <w:color w:val="FF0000"/>
          <w:highlight w:val="yellow"/>
          <w:lang w:val="en-CA"/>
        </w:rPr>
        <w:t>ledger data</w:t>
      </w:r>
      <w:r w:rsidR="00F16922" w:rsidRPr="00F93D91">
        <w:rPr>
          <w:rFonts w:ascii="Arial" w:hAnsi="Arial" w:cs="Arial"/>
          <w:highlight w:val="yellow"/>
          <w:lang w:val="en-CA"/>
        </w:rPr>
        <w:t xml:space="preserve"> pulled with </w:t>
      </w:r>
      <w:r w:rsidR="00F16922" w:rsidRPr="00F93D91">
        <w:rPr>
          <w:rFonts w:ascii="Arial" w:hAnsi="Arial" w:cs="Arial"/>
          <w:color w:val="FF0000"/>
          <w:highlight w:val="yellow"/>
          <w:lang w:val="en-CA"/>
        </w:rPr>
        <w:t>Oracle BI Discoverer</w:t>
      </w:r>
      <w:r w:rsidRPr="00F93D91">
        <w:rPr>
          <w:rFonts w:ascii="Arial" w:hAnsi="Arial" w:cs="Arial"/>
          <w:highlight w:val="yellow"/>
          <w:lang w:val="en-CA"/>
        </w:rPr>
        <w:t xml:space="preserve"> </w:t>
      </w:r>
      <w:r w:rsidR="00504007" w:rsidRPr="00F93D91">
        <w:rPr>
          <w:rFonts w:ascii="Arial" w:hAnsi="Arial" w:cs="Arial"/>
          <w:highlight w:val="yellow"/>
          <w:lang w:val="en-CA"/>
        </w:rPr>
        <w:t xml:space="preserve">to support quarterly filings and </w:t>
      </w:r>
      <w:r w:rsidR="00F823B5" w:rsidRPr="00F93D91">
        <w:rPr>
          <w:rFonts w:ascii="Arial" w:hAnsi="Arial" w:cs="Arial"/>
          <w:highlight w:val="yellow"/>
          <w:lang w:val="en-CA"/>
        </w:rPr>
        <w:t xml:space="preserve">the </w:t>
      </w:r>
      <w:r w:rsidR="00504007" w:rsidRPr="00F93D91">
        <w:rPr>
          <w:rFonts w:ascii="Arial" w:hAnsi="Arial" w:cs="Arial"/>
          <w:highlight w:val="yellow"/>
          <w:lang w:val="en-CA"/>
        </w:rPr>
        <w:t>annual report preparation</w:t>
      </w:r>
      <w:r w:rsidR="00767759" w:rsidRPr="00F93D91">
        <w:rPr>
          <w:rFonts w:ascii="Arial" w:hAnsi="Arial" w:cs="Arial"/>
          <w:highlight w:val="yellow"/>
          <w:lang w:val="en-CA"/>
        </w:rPr>
        <w:t xml:space="preserve"> (</w:t>
      </w:r>
      <w:r w:rsidR="00E728EA" w:rsidRPr="00F93D91">
        <w:rPr>
          <w:rFonts w:ascii="Arial" w:hAnsi="Arial" w:cs="Arial"/>
          <w:color w:val="FF0000"/>
          <w:highlight w:val="yellow"/>
          <w:lang w:val="en-CA"/>
        </w:rPr>
        <w:t>10K</w:t>
      </w:r>
      <w:r w:rsidR="00E728EA" w:rsidRPr="00F93D91">
        <w:rPr>
          <w:rFonts w:ascii="Arial" w:hAnsi="Arial" w:cs="Arial"/>
          <w:highlight w:val="yellow"/>
          <w:lang w:val="en-CA"/>
        </w:rPr>
        <w:t xml:space="preserve">, </w:t>
      </w:r>
      <w:r w:rsidR="00E728EA" w:rsidRPr="00F93D91">
        <w:rPr>
          <w:rFonts w:ascii="Arial" w:hAnsi="Arial" w:cs="Arial"/>
          <w:color w:val="FF0000"/>
          <w:highlight w:val="yellow"/>
          <w:lang w:val="en-CA"/>
        </w:rPr>
        <w:t>10Q</w:t>
      </w:r>
      <w:r w:rsidR="00E728EA" w:rsidRPr="00F93D91">
        <w:rPr>
          <w:rFonts w:ascii="Arial" w:hAnsi="Arial" w:cs="Arial"/>
          <w:highlight w:val="yellow"/>
          <w:lang w:val="en-CA"/>
        </w:rPr>
        <w:t xml:space="preserve">, </w:t>
      </w:r>
      <w:r w:rsidR="00767759" w:rsidRPr="00F93D91">
        <w:rPr>
          <w:rFonts w:ascii="Arial" w:hAnsi="Arial" w:cs="Arial"/>
          <w:color w:val="FF0000"/>
          <w:highlight w:val="yellow"/>
          <w:lang w:val="en-CA"/>
        </w:rPr>
        <w:t xml:space="preserve">SEC </w:t>
      </w:r>
      <w:r w:rsidR="00767759" w:rsidRPr="00F93D91">
        <w:rPr>
          <w:rFonts w:ascii="Arial" w:hAnsi="Arial" w:cs="Arial"/>
          <w:highlight w:val="yellow"/>
          <w:lang w:val="en-CA"/>
        </w:rPr>
        <w:t>and other regulatory agencies)</w:t>
      </w:r>
      <w:r w:rsidR="002E318E" w:rsidRPr="00F93D91">
        <w:rPr>
          <w:rFonts w:ascii="Arial" w:hAnsi="Arial" w:cs="Arial"/>
          <w:highlight w:val="yellow"/>
          <w:lang w:val="en-CA"/>
        </w:rPr>
        <w:t>.</w:t>
      </w:r>
      <w:r w:rsidR="008C6DE0" w:rsidRPr="00F93D91">
        <w:rPr>
          <w:rFonts w:ascii="Arial" w:hAnsi="Arial" w:cs="Arial"/>
          <w:highlight w:val="yellow"/>
          <w:lang w:val="en-CA"/>
        </w:rPr>
        <w:t xml:space="preserve"> Later</w:t>
      </w:r>
      <w:r w:rsidR="00167298" w:rsidRPr="00F93D91">
        <w:rPr>
          <w:rFonts w:ascii="Arial" w:hAnsi="Arial" w:cs="Arial"/>
          <w:highlight w:val="yellow"/>
          <w:lang w:val="en-CA"/>
        </w:rPr>
        <w:t>,</w:t>
      </w:r>
      <w:r w:rsidR="008C6DE0" w:rsidRPr="00F93D91">
        <w:rPr>
          <w:rFonts w:ascii="Arial" w:hAnsi="Arial" w:cs="Arial"/>
          <w:highlight w:val="yellow"/>
          <w:lang w:val="en-CA"/>
        </w:rPr>
        <w:t xml:space="preserve"> </w:t>
      </w:r>
      <w:r w:rsidR="008C6DE0" w:rsidRPr="00F93D91">
        <w:rPr>
          <w:rFonts w:ascii="Arial" w:hAnsi="Arial" w:cs="Arial"/>
          <w:color w:val="FF0000"/>
          <w:highlight w:val="yellow"/>
          <w:lang w:val="en-CA"/>
        </w:rPr>
        <w:t xml:space="preserve">BI Discoverer </w:t>
      </w:r>
      <w:r w:rsidR="00C271AE" w:rsidRPr="00F93D91">
        <w:rPr>
          <w:rFonts w:ascii="Arial" w:hAnsi="Arial" w:cs="Arial"/>
          <w:highlight w:val="yellow"/>
          <w:lang w:val="en-CA"/>
        </w:rPr>
        <w:t xml:space="preserve">was </w:t>
      </w:r>
      <w:r w:rsidR="00E728EA" w:rsidRPr="00F93D91">
        <w:rPr>
          <w:rFonts w:ascii="Arial" w:hAnsi="Arial" w:cs="Arial"/>
          <w:highlight w:val="yellow"/>
          <w:lang w:val="en-CA"/>
        </w:rPr>
        <w:t>replaced</w:t>
      </w:r>
      <w:r w:rsidR="000E44F7" w:rsidRPr="00F93D91">
        <w:rPr>
          <w:rFonts w:ascii="Arial" w:hAnsi="Arial" w:cs="Arial"/>
          <w:highlight w:val="yellow"/>
          <w:lang w:val="en-CA"/>
        </w:rPr>
        <w:t xml:space="preserve"> </w:t>
      </w:r>
      <w:r w:rsidR="00E728EA" w:rsidRPr="00F93D91">
        <w:rPr>
          <w:rFonts w:ascii="Arial" w:hAnsi="Arial" w:cs="Arial"/>
          <w:highlight w:val="yellow"/>
          <w:lang w:val="en-CA"/>
        </w:rPr>
        <w:t xml:space="preserve">by straight </w:t>
      </w:r>
      <w:r w:rsidR="008C6DE0" w:rsidRPr="00F93D91">
        <w:rPr>
          <w:rFonts w:ascii="Arial" w:hAnsi="Arial" w:cs="Arial"/>
          <w:highlight w:val="yellow"/>
          <w:lang w:val="en-CA"/>
        </w:rPr>
        <w:t xml:space="preserve">queries </w:t>
      </w:r>
      <w:r w:rsidR="00C271AE" w:rsidRPr="00F93D91">
        <w:rPr>
          <w:rFonts w:ascii="Arial" w:hAnsi="Arial" w:cs="Arial"/>
          <w:highlight w:val="yellow"/>
          <w:lang w:val="en-CA"/>
        </w:rPr>
        <w:t>in</w:t>
      </w:r>
      <w:r w:rsidR="000E44F7" w:rsidRPr="00F93D91">
        <w:rPr>
          <w:rFonts w:ascii="Arial" w:hAnsi="Arial" w:cs="Arial"/>
          <w:highlight w:val="yellow"/>
          <w:lang w:val="en-CA"/>
        </w:rPr>
        <w:t xml:space="preserve"> </w:t>
      </w:r>
      <w:r w:rsidR="000E44F7" w:rsidRPr="00F93D91">
        <w:rPr>
          <w:rFonts w:ascii="Arial" w:hAnsi="Arial" w:cs="Arial"/>
          <w:color w:val="FF0000"/>
          <w:highlight w:val="yellow"/>
          <w:lang w:val="en-CA"/>
        </w:rPr>
        <w:t xml:space="preserve">Oracle </w:t>
      </w:r>
      <w:r w:rsidR="003D27FF" w:rsidRPr="00F93D91">
        <w:rPr>
          <w:rFonts w:ascii="Arial" w:hAnsi="Arial" w:cs="Arial"/>
          <w:color w:val="FF0000"/>
          <w:highlight w:val="yellow"/>
          <w:lang w:val="en-CA"/>
        </w:rPr>
        <w:t xml:space="preserve">Sql </w:t>
      </w:r>
      <w:r w:rsidR="000E44F7" w:rsidRPr="00F93D91">
        <w:rPr>
          <w:rFonts w:ascii="Arial" w:hAnsi="Arial" w:cs="Arial"/>
          <w:color w:val="FF0000"/>
          <w:highlight w:val="yellow"/>
          <w:lang w:val="en-CA"/>
        </w:rPr>
        <w:t>Developer</w:t>
      </w:r>
      <w:r w:rsidR="008C6DE0" w:rsidRPr="00F93D91">
        <w:rPr>
          <w:rFonts w:ascii="Arial" w:hAnsi="Arial" w:cs="Arial"/>
          <w:highlight w:val="yellow"/>
          <w:lang w:val="en-CA"/>
        </w:rPr>
        <w:t>.</w:t>
      </w:r>
      <w:r w:rsidR="00F93D91" w:rsidRPr="00F93D91">
        <w:rPr>
          <w:rFonts w:ascii="Arial" w:hAnsi="Arial" w:cs="Arial"/>
          <w:highlight w:val="yellow"/>
          <w:lang w:val="en-CA"/>
        </w:rPr>
        <w:t xml:space="preserve"> YTD summary provided various </w:t>
      </w:r>
      <w:r w:rsidR="00F93D91" w:rsidRPr="00F93D91">
        <w:rPr>
          <w:rFonts w:ascii="Arial" w:hAnsi="Arial" w:cs="Arial"/>
          <w:color w:val="FF0000"/>
          <w:highlight w:val="yellow"/>
          <w:lang w:val="en-CA"/>
        </w:rPr>
        <w:t>performance metrics on a quarterly basis.</w:t>
      </w:r>
    </w:p>
    <w:p w:rsidR="00F93D91" w:rsidRPr="00F93D91" w:rsidRDefault="00F93D91" w:rsidP="008C6DE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highlight w:val="yellow"/>
          <w:lang w:val="en-CA"/>
        </w:rPr>
      </w:pPr>
      <w:r w:rsidRPr="00F93D91">
        <w:rPr>
          <w:rFonts w:ascii="Arial" w:hAnsi="Arial" w:cs="Arial"/>
          <w:highlight w:val="yellow"/>
          <w:lang w:val="en-CA"/>
        </w:rPr>
        <w:t xml:space="preserve">Participated in the </w:t>
      </w:r>
      <w:r w:rsidRPr="00F93D91">
        <w:rPr>
          <w:rFonts w:ascii="Arial" w:hAnsi="Arial" w:cs="Arial"/>
          <w:color w:val="FF0000"/>
          <w:highlight w:val="yellow"/>
          <w:lang w:val="en-CA"/>
        </w:rPr>
        <w:t>ATLAS project</w:t>
      </w:r>
      <w:r w:rsidRPr="00F93D91">
        <w:rPr>
          <w:rFonts w:ascii="Arial" w:hAnsi="Arial" w:cs="Arial"/>
          <w:highlight w:val="yellow"/>
          <w:lang w:val="en-CA"/>
        </w:rPr>
        <w:t xml:space="preserve">, whose goal was to capture claim and policy level data into the </w:t>
      </w:r>
      <w:r w:rsidRPr="00F93D91">
        <w:rPr>
          <w:rFonts w:ascii="Arial" w:hAnsi="Arial" w:cs="Arial"/>
          <w:color w:val="FF0000"/>
          <w:highlight w:val="yellow"/>
          <w:lang w:val="en-CA"/>
        </w:rPr>
        <w:t>GL Oracle database</w:t>
      </w:r>
      <w:r w:rsidRPr="00F93D91">
        <w:rPr>
          <w:rFonts w:ascii="Arial" w:hAnsi="Arial" w:cs="Arial"/>
          <w:highlight w:val="yellow"/>
          <w:lang w:val="en-CA"/>
        </w:rPr>
        <w:t>.</w:t>
      </w:r>
    </w:p>
    <w:p w:rsidR="00F823B5" w:rsidRDefault="002E05C9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Mastered</w:t>
      </w:r>
      <w:r w:rsidR="00EC433B">
        <w:rPr>
          <w:rFonts w:ascii="Arial" w:hAnsi="Arial" w:cs="Arial"/>
          <w:lang w:val="en-CA"/>
        </w:rPr>
        <w:t xml:space="preserve"> the internal </w:t>
      </w:r>
      <w:r w:rsidR="00EC433B" w:rsidRPr="005D1490">
        <w:rPr>
          <w:rFonts w:ascii="Arial" w:hAnsi="Arial" w:cs="Arial"/>
          <w:color w:val="FF0000"/>
          <w:lang w:val="en-CA"/>
        </w:rPr>
        <w:t xml:space="preserve">claims </w:t>
      </w:r>
      <w:r w:rsidR="00F823B5" w:rsidRPr="005D1490">
        <w:rPr>
          <w:rFonts w:ascii="Arial" w:hAnsi="Arial" w:cs="Arial"/>
          <w:color w:val="FF0000"/>
          <w:lang w:val="en-CA"/>
        </w:rPr>
        <w:t xml:space="preserve">data system </w:t>
      </w:r>
      <w:r w:rsidR="00A53463">
        <w:rPr>
          <w:rFonts w:ascii="Arial" w:hAnsi="Arial" w:cs="Arial"/>
          <w:lang w:val="en-CA"/>
        </w:rPr>
        <w:t>of the company</w:t>
      </w:r>
      <w:r w:rsidR="00D64E2C">
        <w:rPr>
          <w:rFonts w:ascii="Arial" w:hAnsi="Arial" w:cs="Arial"/>
          <w:lang w:val="en-CA"/>
        </w:rPr>
        <w:t xml:space="preserve"> (EPIC)</w:t>
      </w:r>
      <w:r w:rsidR="008D6649">
        <w:rPr>
          <w:rFonts w:ascii="Arial" w:hAnsi="Arial" w:cs="Arial"/>
          <w:lang w:val="en-CA"/>
        </w:rPr>
        <w:t xml:space="preserve">, </w:t>
      </w:r>
      <w:r w:rsidR="00D64E2C">
        <w:rPr>
          <w:rFonts w:ascii="Arial" w:hAnsi="Arial" w:cs="Arial"/>
          <w:lang w:val="en-CA"/>
        </w:rPr>
        <w:t>stored</w:t>
      </w:r>
      <w:r w:rsidR="008D6649">
        <w:rPr>
          <w:rFonts w:ascii="Arial" w:hAnsi="Arial" w:cs="Arial"/>
          <w:lang w:val="en-CA"/>
        </w:rPr>
        <w:t xml:space="preserve"> in </w:t>
      </w:r>
      <w:r w:rsidR="008D6649" w:rsidRPr="00714D05">
        <w:rPr>
          <w:rFonts w:ascii="Arial" w:hAnsi="Arial" w:cs="Arial"/>
          <w:color w:val="FF0000"/>
          <w:lang w:val="en-CA"/>
        </w:rPr>
        <w:t xml:space="preserve">Oracle </w:t>
      </w:r>
      <w:r w:rsidR="008D6649">
        <w:rPr>
          <w:rFonts w:ascii="Arial" w:hAnsi="Arial" w:cs="Arial"/>
          <w:lang w:val="en-CA"/>
        </w:rPr>
        <w:t xml:space="preserve">and </w:t>
      </w:r>
      <w:r w:rsidR="008D6649" w:rsidRPr="00714D05">
        <w:rPr>
          <w:rFonts w:ascii="Arial" w:hAnsi="Arial" w:cs="Arial"/>
          <w:color w:val="FF0000"/>
          <w:lang w:val="en-CA"/>
        </w:rPr>
        <w:t xml:space="preserve">SQL server </w:t>
      </w:r>
      <w:r w:rsidR="008D6649">
        <w:rPr>
          <w:rFonts w:ascii="Arial" w:hAnsi="Arial" w:cs="Arial"/>
          <w:lang w:val="en-CA"/>
        </w:rPr>
        <w:t>databases</w:t>
      </w:r>
      <w:r w:rsidR="00A53463">
        <w:rPr>
          <w:rFonts w:ascii="Arial" w:hAnsi="Arial" w:cs="Arial"/>
          <w:lang w:val="en-CA"/>
        </w:rPr>
        <w:t>, as well as legacy data,</w:t>
      </w:r>
      <w:r w:rsidR="00F823B5">
        <w:rPr>
          <w:rFonts w:ascii="Arial" w:hAnsi="Arial" w:cs="Arial"/>
          <w:lang w:val="en-CA"/>
        </w:rPr>
        <w:t xml:space="preserve"> </w:t>
      </w:r>
      <w:r w:rsidR="00AD54AF">
        <w:rPr>
          <w:rFonts w:ascii="Arial" w:hAnsi="Arial" w:cs="Arial"/>
          <w:lang w:val="en-CA"/>
        </w:rPr>
        <w:t xml:space="preserve">and moved the data to the </w:t>
      </w:r>
      <w:r w:rsidR="00AD54AF" w:rsidRPr="00714D05">
        <w:rPr>
          <w:rFonts w:ascii="Arial" w:hAnsi="Arial" w:cs="Arial"/>
          <w:color w:val="FF0000"/>
          <w:lang w:val="en-CA"/>
        </w:rPr>
        <w:t>SAS server</w:t>
      </w:r>
      <w:r w:rsidR="00AD54AF">
        <w:rPr>
          <w:rFonts w:ascii="Arial" w:hAnsi="Arial" w:cs="Arial"/>
          <w:lang w:val="en-CA"/>
        </w:rPr>
        <w:t xml:space="preserve"> </w:t>
      </w:r>
      <w:r w:rsidR="00B365EE">
        <w:rPr>
          <w:rFonts w:ascii="Arial" w:hAnsi="Arial" w:cs="Arial"/>
          <w:lang w:val="en-CA"/>
        </w:rPr>
        <w:t xml:space="preserve">to </w:t>
      </w:r>
      <w:r w:rsidR="00F823B5">
        <w:rPr>
          <w:rFonts w:ascii="Arial" w:hAnsi="Arial" w:cs="Arial"/>
          <w:lang w:val="en-CA"/>
        </w:rPr>
        <w:t xml:space="preserve">create </w:t>
      </w:r>
      <w:r w:rsidR="00714D05">
        <w:rPr>
          <w:rFonts w:ascii="Arial" w:hAnsi="Arial" w:cs="Arial"/>
          <w:lang w:val="en-CA"/>
        </w:rPr>
        <w:t xml:space="preserve">several </w:t>
      </w:r>
      <w:r w:rsidR="00F823B5">
        <w:rPr>
          <w:rFonts w:ascii="Arial" w:hAnsi="Arial" w:cs="Arial"/>
          <w:lang w:val="en-CA"/>
        </w:rPr>
        <w:t>reports</w:t>
      </w:r>
      <w:r w:rsidR="000A4212">
        <w:rPr>
          <w:rFonts w:ascii="Arial" w:hAnsi="Arial" w:cs="Arial"/>
          <w:lang w:val="en-CA"/>
        </w:rPr>
        <w:t xml:space="preserve"> </w:t>
      </w:r>
      <w:r w:rsidR="00B22619">
        <w:rPr>
          <w:rFonts w:ascii="Arial" w:hAnsi="Arial" w:cs="Arial"/>
          <w:lang w:val="en-CA"/>
        </w:rPr>
        <w:t xml:space="preserve">with </w:t>
      </w:r>
      <w:r w:rsidR="00B22619" w:rsidRPr="00714D05">
        <w:rPr>
          <w:rFonts w:ascii="Arial" w:hAnsi="Arial" w:cs="Arial"/>
          <w:color w:val="FF0000"/>
          <w:lang w:val="en-CA"/>
        </w:rPr>
        <w:t xml:space="preserve">SAS macros </w:t>
      </w:r>
      <w:r w:rsidR="00B22619">
        <w:rPr>
          <w:rFonts w:ascii="Arial" w:hAnsi="Arial" w:cs="Arial"/>
          <w:lang w:val="en-CA"/>
        </w:rPr>
        <w:t xml:space="preserve">and </w:t>
      </w:r>
      <w:r w:rsidR="002B6BA3" w:rsidRPr="002B6BA3">
        <w:rPr>
          <w:rFonts w:ascii="Arial" w:hAnsi="Arial" w:cs="Arial"/>
          <w:color w:val="FF0000"/>
          <w:lang w:val="en-CA"/>
        </w:rPr>
        <w:t xml:space="preserve">SAS </w:t>
      </w:r>
      <w:r w:rsidR="00B22619" w:rsidRPr="002B6BA3">
        <w:rPr>
          <w:rFonts w:ascii="Arial" w:hAnsi="Arial" w:cs="Arial"/>
          <w:color w:val="FF0000"/>
          <w:lang w:val="en-CA"/>
        </w:rPr>
        <w:t>code</w:t>
      </w:r>
      <w:r w:rsidR="00A01C0C">
        <w:rPr>
          <w:rFonts w:ascii="Arial" w:hAnsi="Arial" w:cs="Arial"/>
          <w:lang w:val="en-CA"/>
        </w:rPr>
        <w:t>. These reports we</w:t>
      </w:r>
      <w:r w:rsidR="00B22619">
        <w:rPr>
          <w:rFonts w:ascii="Arial" w:hAnsi="Arial" w:cs="Arial"/>
          <w:lang w:val="en-CA"/>
        </w:rPr>
        <w:t xml:space="preserve">re </w:t>
      </w:r>
      <w:r w:rsidR="00724D8C">
        <w:rPr>
          <w:rFonts w:ascii="Arial" w:hAnsi="Arial" w:cs="Arial"/>
          <w:lang w:val="en-CA"/>
        </w:rPr>
        <w:t xml:space="preserve">used internally or </w:t>
      </w:r>
      <w:r w:rsidR="000A4212">
        <w:rPr>
          <w:rFonts w:ascii="Arial" w:hAnsi="Arial" w:cs="Arial"/>
          <w:lang w:val="en-CA"/>
        </w:rPr>
        <w:t xml:space="preserve">provided to </w:t>
      </w:r>
      <w:r w:rsidR="003C2E47">
        <w:rPr>
          <w:rFonts w:ascii="Arial" w:hAnsi="Arial" w:cs="Arial"/>
          <w:lang w:val="en-CA"/>
        </w:rPr>
        <w:t xml:space="preserve">consultants, </w:t>
      </w:r>
      <w:r w:rsidR="000A4212">
        <w:rPr>
          <w:rFonts w:ascii="Arial" w:hAnsi="Arial" w:cs="Arial"/>
          <w:lang w:val="en-CA"/>
        </w:rPr>
        <w:t>a</w:t>
      </w:r>
      <w:r w:rsidR="00EC433B">
        <w:rPr>
          <w:rFonts w:ascii="Arial" w:hAnsi="Arial" w:cs="Arial"/>
          <w:lang w:val="en-CA"/>
        </w:rPr>
        <w:t>uditors and regulatory agencies</w:t>
      </w:r>
      <w:r w:rsidR="002E318E">
        <w:rPr>
          <w:rFonts w:ascii="Arial" w:hAnsi="Arial" w:cs="Arial"/>
          <w:lang w:val="en-CA"/>
        </w:rPr>
        <w:t>.</w:t>
      </w:r>
    </w:p>
    <w:p w:rsidR="00724D8C" w:rsidRDefault="00724D8C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="00871122">
        <w:rPr>
          <w:rFonts w:ascii="Arial" w:hAnsi="Arial" w:cs="Arial"/>
          <w:lang w:val="en-CA"/>
        </w:rPr>
        <w:t>complete</w:t>
      </w:r>
      <w:r>
        <w:rPr>
          <w:rFonts w:ascii="Arial" w:hAnsi="Arial" w:cs="Arial"/>
          <w:lang w:val="en-CA"/>
        </w:rPr>
        <w:t xml:space="preserve"> documentation </w:t>
      </w:r>
      <w:r w:rsidR="00C71638">
        <w:rPr>
          <w:rFonts w:ascii="Arial" w:hAnsi="Arial" w:cs="Arial"/>
          <w:lang w:val="en-CA"/>
        </w:rPr>
        <w:t xml:space="preserve">about work done on </w:t>
      </w:r>
      <w:r>
        <w:rPr>
          <w:rFonts w:ascii="Arial" w:hAnsi="Arial" w:cs="Arial"/>
          <w:lang w:val="en-CA"/>
        </w:rPr>
        <w:t xml:space="preserve">legacy </w:t>
      </w:r>
      <w:r w:rsidR="00B84A9E">
        <w:rPr>
          <w:rFonts w:ascii="Arial" w:hAnsi="Arial" w:cs="Arial"/>
          <w:lang w:val="en-CA"/>
        </w:rPr>
        <w:t>data</w:t>
      </w:r>
      <w:r>
        <w:rPr>
          <w:rFonts w:ascii="Arial" w:hAnsi="Arial" w:cs="Arial"/>
          <w:lang w:val="en-CA"/>
        </w:rPr>
        <w:t xml:space="preserve"> from acquired companies</w:t>
      </w:r>
      <w:r w:rsidR="00A53463">
        <w:rPr>
          <w:rFonts w:ascii="Arial" w:hAnsi="Arial" w:cs="Arial"/>
          <w:lang w:val="en-CA"/>
        </w:rPr>
        <w:t xml:space="preserve"> (such as Tower and EuroAccident)</w:t>
      </w:r>
      <w:r>
        <w:rPr>
          <w:rFonts w:ascii="Arial" w:hAnsi="Arial" w:cs="Arial"/>
          <w:lang w:val="en-CA"/>
        </w:rPr>
        <w:t xml:space="preserve">, </w:t>
      </w:r>
      <w:r w:rsidR="0010188A">
        <w:rPr>
          <w:rFonts w:ascii="Arial" w:hAnsi="Arial" w:cs="Arial"/>
          <w:lang w:val="en-CA"/>
        </w:rPr>
        <w:t xml:space="preserve">covering </w:t>
      </w:r>
      <w:r w:rsidR="00875518" w:rsidRPr="006B2944">
        <w:rPr>
          <w:rFonts w:ascii="Arial" w:hAnsi="Arial" w:cs="Arial"/>
          <w:color w:val="FF0000"/>
          <w:lang w:val="en-CA"/>
        </w:rPr>
        <w:t xml:space="preserve">data </w:t>
      </w:r>
      <w:r w:rsidR="0010188A" w:rsidRPr="006B2944">
        <w:rPr>
          <w:rFonts w:ascii="Arial" w:hAnsi="Arial" w:cs="Arial"/>
          <w:color w:val="FF0000"/>
          <w:lang w:val="en-CA"/>
        </w:rPr>
        <w:t>reconciliations</w:t>
      </w:r>
      <w:r w:rsidR="0010188A">
        <w:rPr>
          <w:rFonts w:ascii="Arial" w:hAnsi="Arial" w:cs="Arial"/>
          <w:lang w:val="en-CA"/>
        </w:rPr>
        <w:t xml:space="preserve">, </w:t>
      </w:r>
      <w:r w:rsidR="00871122" w:rsidRPr="008C6A32">
        <w:rPr>
          <w:rFonts w:ascii="Arial" w:hAnsi="Arial" w:cs="Arial"/>
          <w:color w:val="FF0000"/>
          <w:lang w:val="en-CA"/>
        </w:rPr>
        <w:t xml:space="preserve">reinsurance logic </w:t>
      </w:r>
      <w:r w:rsidR="00871122">
        <w:rPr>
          <w:rFonts w:ascii="Arial" w:hAnsi="Arial" w:cs="Arial"/>
          <w:lang w:val="en-CA"/>
        </w:rPr>
        <w:t xml:space="preserve">for ceded losses, </w:t>
      </w:r>
      <w:r w:rsidR="00C96392" w:rsidRPr="00E65D94">
        <w:rPr>
          <w:rFonts w:ascii="Arial" w:hAnsi="Arial" w:cs="Arial"/>
          <w:color w:val="FF0000"/>
          <w:lang w:val="en-CA"/>
        </w:rPr>
        <w:t xml:space="preserve">SQL </w:t>
      </w:r>
      <w:r w:rsidR="00C12DF6" w:rsidRPr="00E65D94">
        <w:rPr>
          <w:rFonts w:ascii="Arial" w:hAnsi="Arial" w:cs="Arial"/>
          <w:color w:val="FF0000"/>
          <w:lang w:val="en-CA"/>
        </w:rPr>
        <w:t>queries</w:t>
      </w:r>
      <w:r w:rsidR="00C00DF6">
        <w:rPr>
          <w:rFonts w:ascii="Arial" w:hAnsi="Arial" w:cs="Arial"/>
          <w:lang w:val="en-CA"/>
        </w:rPr>
        <w:t xml:space="preserve"> used</w:t>
      </w:r>
      <w:r w:rsidR="00C96392">
        <w:rPr>
          <w:rFonts w:ascii="Arial" w:hAnsi="Arial" w:cs="Arial"/>
          <w:lang w:val="en-CA"/>
        </w:rPr>
        <w:t xml:space="preserve">, </w:t>
      </w:r>
      <w:r w:rsidR="00871122">
        <w:rPr>
          <w:rFonts w:ascii="Arial" w:hAnsi="Arial" w:cs="Arial"/>
          <w:lang w:val="en-CA"/>
        </w:rPr>
        <w:t>etc.</w:t>
      </w:r>
    </w:p>
    <w:p w:rsidR="00A77F83" w:rsidRDefault="00A77F83" w:rsidP="001B46FF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1B46FF" w:rsidRPr="00FF30E6" w:rsidRDefault="0000312C" w:rsidP="001B46FF">
      <w:pPr>
        <w:tabs>
          <w:tab w:val="right" w:pos="9360"/>
        </w:tabs>
        <w:spacing w:before="0" w:after="0"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bCs/>
          <w:lang w:val="en-CA"/>
        </w:rPr>
        <w:t>AIG</w:t>
      </w:r>
      <w:r w:rsidR="001B46FF" w:rsidRPr="00FF30E6">
        <w:rPr>
          <w:rFonts w:ascii="Arial" w:hAnsi="Arial" w:cs="Arial"/>
          <w:b/>
          <w:bCs/>
          <w:lang w:val="en-CA"/>
        </w:rPr>
        <w:t xml:space="preserve">, </w:t>
      </w:r>
      <w:r w:rsidR="001B46FF">
        <w:rPr>
          <w:rFonts w:ascii="Arial" w:hAnsi="Arial" w:cs="Arial"/>
          <w:b/>
          <w:bCs/>
          <w:lang w:val="en-CA"/>
        </w:rPr>
        <w:t>New York</w:t>
      </w:r>
      <w:r w:rsidR="001B46FF" w:rsidRPr="00FF30E6">
        <w:rPr>
          <w:rFonts w:ascii="Arial" w:hAnsi="Arial" w:cs="Arial"/>
          <w:b/>
          <w:bCs/>
          <w:lang w:val="en-CA"/>
        </w:rPr>
        <w:t xml:space="preserve">, </w:t>
      </w:r>
      <w:r w:rsidR="001B46FF">
        <w:rPr>
          <w:rFonts w:ascii="Arial" w:hAnsi="Arial" w:cs="Arial"/>
          <w:b/>
          <w:bCs/>
          <w:lang w:val="en-CA"/>
        </w:rPr>
        <w:t>NY</w:t>
      </w:r>
      <w:r w:rsidR="008C784B">
        <w:rPr>
          <w:rFonts w:ascii="Arial" w:hAnsi="Arial" w:cs="Arial"/>
          <w:b/>
          <w:bCs/>
          <w:lang w:val="en-CA"/>
        </w:rPr>
        <w:t xml:space="preserve"> (</w:t>
      </w:r>
      <w:r w:rsidR="008C784B" w:rsidRPr="00B35495">
        <w:rPr>
          <w:rFonts w:ascii="Arial" w:hAnsi="Arial" w:cs="Arial"/>
          <w:b/>
          <w:bCs/>
          <w:color w:val="00B050"/>
          <w:lang w:val="en-CA"/>
        </w:rPr>
        <w:t>insurance</w:t>
      </w:r>
      <w:r w:rsidR="008C784B">
        <w:rPr>
          <w:rFonts w:ascii="Arial" w:hAnsi="Arial" w:cs="Arial"/>
          <w:b/>
          <w:bCs/>
          <w:lang w:val="en-CA"/>
        </w:rPr>
        <w:t>)</w:t>
      </w:r>
    </w:p>
    <w:p w:rsidR="009B0099" w:rsidRDefault="00263E29" w:rsidP="009B0099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>SAS Programmer (</w:t>
      </w:r>
      <w:r w:rsidR="00EA02F7" w:rsidRPr="00AA09AE">
        <w:rPr>
          <w:rFonts w:ascii="Arial" w:hAnsi="Arial" w:cs="Arial"/>
          <w:i/>
          <w:color w:val="7030A0"/>
          <w:lang w:val="en-CA"/>
        </w:rPr>
        <w:t>fulltime</w:t>
      </w:r>
      <w:r>
        <w:rPr>
          <w:rFonts w:ascii="Arial" w:hAnsi="Arial" w:cs="Arial"/>
          <w:i/>
          <w:lang w:val="en-CA"/>
        </w:rPr>
        <w:t>)</w:t>
      </w:r>
      <w:r w:rsidR="009B0099">
        <w:rPr>
          <w:rFonts w:ascii="Arial" w:hAnsi="Arial" w:cs="Arial"/>
          <w:i/>
          <w:lang w:val="en-CA"/>
        </w:rPr>
        <w:tab/>
      </w:r>
      <w:r w:rsidR="009B0099" w:rsidRPr="009B0099">
        <w:rPr>
          <w:rFonts w:ascii="Arial" w:hAnsi="Arial" w:cs="Arial"/>
          <w:b/>
          <w:lang w:val="en-CA"/>
        </w:rPr>
        <w:t>08</w:t>
      </w:r>
      <w:r w:rsidR="009B0099">
        <w:rPr>
          <w:rFonts w:ascii="Arial" w:hAnsi="Arial" w:cs="Arial"/>
          <w:b/>
          <w:lang w:val="en-CA"/>
        </w:rPr>
        <w:t xml:space="preserve">/2012 </w:t>
      </w:r>
      <w:r w:rsidR="008F1607" w:rsidRPr="00DC6747">
        <w:rPr>
          <w:rFonts w:ascii="Arial" w:hAnsi="Arial" w:cs="Arial"/>
          <w:b/>
          <w:lang w:val="en-US"/>
        </w:rPr>
        <w:t>–</w:t>
      </w:r>
      <w:r w:rsidR="009B0099">
        <w:rPr>
          <w:rFonts w:ascii="Arial" w:hAnsi="Arial" w:cs="Arial"/>
          <w:b/>
          <w:lang w:val="en-CA"/>
        </w:rPr>
        <w:t xml:space="preserve"> 12/2014</w:t>
      </w:r>
    </w:p>
    <w:p w:rsidR="001A0C8F" w:rsidRDefault="001A0C8F" w:rsidP="001A0C8F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>SAS Programmer (</w:t>
      </w:r>
      <w:r w:rsidR="00652897" w:rsidRPr="008E4850">
        <w:rPr>
          <w:rFonts w:ascii="Arial" w:hAnsi="Arial" w:cs="Arial"/>
          <w:i/>
          <w:color w:val="7030A0"/>
          <w:lang w:val="en-CA"/>
        </w:rPr>
        <w:t xml:space="preserve">Experis </w:t>
      </w:r>
      <w:r w:rsidR="00C007AB" w:rsidRPr="008E4850">
        <w:rPr>
          <w:rFonts w:ascii="Arial" w:hAnsi="Arial" w:cs="Arial"/>
          <w:i/>
          <w:color w:val="7030A0"/>
          <w:lang w:val="en-CA"/>
        </w:rPr>
        <w:t>contractor</w:t>
      </w:r>
      <w:r>
        <w:rPr>
          <w:rFonts w:ascii="Arial" w:hAnsi="Arial" w:cs="Arial"/>
          <w:i/>
          <w:lang w:val="en-CA"/>
        </w:rPr>
        <w:t>)</w:t>
      </w:r>
      <w:r>
        <w:rPr>
          <w:rFonts w:ascii="Arial" w:hAnsi="Arial" w:cs="Arial"/>
          <w:i/>
          <w:lang w:val="en-CA"/>
        </w:rPr>
        <w:tab/>
      </w:r>
      <w:r>
        <w:rPr>
          <w:rFonts w:ascii="Arial" w:hAnsi="Arial" w:cs="Arial"/>
          <w:b/>
          <w:lang w:val="en-CA"/>
        </w:rPr>
        <w:t>1</w:t>
      </w:r>
      <w:r w:rsidR="00370DFE">
        <w:rPr>
          <w:rFonts w:ascii="Arial" w:hAnsi="Arial" w:cs="Arial"/>
          <w:b/>
          <w:lang w:val="en-CA"/>
        </w:rPr>
        <w:t>2</w:t>
      </w:r>
      <w:r>
        <w:rPr>
          <w:rFonts w:ascii="Arial" w:hAnsi="Arial" w:cs="Arial"/>
          <w:b/>
          <w:lang w:val="en-CA"/>
        </w:rPr>
        <w:t xml:space="preserve">/2011 </w:t>
      </w:r>
      <w:r w:rsidRPr="00DC6747">
        <w:rPr>
          <w:rFonts w:ascii="Arial" w:hAnsi="Arial" w:cs="Arial"/>
          <w:b/>
          <w:lang w:val="en-US"/>
        </w:rPr>
        <w:t>–</w:t>
      </w:r>
      <w:r>
        <w:rPr>
          <w:rFonts w:ascii="Arial" w:hAnsi="Arial" w:cs="Arial"/>
          <w:b/>
          <w:lang w:val="en-CA"/>
        </w:rPr>
        <w:t xml:space="preserve"> 08/2012</w:t>
      </w:r>
    </w:p>
    <w:p w:rsidR="009B0099" w:rsidRPr="001A0C8F" w:rsidRDefault="009B0099" w:rsidP="009B0099">
      <w:pPr>
        <w:tabs>
          <w:tab w:val="right" w:pos="9360"/>
        </w:tabs>
        <w:spacing w:before="0" w:after="0"/>
        <w:rPr>
          <w:rFonts w:ascii="Arial" w:hAnsi="Arial" w:cs="Arial"/>
          <w:b/>
          <w:u w:val="single"/>
          <w:lang w:val="en-CA"/>
        </w:rPr>
      </w:pPr>
    </w:p>
    <w:p w:rsidR="003940FC" w:rsidRPr="000B362B" w:rsidRDefault="0050686E" w:rsidP="00E32334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highlight w:val="yellow"/>
          <w:lang w:val="en-CA"/>
        </w:rPr>
      </w:pPr>
      <w:r w:rsidRPr="000B362B">
        <w:rPr>
          <w:rFonts w:ascii="Arial" w:hAnsi="Arial" w:cs="Arial"/>
          <w:highlight w:val="yellow"/>
          <w:lang w:val="en-CA"/>
        </w:rPr>
        <w:t>C</w:t>
      </w:r>
      <w:r w:rsidR="007C1C61" w:rsidRPr="000B362B">
        <w:rPr>
          <w:rFonts w:ascii="Arial" w:hAnsi="Arial" w:cs="Arial"/>
          <w:highlight w:val="yellow"/>
          <w:lang w:val="en-CA"/>
        </w:rPr>
        <w:t xml:space="preserve">ombined </w:t>
      </w:r>
      <w:r w:rsidR="005D1273" w:rsidRPr="000B362B">
        <w:rPr>
          <w:rFonts w:ascii="Arial" w:hAnsi="Arial" w:cs="Arial"/>
          <w:highlight w:val="yellow"/>
          <w:lang w:val="en-CA"/>
        </w:rPr>
        <w:t xml:space="preserve">data from </w:t>
      </w:r>
      <w:r w:rsidR="00A0352E" w:rsidRPr="000B362B">
        <w:rPr>
          <w:rFonts w:ascii="Arial" w:hAnsi="Arial" w:cs="Arial"/>
          <w:highlight w:val="yellow"/>
          <w:lang w:val="en-CA"/>
        </w:rPr>
        <w:t>multiple sources</w:t>
      </w:r>
      <w:r w:rsidR="005D1273" w:rsidRPr="000B362B">
        <w:rPr>
          <w:rFonts w:ascii="Arial" w:hAnsi="Arial" w:cs="Arial"/>
          <w:highlight w:val="yellow"/>
          <w:lang w:val="en-CA"/>
        </w:rPr>
        <w:t xml:space="preserve"> to produce </w:t>
      </w:r>
      <w:r w:rsidR="005D1273" w:rsidRPr="000B362B">
        <w:rPr>
          <w:rFonts w:ascii="Arial" w:hAnsi="Arial" w:cs="Arial"/>
          <w:color w:val="FF0000"/>
          <w:highlight w:val="yellow"/>
          <w:lang w:val="en-CA"/>
        </w:rPr>
        <w:t>enhanced tables</w:t>
      </w:r>
      <w:r w:rsidR="005D1273" w:rsidRPr="000B362B">
        <w:rPr>
          <w:rFonts w:ascii="Arial" w:hAnsi="Arial" w:cs="Arial"/>
          <w:highlight w:val="yellow"/>
          <w:lang w:val="en-CA"/>
        </w:rPr>
        <w:t xml:space="preserve"> </w:t>
      </w:r>
      <w:r w:rsidR="008E6873" w:rsidRPr="000B362B">
        <w:rPr>
          <w:rFonts w:ascii="Arial" w:hAnsi="Arial" w:cs="Arial"/>
          <w:highlight w:val="yellow"/>
          <w:lang w:val="en-CA"/>
        </w:rPr>
        <w:t>to</w:t>
      </w:r>
      <w:r w:rsidR="00A0352E" w:rsidRPr="000B362B">
        <w:rPr>
          <w:rFonts w:ascii="Arial" w:hAnsi="Arial" w:cs="Arial"/>
          <w:highlight w:val="yellow"/>
          <w:lang w:val="en-CA"/>
        </w:rPr>
        <w:t xml:space="preserve"> </w:t>
      </w:r>
      <w:r w:rsidRPr="000B362B">
        <w:rPr>
          <w:rFonts w:ascii="Arial" w:hAnsi="Arial" w:cs="Arial"/>
          <w:highlight w:val="yellow"/>
          <w:lang w:val="en-CA"/>
        </w:rPr>
        <w:t xml:space="preserve">meet the needs of all </w:t>
      </w:r>
      <w:r w:rsidRPr="000B362B">
        <w:rPr>
          <w:rFonts w:ascii="Arial" w:hAnsi="Arial" w:cs="Arial"/>
          <w:color w:val="FF0000"/>
          <w:highlight w:val="yellow"/>
          <w:lang w:val="en-CA"/>
        </w:rPr>
        <w:t xml:space="preserve">reports </w:t>
      </w:r>
      <w:r w:rsidRPr="000B362B">
        <w:rPr>
          <w:rFonts w:ascii="Arial" w:hAnsi="Arial" w:cs="Arial"/>
          <w:highlight w:val="yellow"/>
          <w:lang w:val="en-CA"/>
        </w:rPr>
        <w:t xml:space="preserve">and </w:t>
      </w:r>
      <w:r w:rsidRPr="000B362B">
        <w:rPr>
          <w:rFonts w:ascii="Arial" w:hAnsi="Arial" w:cs="Arial"/>
          <w:color w:val="FF0000"/>
          <w:highlight w:val="yellow"/>
          <w:lang w:val="en-CA"/>
        </w:rPr>
        <w:t>models</w:t>
      </w:r>
      <w:r w:rsidR="001C1ABB" w:rsidRPr="000B362B">
        <w:rPr>
          <w:rFonts w:ascii="Arial" w:hAnsi="Arial" w:cs="Arial"/>
          <w:color w:val="FF0000"/>
          <w:highlight w:val="yellow"/>
          <w:lang w:val="en-CA"/>
        </w:rPr>
        <w:t xml:space="preserve"> </w:t>
      </w:r>
      <w:r w:rsidR="001C1ABB" w:rsidRPr="000B362B">
        <w:rPr>
          <w:rFonts w:ascii="Arial" w:hAnsi="Arial" w:cs="Arial"/>
          <w:highlight w:val="yellow"/>
          <w:lang w:val="en-CA"/>
        </w:rPr>
        <w:t xml:space="preserve">and </w:t>
      </w:r>
      <w:r w:rsidR="001C1ABB" w:rsidRPr="000B362B">
        <w:rPr>
          <w:rFonts w:ascii="Arial" w:hAnsi="Arial" w:cs="Arial"/>
          <w:color w:val="FF0000"/>
          <w:highlight w:val="yellow"/>
          <w:lang w:val="en-CA"/>
        </w:rPr>
        <w:t>processes</w:t>
      </w:r>
      <w:r w:rsidR="005D1273" w:rsidRPr="000B362B">
        <w:rPr>
          <w:rFonts w:ascii="Arial" w:hAnsi="Arial" w:cs="Arial"/>
          <w:highlight w:val="yellow"/>
          <w:lang w:val="en-CA"/>
        </w:rPr>
        <w:t>.</w:t>
      </w:r>
    </w:p>
    <w:p w:rsidR="00D00990" w:rsidRPr="000B362B" w:rsidRDefault="00D00990" w:rsidP="00D0099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highlight w:val="yellow"/>
          <w:lang w:val="en-CA"/>
        </w:rPr>
      </w:pPr>
      <w:r w:rsidRPr="000B362B">
        <w:rPr>
          <w:rFonts w:ascii="Arial" w:hAnsi="Arial" w:cs="Arial"/>
          <w:highlight w:val="yellow"/>
          <w:lang w:val="en-CA"/>
        </w:rPr>
        <w:t xml:space="preserve">Wrote advanced </w:t>
      </w:r>
      <w:r w:rsidRPr="000B362B">
        <w:rPr>
          <w:rFonts w:ascii="Arial" w:hAnsi="Arial" w:cs="Arial"/>
          <w:color w:val="FF0000"/>
          <w:highlight w:val="yellow"/>
          <w:lang w:val="en-CA"/>
        </w:rPr>
        <w:t>SAS macro</w:t>
      </w:r>
      <w:r w:rsidRPr="000B362B">
        <w:rPr>
          <w:rFonts w:ascii="Arial" w:hAnsi="Arial" w:cs="Arial"/>
          <w:highlight w:val="yellow"/>
          <w:lang w:val="en-CA"/>
        </w:rPr>
        <w:t xml:space="preserve"> </w:t>
      </w:r>
      <w:r w:rsidR="004D1B03" w:rsidRPr="000B362B">
        <w:rPr>
          <w:rFonts w:ascii="Arial" w:hAnsi="Arial" w:cs="Arial"/>
          <w:highlight w:val="yellow"/>
          <w:lang w:val="en-CA"/>
        </w:rPr>
        <w:t>and</w:t>
      </w:r>
      <w:r w:rsidRPr="000B362B">
        <w:rPr>
          <w:rFonts w:ascii="Arial" w:hAnsi="Arial" w:cs="Arial"/>
          <w:highlight w:val="yellow"/>
          <w:lang w:val="en-CA"/>
        </w:rPr>
        <w:t xml:space="preserve"> create</w:t>
      </w:r>
      <w:r w:rsidR="004D1B03" w:rsidRPr="000B362B">
        <w:rPr>
          <w:rFonts w:ascii="Arial" w:hAnsi="Arial" w:cs="Arial"/>
          <w:highlight w:val="yellow"/>
          <w:lang w:val="en-CA"/>
        </w:rPr>
        <w:t>d</w:t>
      </w:r>
      <w:r w:rsidRPr="000B362B">
        <w:rPr>
          <w:rFonts w:ascii="Arial" w:hAnsi="Arial" w:cs="Arial"/>
          <w:highlight w:val="yellow"/>
          <w:lang w:val="en-CA"/>
        </w:rPr>
        <w:t xml:space="preserve"> a </w:t>
      </w:r>
      <w:r w:rsidR="004D1B03" w:rsidRPr="000B362B">
        <w:rPr>
          <w:rFonts w:ascii="Arial" w:hAnsi="Arial" w:cs="Arial"/>
          <w:highlight w:val="yellow"/>
          <w:lang w:val="en-CA"/>
        </w:rPr>
        <w:t>wide</w:t>
      </w:r>
      <w:r w:rsidRPr="000B362B">
        <w:rPr>
          <w:rFonts w:ascii="Arial" w:hAnsi="Arial" w:cs="Arial"/>
          <w:highlight w:val="yellow"/>
          <w:lang w:val="en-CA"/>
        </w:rPr>
        <w:t xml:space="preserve"> variety of </w:t>
      </w:r>
      <w:r w:rsidRPr="000B362B">
        <w:rPr>
          <w:rFonts w:ascii="Arial" w:hAnsi="Arial" w:cs="Arial"/>
          <w:color w:val="FF0000"/>
          <w:highlight w:val="yellow"/>
          <w:lang w:val="en-CA"/>
        </w:rPr>
        <w:t>loss triangles</w:t>
      </w:r>
      <w:r w:rsidR="004D1B03" w:rsidRPr="000B362B">
        <w:rPr>
          <w:rFonts w:ascii="Arial" w:hAnsi="Arial" w:cs="Arial"/>
          <w:color w:val="FF0000"/>
          <w:highlight w:val="yellow"/>
          <w:lang w:val="en-CA"/>
        </w:rPr>
        <w:t xml:space="preserve"> </w:t>
      </w:r>
      <w:r w:rsidR="004D1B03" w:rsidRPr="000B362B">
        <w:rPr>
          <w:rFonts w:ascii="Arial" w:hAnsi="Arial" w:cs="Arial"/>
          <w:highlight w:val="yellow"/>
          <w:lang w:val="en-CA"/>
        </w:rPr>
        <w:t xml:space="preserve">used to derive LDF's and obtain the </w:t>
      </w:r>
      <w:r w:rsidR="004D1B03" w:rsidRPr="000B362B">
        <w:rPr>
          <w:rFonts w:ascii="Arial" w:hAnsi="Arial" w:cs="Arial"/>
          <w:color w:val="FF0000"/>
          <w:highlight w:val="yellow"/>
          <w:lang w:val="en-CA"/>
        </w:rPr>
        <w:t>ultimate claims</w:t>
      </w:r>
      <w:r w:rsidRPr="000B362B">
        <w:rPr>
          <w:rFonts w:ascii="Arial" w:hAnsi="Arial" w:cs="Arial"/>
          <w:highlight w:val="yellow"/>
          <w:lang w:val="en-CA"/>
        </w:rPr>
        <w:t>.</w:t>
      </w:r>
    </w:p>
    <w:p w:rsidR="00686A6D" w:rsidRPr="000B362B" w:rsidRDefault="004D1B03" w:rsidP="00D0099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highlight w:val="yellow"/>
          <w:lang w:val="en-CA"/>
        </w:rPr>
      </w:pPr>
      <w:r w:rsidRPr="000B362B">
        <w:rPr>
          <w:rFonts w:ascii="Arial" w:hAnsi="Arial" w:cs="Arial"/>
          <w:highlight w:val="yellow"/>
          <w:lang w:val="en-CA"/>
        </w:rPr>
        <w:t xml:space="preserve">Worked </w:t>
      </w:r>
      <w:r w:rsidR="00686A6D" w:rsidRPr="000B362B">
        <w:rPr>
          <w:rFonts w:ascii="Arial" w:hAnsi="Arial" w:cs="Arial"/>
          <w:highlight w:val="yellow"/>
          <w:lang w:val="en-CA"/>
        </w:rPr>
        <w:t xml:space="preserve">in the </w:t>
      </w:r>
      <w:r w:rsidR="00686A6D" w:rsidRPr="000B362B">
        <w:rPr>
          <w:rFonts w:ascii="Arial" w:hAnsi="Arial" w:cs="Arial"/>
          <w:color w:val="FF0000"/>
          <w:highlight w:val="yellow"/>
          <w:lang w:val="en-CA"/>
        </w:rPr>
        <w:t>deep dive</w:t>
      </w:r>
      <w:r w:rsidR="005C51A2" w:rsidRPr="000B362B">
        <w:rPr>
          <w:rFonts w:ascii="Arial" w:hAnsi="Arial" w:cs="Arial"/>
          <w:color w:val="FF0000"/>
          <w:highlight w:val="yellow"/>
          <w:lang w:val="en-CA"/>
        </w:rPr>
        <w:t xml:space="preserve"> </w:t>
      </w:r>
      <w:r w:rsidR="00643B6A" w:rsidRPr="000B362B">
        <w:rPr>
          <w:rFonts w:ascii="Arial" w:hAnsi="Arial" w:cs="Arial"/>
          <w:highlight w:val="yellow"/>
          <w:lang w:val="en-CA"/>
        </w:rPr>
        <w:t xml:space="preserve">and </w:t>
      </w:r>
      <w:r w:rsidR="00643B6A" w:rsidRPr="000B362B">
        <w:rPr>
          <w:rFonts w:ascii="Arial" w:hAnsi="Arial" w:cs="Arial"/>
          <w:color w:val="FF0000"/>
          <w:highlight w:val="yellow"/>
          <w:lang w:val="en-CA"/>
        </w:rPr>
        <w:t xml:space="preserve">profitability </w:t>
      </w:r>
      <w:r w:rsidR="005C51A2" w:rsidRPr="000B362B">
        <w:rPr>
          <w:rFonts w:ascii="Arial" w:hAnsi="Arial" w:cs="Arial"/>
          <w:color w:val="FF0000"/>
          <w:highlight w:val="yellow"/>
          <w:lang w:val="en-CA"/>
        </w:rPr>
        <w:t>analyse</w:t>
      </w:r>
      <w:r w:rsidR="00686A6D" w:rsidRPr="000B362B">
        <w:rPr>
          <w:rFonts w:ascii="Arial" w:hAnsi="Arial" w:cs="Arial"/>
          <w:color w:val="FF0000"/>
          <w:highlight w:val="yellow"/>
          <w:lang w:val="en-CA"/>
        </w:rPr>
        <w:t xml:space="preserve">s </w:t>
      </w:r>
      <w:r w:rsidR="00686A6D" w:rsidRPr="000B362B">
        <w:rPr>
          <w:rFonts w:ascii="Arial" w:hAnsi="Arial" w:cs="Arial"/>
          <w:highlight w:val="yellow"/>
          <w:lang w:val="en-CA"/>
        </w:rPr>
        <w:t xml:space="preserve">of the book of business, </w:t>
      </w:r>
      <w:r w:rsidRPr="000B362B">
        <w:rPr>
          <w:rFonts w:ascii="Arial" w:hAnsi="Arial" w:cs="Arial"/>
          <w:highlight w:val="yellow"/>
          <w:lang w:val="en-CA"/>
        </w:rPr>
        <w:t xml:space="preserve">by pulling </w:t>
      </w:r>
      <w:r w:rsidR="00686A6D" w:rsidRPr="000B362B">
        <w:rPr>
          <w:rFonts w:ascii="Arial" w:hAnsi="Arial" w:cs="Arial"/>
          <w:highlight w:val="yellow"/>
          <w:lang w:val="en-CA"/>
        </w:rPr>
        <w:t xml:space="preserve">data on </w:t>
      </w:r>
      <w:r w:rsidR="00686A6D" w:rsidRPr="000B362B">
        <w:rPr>
          <w:rFonts w:ascii="Arial" w:hAnsi="Arial" w:cs="Arial"/>
          <w:color w:val="FF0000"/>
          <w:highlight w:val="yellow"/>
          <w:lang w:val="en-CA"/>
        </w:rPr>
        <w:t>losses and premium</w:t>
      </w:r>
      <w:r w:rsidR="00686A6D" w:rsidRPr="000B362B">
        <w:rPr>
          <w:rFonts w:ascii="Arial" w:hAnsi="Arial" w:cs="Arial"/>
          <w:highlight w:val="yellow"/>
          <w:lang w:val="en-CA"/>
        </w:rPr>
        <w:t xml:space="preserve">, </w:t>
      </w:r>
      <w:r w:rsidRPr="000B362B">
        <w:rPr>
          <w:rFonts w:ascii="Arial" w:hAnsi="Arial" w:cs="Arial"/>
          <w:highlight w:val="yellow"/>
          <w:lang w:val="en-CA"/>
        </w:rPr>
        <w:t xml:space="preserve">and </w:t>
      </w:r>
      <w:r w:rsidRPr="000B362B">
        <w:rPr>
          <w:rFonts w:ascii="Arial" w:hAnsi="Arial" w:cs="Arial"/>
          <w:color w:val="FF0000"/>
          <w:highlight w:val="yellow"/>
          <w:lang w:val="en-CA"/>
        </w:rPr>
        <w:t xml:space="preserve">policy and insured attributes </w:t>
      </w:r>
      <w:r w:rsidRPr="000B362B">
        <w:rPr>
          <w:rFonts w:ascii="Arial" w:hAnsi="Arial" w:cs="Arial"/>
          <w:highlight w:val="yellow"/>
          <w:lang w:val="en-CA"/>
        </w:rPr>
        <w:t xml:space="preserve">to generate various reports and metrics </w:t>
      </w:r>
      <w:r w:rsidR="009D4A0A" w:rsidRPr="000B362B">
        <w:rPr>
          <w:rFonts w:ascii="Arial" w:hAnsi="Arial" w:cs="Arial"/>
          <w:highlight w:val="yellow"/>
          <w:lang w:val="en-CA"/>
        </w:rPr>
        <w:t>that provide</w:t>
      </w:r>
      <w:r w:rsidR="00C07227">
        <w:rPr>
          <w:rFonts w:ascii="Arial" w:hAnsi="Arial" w:cs="Arial"/>
          <w:highlight w:val="yellow"/>
          <w:lang w:val="en-CA"/>
        </w:rPr>
        <w:t>d</w:t>
      </w:r>
      <w:bookmarkStart w:id="0" w:name="_GoBack"/>
      <w:bookmarkEnd w:id="0"/>
      <w:r w:rsidRPr="000B362B">
        <w:rPr>
          <w:rFonts w:ascii="Arial" w:hAnsi="Arial" w:cs="Arial"/>
          <w:highlight w:val="yellow"/>
          <w:lang w:val="en-CA"/>
        </w:rPr>
        <w:t xml:space="preserve"> insights into the </w:t>
      </w:r>
      <w:r w:rsidRPr="000B362B">
        <w:rPr>
          <w:rFonts w:ascii="Arial" w:hAnsi="Arial" w:cs="Arial"/>
          <w:color w:val="FF0000"/>
          <w:highlight w:val="yellow"/>
          <w:lang w:val="en-CA"/>
        </w:rPr>
        <w:t xml:space="preserve">general performance </w:t>
      </w:r>
      <w:r w:rsidRPr="000B362B">
        <w:rPr>
          <w:rFonts w:ascii="Arial" w:hAnsi="Arial" w:cs="Arial"/>
          <w:highlight w:val="yellow"/>
          <w:lang w:val="en-CA"/>
        </w:rPr>
        <w:t xml:space="preserve">of the various </w:t>
      </w:r>
      <w:r w:rsidRPr="000B362B">
        <w:rPr>
          <w:rFonts w:ascii="Arial" w:hAnsi="Arial" w:cs="Arial"/>
          <w:color w:val="FF0000"/>
          <w:highlight w:val="yellow"/>
          <w:lang w:val="en-CA"/>
        </w:rPr>
        <w:t>lines of business and segments</w:t>
      </w:r>
      <w:r w:rsidR="00686A6D" w:rsidRPr="000B362B">
        <w:rPr>
          <w:rFonts w:ascii="Arial" w:hAnsi="Arial" w:cs="Arial"/>
          <w:highlight w:val="yellow"/>
          <w:lang w:val="en-CA"/>
        </w:rPr>
        <w:t>.</w:t>
      </w:r>
    </w:p>
    <w:p w:rsidR="009D4A0A" w:rsidRPr="000B362B" w:rsidRDefault="009D4A0A" w:rsidP="009D4A0A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highlight w:val="yellow"/>
          <w:lang w:val="en-CA"/>
        </w:rPr>
      </w:pPr>
      <w:r w:rsidRPr="000B362B">
        <w:rPr>
          <w:rFonts w:ascii="Arial" w:hAnsi="Arial" w:cs="Arial"/>
          <w:highlight w:val="yellow"/>
          <w:lang w:val="en-CA"/>
        </w:rPr>
        <w:t xml:space="preserve">Created a smart </w:t>
      </w:r>
      <w:r w:rsidRPr="000B362B">
        <w:rPr>
          <w:rFonts w:ascii="Arial" w:hAnsi="Arial" w:cs="Arial"/>
          <w:color w:val="FF0000"/>
          <w:highlight w:val="yellow"/>
          <w:lang w:val="en-CA"/>
        </w:rPr>
        <w:t>algorithm for linking policies</w:t>
      </w:r>
      <w:r w:rsidRPr="000B362B">
        <w:rPr>
          <w:rFonts w:ascii="Arial" w:hAnsi="Arial" w:cs="Arial"/>
          <w:highlight w:val="yellow"/>
          <w:lang w:val="en-CA"/>
        </w:rPr>
        <w:t xml:space="preserve"> based on insured and policy characteristics in </w:t>
      </w:r>
      <w:r w:rsidRPr="000B362B">
        <w:rPr>
          <w:rFonts w:ascii="Arial" w:hAnsi="Arial" w:cs="Arial"/>
          <w:color w:val="FF0000"/>
          <w:highlight w:val="yellow"/>
          <w:lang w:val="en-CA"/>
        </w:rPr>
        <w:t>SAS</w:t>
      </w:r>
      <w:r w:rsidRPr="000B362B">
        <w:rPr>
          <w:rFonts w:ascii="Arial" w:hAnsi="Arial" w:cs="Arial"/>
          <w:highlight w:val="yellow"/>
          <w:lang w:val="en-CA"/>
        </w:rPr>
        <w:t xml:space="preserve">. This policy linking groups policies into accounts and is the basis for the creation of </w:t>
      </w:r>
      <w:r w:rsidRPr="000B362B">
        <w:rPr>
          <w:rFonts w:ascii="Arial" w:hAnsi="Arial" w:cs="Arial"/>
          <w:color w:val="FF0000"/>
          <w:highlight w:val="yellow"/>
          <w:lang w:val="en-CA"/>
        </w:rPr>
        <w:t>account level model estimates</w:t>
      </w:r>
      <w:r w:rsidRPr="000B362B">
        <w:rPr>
          <w:rFonts w:ascii="Arial" w:hAnsi="Arial" w:cs="Arial"/>
          <w:highlight w:val="yellow"/>
          <w:lang w:val="en-CA"/>
        </w:rPr>
        <w:t xml:space="preserve">, </w:t>
      </w:r>
      <w:r w:rsidR="00304779" w:rsidRPr="000B362B">
        <w:rPr>
          <w:rFonts w:ascii="Arial" w:hAnsi="Arial" w:cs="Arial"/>
          <w:highlight w:val="yellow"/>
          <w:lang w:val="en-CA"/>
        </w:rPr>
        <w:t>used in</w:t>
      </w:r>
      <w:r w:rsidRPr="000B362B">
        <w:rPr>
          <w:rFonts w:ascii="Arial" w:hAnsi="Arial" w:cs="Arial"/>
          <w:highlight w:val="yellow"/>
          <w:lang w:val="en-CA"/>
        </w:rPr>
        <w:t xml:space="preserve"> a </w:t>
      </w:r>
      <w:r w:rsidRPr="000B362B">
        <w:rPr>
          <w:rFonts w:ascii="Arial" w:hAnsi="Arial" w:cs="Arial"/>
          <w:color w:val="FF0000"/>
          <w:highlight w:val="yellow"/>
          <w:lang w:val="en-CA"/>
        </w:rPr>
        <w:t>scoring model</w:t>
      </w:r>
      <w:r w:rsidRPr="000B362B">
        <w:rPr>
          <w:rFonts w:ascii="Arial" w:hAnsi="Arial" w:cs="Arial"/>
          <w:highlight w:val="yellow"/>
          <w:lang w:val="en-CA"/>
        </w:rPr>
        <w:t xml:space="preserve"> called AQI (</w:t>
      </w:r>
      <w:r w:rsidRPr="000B362B">
        <w:rPr>
          <w:rFonts w:ascii="Arial" w:hAnsi="Arial" w:cs="Arial"/>
          <w:color w:val="FF0000"/>
          <w:highlight w:val="yellow"/>
          <w:lang w:val="en-CA"/>
        </w:rPr>
        <w:t>Account Quality Index</w:t>
      </w:r>
      <w:r w:rsidRPr="000B362B">
        <w:rPr>
          <w:rFonts w:ascii="Arial" w:hAnsi="Arial" w:cs="Arial"/>
          <w:highlight w:val="yellow"/>
          <w:lang w:val="en-CA"/>
        </w:rPr>
        <w:t>).</w:t>
      </w:r>
    </w:p>
    <w:p w:rsidR="009D4A0A" w:rsidRPr="003940FC" w:rsidRDefault="009D4A0A" w:rsidP="009D4A0A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3940FC">
        <w:rPr>
          <w:rFonts w:ascii="Arial" w:hAnsi="Arial" w:cs="Arial"/>
          <w:lang w:val="en-CA"/>
        </w:rPr>
        <w:t xml:space="preserve">Created </w:t>
      </w:r>
      <w:r w:rsidRPr="005D1490">
        <w:rPr>
          <w:rFonts w:ascii="Arial" w:hAnsi="Arial" w:cs="Arial"/>
          <w:color w:val="FF0000"/>
          <w:lang w:val="en-CA"/>
        </w:rPr>
        <w:t>ETL</w:t>
      </w:r>
      <w:r>
        <w:rPr>
          <w:rFonts w:ascii="Arial" w:hAnsi="Arial" w:cs="Arial"/>
          <w:lang w:val="en-CA"/>
        </w:rPr>
        <w:t>’s</w:t>
      </w:r>
      <w:r w:rsidRPr="003940FC">
        <w:rPr>
          <w:rFonts w:ascii="Arial" w:hAnsi="Arial" w:cs="Arial"/>
          <w:lang w:val="en-CA"/>
        </w:rPr>
        <w:t xml:space="preserve"> to read files on</w:t>
      </w:r>
      <w:r>
        <w:rPr>
          <w:rFonts w:ascii="Arial" w:hAnsi="Arial" w:cs="Arial"/>
          <w:lang w:val="en-CA"/>
        </w:rPr>
        <w:t xml:space="preserve"> </w:t>
      </w:r>
      <w:r w:rsidRPr="005D1490">
        <w:rPr>
          <w:rFonts w:ascii="Arial" w:hAnsi="Arial" w:cs="Arial"/>
          <w:color w:val="FF0000"/>
          <w:lang w:val="en-CA"/>
        </w:rPr>
        <w:t>IBM mainframe</w:t>
      </w:r>
      <w:r w:rsidRPr="003940FC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and</w:t>
      </w:r>
      <w:r w:rsidRPr="003940FC">
        <w:rPr>
          <w:rFonts w:ascii="Arial" w:hAnsi="Arial" w:cs="Arial"/>
          <w:lang w:val="en-CA"/>
        </w:rPr>
        <w:t xml:space="preserve"> load them into </w:t>
      </w:r>
      <w:r w:rsidRPr="006B2944">
        <w:rPr>
          <w:rFonts w:ascii="Arial" w:hAnsi="Arial" w:cs="Arial"/>
          <w:color w:val="FF0000"/>
          <w:lang w:val="en-CA"/>
        </w:rPr>
        <w:t xml:space="preserve">SAS </w:t>
      </w:r>
      <w:r w:rsidRPr="003940FC">
        <w:rPr>
          <w:rFonts w:ascii="Arial" w:hAnsi="Arial" w:cs="Arial"/>
          <w:lang w:val="en-CA"/>
        </w:rPr>
        <w:t>tables on Windows.</w:t>
      </w:r>
      <w:r>
        <w:rPr>
          <w:rFonts w:ascii="Arial" w:hAnsi="Arial" w:cs="Arial"/>
          <w:lang w:val="en-CA"/>
        </w:rPr>
        <w:t xml:space="preserve"> These files became the data foundation of the Global Actuarial Pricing department.</w:t>
      </w:r>
    </w:p>
    <w:p w:rsidR="009D4A0A" w:rsidRPr="009D4A0A" w:rsidRDefault="009D4A0A" w:rsidP="009D4A0A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Pulled</w:t>
      </w:r>
      <w:r w:rsidRPr="003940FC">
        <w:rPr>
          <w:rFonts w:ascii="Arial" w:hAnsi="Arial" w:cs="Arial"/>
          <w:lang w:val="en-CA"/>
        </w:rPr>
        <w:t xml:space="preserve"> dat</w:t>
      </w:r>
      <w:r>
        <w:rPr>
          <w:rFonts w:ascii="Arial" w:hAnsi="Arial" w:cs="Arial"/>
          <w:lang w:val="en-CA"/>
        </w:rPr>
        <w:t>a extracts from various databases</w:t>
      </w:r>
      <w:r w:rsidRPr="003940FC">
        <w:rPr>
          <w:rFonts w:ascii="Arial" w:hAnsi="Arial" w:cs="Arial"/>
          <w:lang w:val="en-CA"/>
        </w:rPr>
        <w:t xml:space="preserve">, such as </w:t>
      </w:r>
      <w:r w:rsidRPr="005D1490">
        <w:rPr>
          <w:rFonts w:ascii="Arial" w:hAnsi="Arial" w:cs="Arial"/>
          <w:color w:val="FF0000"/>
          <w:lang w:val="en-CA"/>
        </w:rPr>
        <w:t>Db2</w:t>
      </w:r>
      <w:r w:rsidRPr="003940FC">
        <w:rPr>
          <w:rFonts w:ascii="Arial" w:hAnsi="Arial" w:cs="Arial"/>
          <w:lang w:val="en-CA"/>
        </w:rPr>
        <w:t xml:space="preserve">, </w:t>
      </w:r>
      <w:r w:rsidRPr="005D1490">
        <w:rPr>
          <w:rFonts w:ascii="Arial" w:hAnsi="Arial" w:cs="Arial"/>
          <w:color w:val="FF0000"/>
          <w:lang w:val="en-CA"/>
        </w:rPr>
        <w:t>SQL Server</w:t>
      </w:r>
      <w:r w:rsidRPr="003940FC">
        <w:rPr>
          <w:rFonts w:ascii="Arial" w:hAnsi="Arial" w:cs="Arial"/>
          <w:lang w:val="en-CA"/>
        </w:rPr>
        <w:t xml:space="preserve"> and </w:t>
      </w:r>
      <w:r w:rsidRPr="005D1490">
        <w:rPr>
          <w:rFonts w:ascii="Arial" w:hAnsi="Arial" w:cs="Arial"/>
          <w:color w:val="FF0000"/>
          <w:lang w:val="en-CA"/>
        </w:rPr>
        <w:t>Oracle</w:t>
      </w:r>
      <w:r>
        <w:rPr>
          <w:rFonts w:ascii="Arial" w:hAnsi="Arial" w:cs="Arial"/>
          <w:lang w:val="en-CA"/>
        </w:rPr>
        <w:t>,</w:t>
      </w:r>
      <w:r w:rsidRPr="003940FC">
        <w:rPr>
          <w:rFonts w:ascii="Arial" w:hAnsi="Arial" w:cs="Arial"/>
          <w:lang w:val="en-CA"/>
        </w:rPr>
        <w:t xml:space="preserve"> using </w:t>
      </w:r>
      <w:r w:rsidRPr="00E65D94">
        <w:rPr>
          <w:rFonts w:ascii="Arial" w:hAnsi="Arial" w:cs="Arial"/>
          <w:color w:val="FF0000"/>
          <w:lang w:val="en-CA"/>
        </w:rPr>
        <w:t xml:space="preserve">SAS/Access </w:t>
      </w:r>
      <w:r w:rsidRPr="003940FC">
        <w:rPr>
          <w:rFonts w:ascii="Arial" w:hAnsi="Arial" w:cs="Arial"/>
          <w:lang w:val="en-CA"/>
        </w:rPr>
        <w:t xml:space="preserve">interface to </w:t>
      </w:r>
      <w:r w:rsidRPr="00E65D94">
        <w:rPr>
          <w:rFonts w:ascii="Arial" w:hAnsi="Arial" w:cs="Arial"/>
          <w:color w:val="FF0000"/>
          <w:lang w:val="en-CA"/>
        </w:rPr>
        <w:t>OLE DB</w:t>
      </w:r>
      <w:r>
        <w:rPr>
          <w:rFonts w:ascii="Arial" w:hAnsi="Arial" w:cs="Arial"/>
          <w:color w:val="FF0000"/>
          <w:lang w:val="en-CA"/>
        </w:rPr>
        <w:t>, ODBC, etc.</w:t>
      </w:r>
    </w:p>
    <w:p w:rsidR="00C40CCE" w:rsidRPr="00C40CCE" w:rsidRDefault="00C40CCE" w:rsidP="00C40CC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5D1273">
        <w:rPr>
          <w:rFonts w:ascii="Arial" w:hAnsi="Arial" w:cs="Arial"/>
          <w:lang w:val="en-CA"/>
        </w:rPr>
        <w:t xml:space="preserve">Worked with Deloitte consultants </w:t>
      </w:r>
      <w:r w:rsidR="00570593">
        <w:rPr>
          <w:rFonts w:ascii="Arial" w:hAnsi="Arial" w:cs="Arial"/>
          <w:lang w:val="en-CA"/>
        </w:rPr>
        <w:t xml:space="preserve">and provided them with various </w:t>
      </w:r>
      <w:r w:rsidR="00570593" w:rsidRPr="006B2944">
        <w:rPr>
          <w:rFonts w:ascii="Arial" w:hAnsi="Arial" w:cs="Arial"/>
          <w:color w:val="FF0000"/>
          <w:lang w:val="en-CA"/>
        </w:rPr>
        <w:t>loss triangles</w:t>
      </w:r>
      <w:r w:rsidR="00570593">
        <w:rPr>
          <w:rFonts w:ascii="Arial" w:hAnsi="Arial" w:cs="Arial"/>
          <w:lang w:val="en-CA"/>
        </w:rPr>
        <w:t xml:space="preserve"> to be used as inputs into the </w:t>
      </w:r>
      <w:r w:rsidR="00C6222E">
        <w:rPr>
          <w:rFonts w:ascii="Arial" w:hAnsi="Arial" w:cs="Arial"/>
          <w:lang w:val="en-CA"/>
        </w:rPr>
        <w:t xml:space="preserve">Commercial </w:t>
      </w:r>
      <w:r w:rsidR="00570593">
        <w:rPr>
          <w:rFonts w:ascii="Arial" w:hAnsi="Arial" w:cs="Arial"/>
          <w:lang w:val="en-CA"/>
        </w:rPr>
        <w:t xml:space="preserve">Auto </w:t>
      </w:r>
      <w:r w:rsidR="00570593" w:rsidRPr="005D1490">
        <w:rPr>
          <w:rFonts w:ascii="Arial" w:hAnsi="Arial" w:cs="Arial"/>
          <w:color w:val="FF0000"/>
          <w:lang w:val="en-CA"/>
        </w:rPr>
        <w:t>pricing tool</w:t>
      </w:r>
      <w:r w:rsidR="00570593">
        <w:rPr>
          <w:rFonts w:ascii="Arial" w:hAnsi="Arial" w:cs="Arial"/>
          <w:lang w:val="en-CA"/>
        </w:rPr>
        <w:t xml:space="preserve">. Also </w:t>
      </w:r>
      <w:r w:rsidR="00437ED1">
        <w:rPr>
          <w:rFonts w:ascii="Arial" w:hAnsi="Arial" w:cs="Arial"/>
          <w:lang w:val="en-CA"/>
        </w:rPr>
        <w:t xml:space="preserve">worked closely with </w:t>
      </w:r>
      <w:r w:rsidR="005D1490">
        <w:rPr>
          <w:rFonts w:ascii="Arial" w:hAnsi="Arial" w:cs="Arial"/>
          <w:lang w:val="en-CA"/>
        </w:rPr>
        <w:t>Deloitte</w:t>
      </w:r>
      <w:r w:rsidR="00570593">
        <w:rPr>
          <w:rFonts w:ascii="Arial" w:hAnsi="Arial" w:cs="Arial"/>
          <w:lang w:val="en-CA"/>
        </w:rPr>
        <w:t xml:space="preserve"> on the </w:t>
      </w:r>
      <w:r w:rsidR="00570593" w:rsidRPr="005D1490">
        <w:rPr>
          <w:rFonts w:ascii="Arial" w:hAnsi="Arial" w:cs="Arial"/>
          <w:color w:val="FF0000"/>
          <w:lang w:val="en-CA"/>
        </w:rPr>
        <w:t>Specialty Worker’s Comp model</w:t>
      </w:r>
      <w:r w:rsidR="00570593">
        <w:rPr>
          <w:rFonts w:ascii="Arial" w:hAnsi="Arial" w:cs="Arial"/>
          <w:lang w:val="en-CA"/>
        </w:rPr>
        <w:t xml:space="preserve">, making sure that </w:t>
      </w:r>
      <w:r w:rsidRPr="005D1273">
        <w:rPr>
          <w:rFonts w:ascii="Arial" w:hAnsi="Arial" w:cs="Arial"/>
          <w:lang w:val="en-CA"/>
        </w:rPr>
        <w:t xml:space="preserve">deliverables such as </w:t>
      </w:r>
      <w:r w:rsidRPr="005D1490">
        <w:rPr>
          <w:rFonts w:ascii="Arial" w:hAnsi="Arial" w:cs="Arial"/>
          <w:color w:val="FF0000"/>
          <w:lang w:val="en-CA"/>
        </w:rPr>
        <w:t>SAS codes</w:t>
      </w:r>
      <w:r w:rsidRPr="005D1273">
        <w:rPr>
          <w:rFonts w:ascii="Arial" w:hAnsi="Arial" w:cs="Arial"/>
          <w:lang w:val="en-CA"/>
        </w:rPr>
        <w:t xml:space="preserve">, </w:t>
      </w:r>
      <w:r w:rsidRPr="007815D0">
        <w:rPr>
          <w:rFonts w:ascii="Arial" w:hAnsi="Arial" w:cs="Arial"/>
          <w:color w:val="FF0000"/>
          <w:lang w:val="en-CA"/>
        </w:rPr>
        <w:t xml:space="preserve">data </w:t>
      </w:r>
      <w:r w:rsidRPr="005D1273">
        <w:rPr>
          <w:rFonts w:ascii="Arial" w:hAnsi="Arial" w:cs="Arial"/>
          <w:lang w:val="en-CA"/>
        </w:rPr>
        <w:t xml:space="preserve">and </w:t>
      </w:r>
      <w:r w:rsidRPr="006B2944">
        <w:rPr>
          <w:rFonts w:ascii="Arial" w:hAnsi="Arial" w:cs="Arial"/>
          <w:color w:val="FF0000"/>
          <w:lang w:val="en-CA"/>
        </w:rPr>
        <w:t>predictive model</w:t>
      </w:r>
      <w:r w:rsidRPr="005D1273">
        <w:rPr>
          <w:rFonts w:ascii="Arial" w:hAnsi="Arial" w:cs="Arial"/>
          <w:lang w:val="en-CA"/>
        </w:rPr>
        <w:t xml:space="preserve"> results met </w:t>
      </w:r>
      <w:r w:rsidR="00570593">
        <w:rPr>
          <w:rFonts w:ascii="Arial" w:hAnsi="Arial" w:cs="Arial"/>
          <w:lang w:val="en-CA"/>
        </w:rPr>
        <w:t xml:space="preserve">the </w:t>
      </w:r>
      <w:r w:rsidR="00A0352E">
        <w:rPr>
          <w:rFonts w:ascii="Arial" w:hAnsi="Arial" w:cs="Arial"/>
          <w:lang w:val="en-CA"/>
        </w:rPr>
        <w:t>requirements</w:t>
      </w:r>
      <w:r>
        <w:rPr>
          <w:rFonts w:ascii="Arial" w:hAnsi="Arial" w:cs="Arial"/>
          <w:lang w:val="en-CA"/>
        </w:rPr>
        <w:t>.</w:t>
      </w:r>
    </w:p>
    <w:p w:rsidR="00C40CCE" w:rsidRDefault="00C40CCE" w:rsidP="00C40CC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="0023155E">
        <w:rPr>
          <w:rFonts w:ascii="Arial" w:hAnsi="Arial" w:cs="Arial"/>
          <w:lang w:val="en-CA"/>
        </w:rPr>
        <w:t xml:space="preserve">weekly </w:t>
      </w:r>
      <w:r w:rsidR="00437ED1" w:rsidRPr="00C81BFE">
        <w:rPr>
          <w:rFonts w:ascii="Arial" w:hAnsi="Arial" w:cs="Arial"/>
          <w:color w:val="FF0000"/>
          <w:lang w:val="en-CA"/>
        </w:rPr>
        <w:t xml:space="preserve">scheduled </w:t>
      </w:r>
      <w:r w:rsidRPr="00C81BFE">
        <w:rPr>
          <w:rFonts w:ascii="Arial" w:hAnsi="Arial" w:cs="Arial"/>
          <w:color w:val="FF0000"/>
          <w:lang w:val="en-CA"/>
        </w:rPr>
        <w:t>jobs</w:t>
      </w:r>
      <w:r>
        <w:rPr>
          <w:rFonts w:ascii="Arial" w:hAnsi="Arial" w:cs="Arial"/>
          <w:lang w:val="en-CA"/>
        </w:rPr>
        <w:t xml:space="preserve"> to pull submission data entered by underwriters in</w:t>
      </w:r>
      <w:r w:rsidR="001864E8">
        <w:rPr>
          <w:rFonts w:ascii="Arial" w:hAnsi="Arial" w:cs="Arial"/>
          <w:lang w:val="en-CA"/>
        </w:rPr>
        <w:t>to the</w:t>
      </w:r>
      <w:r>
        <w:rPr>
          <w:rFonts w:ascii="Arial" w:hAnsi="Arial" w:cs="Arial"/>
          <w:lang w:val="en-CA"/>
        </w:rPr>
        <w:t xml:space="preserve"> </w:t>
      </w:r>
      <w:r w:rsidR="00437ED1" w:rsidRPr="005D1490">
        <w:rPr>
          <w:rFonts w:ascii="Arial" w:hAnsi="Arial" w:cs="Arial"/>
          <w:color w:val="FF0000"/>
          <w:lang w:val="en-CA"/>
        </w:rPr>
        <w:t>AQI</w:t>
      </w:r>
      <w:r w:rsidRPr="005D1490">
        <w:rPr>
          <w:rFonts w:ascii="Arial" w:hAnsi="Arial" w:cs="Arial"/>
          <w:color w:val="FF0000"/>
          <w:lang w:val="en-CA"/>
        </w:rPr>
        <w:t xml:space="preserve"> model</w:t>
      </w:r>
      <w:r>
        <w:rPr>
          <w:rFonts w:ascii="Arial" w:hAnsi="Arial" w:cs="Arial"/>
          <w:lang w:val="en-CA"/>
        </w:rPr>
        <w:t xml:space="preserve"> </w:t>
      </w:r>
      <w:r w:rsidR="0028701A">
        <w:rPr>
          <w:rFonts w:ascii="Arial" w:hAnsi="Arial" w:cs="Arial"/>
          <w:lang w:val="en-CA"/>
        </w:rPr>
        <w:t>and</w:t>
      </w:r>
      <w:r>
        <w:rPr>
          <w:rFonts w:ascii="Arial" w:hAnsi="Arial" w:cs="Arial"/>
          <w:lang w:val="en-CA"/>
        </w:rPr>
        <w:t xml:space="preserve"> update a </w:t>
      </w:r>
      <w:r w:rsidR="007C49E0" w:rsidRPr="005D1490">
        <w:rPr>
          <w:rFonts w:ascii="Arial" w:hAnsi="Arial" w:cs="Arial"/>
          <w:color w:val="FF0000"/>
          <w:lang w:val="en-CA"/>
        </w:rPr>
        <w:t xml:space="preserve">Qlikview </w:t>
      </w:r>
      <w:r w:rsidRPr="008807CD">
        <w:rPr>
          <w:rFonts w:ascii="Arial" w:hAnsi="Arial" w:cs="Arial"/>
          <w:color w:val="FF0000"/>
          <w:lang w:val="en-CA"/>
        </w:rPr>
        <w:t xml:space="preserve">dashboard </w:t>
      </w:r>
      <w:r w:rsidR="001864E8">
        <w:rPr>
          <w:rFonts w:ascii="Arial" w:hAnsi="Arial" w:cs="Arial"/>
          <w:lang w:val="en-CA"/>
        </w:rPr>
        <w:t>that display</w:t>
      </w:r>
      <w:r w:rsidR="0028701A">
        <w:rPr>
          <w:rFonts w:ascii="Arial" w:hAnsi="Arial" w:cs="Arial"/>
          <w:lang w:val="en-CA"/>
        </w:rPr>
        <w:t>s</w:t>
      </w:r>
      <w:r>
        <w:rPr>
          <w:rFonts w:ascii="Arial" w:hAnsi="Arial" w:cs="Arial"/>
          <w:lang w:val="en-CA"/>
        </w:rPr>
        <w:t xml:space="preserve"> information such as numb</w:t>
      </w:r>
      <w:r w:rsidR="001864E8">
        <w:rPr>
          <w:rFonts w:ascii="Arial" w:hAnsi="Arial" w:cs="Arial"/>
          <w:lang w:val="en-CA"/>
        </w:rPr>
        <w:t>er of accounts by AQI score</w:t>
      </w:r>
      <w:r>
        <w:rPr>
          <w:rFonts w:ascii="Arial" w:hAnsi="Arial" w:cs="Arial"/>
          <w:lang w:val="en-CA"/>
        </w:rPr>
        <w:t xml:space="preserve">, </w:t>
      </w:r>
      <w:r w:rsidR="001864E8">
        <w:rPr>
          <w:rFonts w:ascii="Arial" w:hAnsi="Arial" w:cs="Arial"/>
          <w:lang w:val="en-CA"/>
        </w:rPr>
        <w:t>business type, region, etc.</w:t>
      </w:r>
    </w:p>
    <w:p w:rsidR="003F2A5F" w:rsidRDefault="003F2A5F" w:rsidP="00FF30E6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A33CF0" w:rsidRPr="00D005E3" w:rsidRDefault="00A33CF0">
      <w:pPr>
        <w:spacing w:before="0" w:after="0"/>
        <w:rPr>
          <w:rFonts w:ascii="Arial" w:hAnsi="Arial" w:cs="Arial"/>
          <w:sz w:val="20"/>
          <w:lang w:val="en-US"/>
        </w:rPr>
      </w:pPr>
    </w:p>
    <w:p w:rsidR="00A33CF0" w:rsidRDefault="00A33CF0">
      <w:pPr>
        <w:pStyle w:val="H4"/>
        <w:pBdr>
          <w:top w:val="single" w:sz="4" w:space="1" w:color="000000"/>
          <w:bottom w:val="single" w:sz="4" w:space="1" w:color="000000"/>
        </w:pBdr>
        <w:spacing w:before="0" w:after="0"/>
        <w:jc w:val="center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EDUCATION</w:t>
      </w:r>
    </w:p>
    <w:p w:rsidR="00A33CF0" w:rsidRDefault="00C47AAF" w:rsidP="00C963A0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US"/>
        </w:rPr>
      </w:pPr>
      <w:r w:rsidRPr="00C963A0">
        <w:rPr>
          <w:rFonts w:ascii="Arial" w:hAnsi="Arial" w:cs="Arial"/>
          <w:b/>
          <w:bCs/>
          <w:lang w:val="en-US"/>
        </w:rPr>
        <w:t>M.B.A.</w:t>
      </w:r>
      <w:r w:rsidR="00A33CF0" w:rsidRPr="00D83736">
        <w:rPr>
          <w:rFonts w:ascii="Arial" w:hAnsi="Arial" w:cs="Arial"/>
          <w:bCs/>
          <w:lang w:val="en-US"/>
        </w:rPr>
        <w:t xml:space="preserve"> </w:t>
      </w:r>
      <w:r>
        <w:rPr>
          <w:rFonts w:ascii="Arial" w:hAnsi="Arial" w:cs="Arial"/>
          <w:bCs/>
          <w:lang w:val="en-US"/>
        </w:rPr>
        <w:t xml:space="preserve">- </w:t>
      </w:r>
      <w:r w:rsidRPr="00C963A0">
        <w:rPr>
          <w:rFonts w:ascii="Arial" w:hAnsi="Arial" w:cs="Arial"/>
          <w:bCs/>
          <w:lang w:val="en-US"/>
        </w:rPr>
        <w:t>S</w:t>
      </w:r>
      <w:r w:rsidR="002E2ECA" w:rsidRPr="00C40B81">
        <w:rPr>
          <w:rFonts w:ascii="Arial" w:hAnsi="Arial" w:cs="Arial"/>
          <w:bCs/>
          <w:lang w:val="en-US"/>
        </w:rPr>
        <w:t>ã</w:t>
      </w:r>
      <w:r w:rsidRPr="00C963A0">
        <w:rPr>
          <w:rFonts w:ascii="Arial" w:hAnsi="Arial" w:cs="Arial"/>
          <w:bCs/>
          <w:lang w:val="en-US"/>
        </w:rPr>
        <w:t>o Paulo Business School/EAESP-FGV</w:t>
      </w:r>
      <w:r w:rsidR="00A33CF0" w:rsidRPr="00D83736">
        <w:rPr>
          <w:rFonts w:ascii="Arial" w:hAnsi="Arial" w:cs="Arial"/>
          <w:bCs/>
          <w:lang w:val="en-US"/>
        </w:rPr>
        <w:tab/>
      </w:r>
      <w:r w:rsidR="003B3508" w:rsidRPr="00C963A0">
        <w:rPr>
          <w:rFonts w:ascii="Arial" w:hAnsi="Arial" w:cs="Arial"/>
          <w:b/>
          <w:bCs/>
          <w:lang w:val="en-US"/>
        </w:rPr>
        <w:t>06</w:t>
      </w:r>
      <w:r w:rsidR="00A33CF0" w:rsidRPr="00C963A0">
        <w:rPr>
          <w:rFonts w:ascii="Arial" w:hAnsi="Arial" w:cs="Arial"/>
          <w:b/>
          <w:bCs/>
          <w:lang w:val="en-US"/>
        </w:rPr>
        <w:t>/</w:t>
      </w:r>
      <w:r w:rsidR="00824525">
        <w:rPr>
          <w:rFonts w:ascii="Arial" w:hAnsi="Arial" w:cs="Arial"/>
          <w:b/>
          <w:bCs/>
          <w:lang w:val="en-US"/>
        </w:rPr>
        <w:t>20</w:t>
      </w:r>
      <w:r w:rsidR="00A33CF0" w:rsidRPr="00C963A0">
        <w:rPr>
          <w:rFonts w:ascii="Arial" w:hAnsi="Arial" w:cs="Arial"/>
          <w:b/>
          <w:bCs/>
          <w:lang w:val="en-US"/>
        </w:rPr>
        <w:t>0</w:t>
      </w:r>
      <w:r w:rsidR="009476CE" w:rsidRPr="00C963A0">
        <w:rPr>
          <w:rFonts w:ascii="Arial" w:hAnsi="Arial" w:cs="Arial"/>
          <w:b/>
          <w:bCs/>
          <w:lang w:val="en-US"/>
        </w:rPr>
        <w:t>5</w:t>
      </w:r>
    </w:p>
    <w:p w:rsidR="006A5622" w:rsidRPr="006A5622" w:rsidRDefault="006A5622" w:rsidP="00C963A0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US"/>
        </w:rPr>
      </w:pPr>
      <w:r w:rsidRPr="00D83736">
        <w:rPr>
          <w:rFonts w:ascii="Arial" w:hAnsi="Arial" w:cs="Arial"/>
          <w:b/>
          <w:bCs/>
          <w:lang w:val="en-US"/>
        </w:rPr>
        <w:t xml:space="preserve">Master’s in </w:t>
      </w:r>
      <w:r w:rsidRPr="0056681B">
        <w:rPr>
          <w:rFonts w:ascii="Arial" w:hAnsi="Arial" w:cs="Arial"/>
          <w:b/>
          <w:bCs/>
          <w:color w:val="FF0000"/>
          <w:lang w:val="en-US"/>
        </w:rPr>
        <w:t xml:space="preserve">Statistics </w:t>
      </w:r>
      <w:r>
        <w:rPr>
          <w:rFonts w:ascii="Arial" w:hAnsi="Arial" w:cs="Arial"/>
          <w:b/>
          <w:bCs/>
          <w:lang w:val="en-US"/>
        </w:rPr>
        <w:t xml:space="preserve">- </w:t>
      </w:r>
      <w:r w:rsidRPr="00386048">
        <w:rPr>
          <w:rFonts w:ascii="Arial" w:hAnsi="Arial" w:cs="Arial"/>
          <w:bCs/>
          <w:color w:val="00B0F0"/>
          <w:lang w:val="en-US"/>
        </w:rPr>
        <w:t>University of S</w:t>
      </w:r>
      <w:r w:rsidR="00C40B81" w:rsidRPr="00386048">
        <w:rPr>
          <w:rFonts w:ascii="Arial" w:hAnsi="Arial" w:cs="Arial"/>
          <w:bCs/>
          <w:color w:val="00B0F0"/>
          <w:lang w:val="en-US"/>
        </w:rPr>
        <w:t>ã</w:t>
      </w:r>
      <w:r w:rsidRPr="00386048">
        <w:rPr>
          <w:rFonts w:ascii="Arial" w:hAnsi="Arial" w:cs="Arial"/>
          <w:bCs/>
          <w:color w:val="00B0F0"/>
          <w:lang w:val="en-US"/>
        </w:rPr>
        <w:t>o Paulo</w:t>
      </w:r>
      <w:r w:rsidRPr="00D83736"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>12</w:t>
      </w:r>
      <w:r w:rsidRPr="00D83736">
        <w:rPr>
          <w:rFonts w:ascii="Arial" w:hAnsi="Arial" w:cs="Arial"/>
          <w:b/>
          <w:bCs/>
          <w:lang w:val="en-US"/>
        </w:rPr>
        <w:t>/</w:t>
      </w:r>
      <w:r>
        <w:rPr>
          <w:rFonts w:ascii="Arial" w:hAnsi="Arial" w:cs="Arial"/>
          <w:b/>
          <w:bCs/>
          <w:lang w:val="en-US"/>
        </w:rPr>
        <w:t>19</w:t>
      </w:r>
      <w:r w:rsidRPr="00D83736">
        <w:rPr>
          <w:rFonts w:ascii="Arial" w:hAnsi="Arial" w:cs="Arial"/>
          <w:b/>
          <w:bCs/>
          <w:lang w:val="en-US"/>
        </w:rPr>
        <w:t>99</w:t>
      </w:r>
    </w:p>
    <w:p w:rsidR="00A27DA0" w:rsidRPr="006F2A9B" w:rsidRDefault="00A33CF0" w:rsidP="006F2A9B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US"/>
        </w:rPr>
      </w:pPr>
      <w:r w:rsidRPr="00D83736">
        <w:rPr>
          <w:rFonts w:ascii="Arial" w:hAnsi="Arial" w:cs="Arial"/>
          <w:b/>
          <w:bCs/>
          <w:lang w:val="en-US"/>
        </w:rPr>
        <w:t xml:space="preserve">Bachelor’s in </w:t>
      </w:r>
      <w:r w:rsidRPr="0056681B">
        <w:rPr>
          <w:rFonts w:ascii="Arial" w:hAnsi="Arial" w:cs="Arial"/>
          <w:b/>
          <w:bCs/>
          <w:color w:val="FF0000"/>
          <w:lang w:val="en-US"/>
        </w:rPr>
        <w:t>Statistics</w:t>
      </w:r>
      <w:r w:rsidR="00852392">
        <w:rPr>
          <w:rFonts w:ascii="Arial" w:hAnsi="Arial" w:cs="Arial"/>
          <w:b/>
          <w:bCs/>
          <w:color w:val="FF0000"/>
          <w:lang w:val="en-US"/>
        </w:rPr>
        <w:t>/</w:t>
      </w:r>
      <w:r w:rsidR="00852392" w:rsidRPr="0056681B">
        <w:rPr>
          <w:rFonts w:ascii="Arial" w:hAnsi="Arial" w:cs="Arial"/>
          <w:b/>
          <w:bCs/>
          <w:color w:val="FF0000"/>
          <w:lang w:val="en-US"/>
        </w:rPr>
        <w:t>Mathematics</w:t>
      </w:r>
      <w:r w:rsidRPr="0056681B">
        <w:rPr>
          <w:rFonts w:ascii="Arial" w:hAnsi="Arial" w:cs="Arial"/>
          <w:b/>
          <w:bCs/>
          <w:color w:val="FF0000"/>
          <w:lang w:val="en-US"/>
        </w:rPr>
        <w:t xml:space="preserve"> </w:t>
      </w:r>
      <w:r w:rsidR="003B3508">
        <w:rPr>
          <w:rFonts w:ascii="Arial" w:hAnsi="Arial" w:cs="Arial"/>
          <w:b/>
          <w:bCs/>
          <w:lang w:val="en-US"/>
        </w:rPr>
        <w:t xml:space="preserve">- </w:t>
      </w:r>
      <w:r w:rsidR="003B3508" w:rsidRPr="00386048">
        <w:rPr>
          <w:rFonts w:ascii="Arial" w:hAnsi="Arial" w:cs="Arial"/>
          <w:bCs/>
          <w:color w:val="00B0F0"/>
          <w:lang w:val="en-US"/>
        </w:rPr>
        <w:t>University of S</w:t>
      </w:r>
      <w:r w:rsidR="00C40B81" w:rsidRPr="00386048">
        <w:rPr>
          <w:rFonts w:ascii="Arial" w:hAnsi="Arial" w:cs="Arial"/>
          <w:bCs/>
          <w:color w:val="00B0F0"/>
          <w:lang w:val="en-US"/>
        </w:rPr>
        <w:t>ã</w:t>
      </w:r>
      <w:r w:rsidR="003B3508" w:rsidRPr="00386048">
        <w:rPr>
          <w:rFonts w:ascii="Arial" w:hAnsi="Arial" w:cs="Arial"/>
          <w:bCs/>
          <w:color w:val="00B0F0"/>
          <w:lang w:val="en-US"/>
        </w:rPr>
        <w:t>o Paulo</w:t>
      </w:r>
      <w:r w:rsidRPr="00D83736">
        <w:rPr>
          <w:rFonts w:ascii="Arial" w:hAnsi="Arial" w:cs="Arial"/>
          <w:b/>
          <w:bCs/>
          <w:lang w:val="en-US"/>
        </w:rPr>
        <w:tab/>
      </w:r>
      <w:r w:rsidR="005B6F28">
        <w:rPr>
          <w:rFonts w:ascii="Arial" w:hAnsi="Arial" w:cs="Arial"/>
          <w:b/>
          <w:bCs/>
          <w:lang w:val="en-US"/>
        </w:rPr>
        <w:t xml:space="preserve"> </w:t>
      </w:r>
      <w:r w:rsidR="008E50FE">
        <w:rPr>
          <w:rFonts w:ascii="Arial" w:hAnsi="Arial" w:cs="Arial"/>
          <w:b/>
          <w:bCs/>
          <w:lang w:val="en-US"/>
        </w:rPr>
        <w:t>12</w:t>
      </w:r>
      <w:r w:rsidRPr="00D83736">
        <w:rPr>
          <w:rFonts w:ascii="Arial" w:hAnsi="Arial" w:cs="Arial"/>
          <w:b/>
          <w:bCs/>
          <w:lang w:val="en-US"/>
        </w:rPr>
        <w:t>/</w:t>
      </w:r>
      <w:r w:rsidR="00824525">
        <w:rPr>
          <w:rFonts w:ascii="Arial" w:hAnsi="Arial" w:cs="Arial"/>
          <w:b/>
          <w:bCs/>
          <w:lang w:val="en-US"/>
        </w:rPr>
        <w:t>19</w:t>
      </w:r>
      <w:r w:rsidRPr="00D83736">
        <w:rPr>
          <w:rFonts w:ascii="Arial" w:hAnsi="Arial" w:cs="Arial"/>
          <w:b/>
          <w:bCs/>
          <w:lang w:val="en-US"/>
        </w:rPr>
        <w:t>97</w:t>
      </w:r>
    </w:p>
    <w:sectPr w:rsidR="00A27DA0" w:rsidRPr="006F2A9B" w:rsidSect="00963270">
      <w:footnotePr>
        <w:pos w:val="beneathText"/>
      </w:footnotePr>
      <w:type w:val="continuous"/>
      <w:pgSz w:w="12240" w:h="15840" w:code="1"/>
      <w:pgMar w:top="-568" w:right="1440" w:bottom="0" w:left="1440" w:header="81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3B1" w:rsidRDefault="00D363B1">
      <w:r>
        <w:separator/>
      </w:r>
    </w:p>
  </w:endnote>
  <w:endnote w:type="continuationSeparator" w:id="0">
    <w:p w:rsidR="00D363B1" w:rsidRDefault="00D36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Thorndale Duospace WT S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3B1" w:rsidRDefault="00D363B1">
      <w:r>
        <w:separator/>
      </w:r>
    </w:p>
  </w:footnote>
  <w:footnote w:type="continuationSeparator" w:id="0">
    <w:p w:rsidR="00D363B1" w:rsidRDefault="00D363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00000002"/>
    <w:multiLevelType w:val="singleLevel"/>
    <w:tmpl w:val="00000002"/>
    <w:name w:val="WW8Num12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16"/>
    <w:lvl w:ilvl="0">
      <w:start w:val="1"/>
      <w:numFmt w:val="bullet"/>
      <w:lvlText w:val=""/>
      <w:lvlJc w:val="left"/>
      <w:pPr>
        <w:tabs>
          <w:tab w:val="num" w:pos="360"/>
        </w:tabs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19"/>
    <w:lvl w:ilvl="0">
      <w:start w:val="1"/>
      <w:numFmt w:val="bullet"/>
      <w:lvlText w:val="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26"/>
    <w:lvl w:ilvl="0">
      <w:start w:val="1"/>
      <w:numFmt w:val="bullet"/>
      <w:lvlText w:val=""/>
      <w:lvlJc w:val="left"/>
      <w:pPr>
        <w:tabs>
          <w:tab w:val="num" w:pos="1440"/>
        </w:tabs>
      </w:pPr>
      <w:rPr>
        <w:rFonts w:ascii="Wingdings" w:hAnsi="Wingdings" w:cs="Times New Roman"/>
      </w:rPr>
    </w:lvl>
  </w:abstractNum>
  <w:abstractNum w:abstractNumId="5">
    <w:nsid w:val="00000006"/>
    <w:multiLevelType w:val="singleLevel"/>
    <w:tmpl w:val="10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6">
    <w:nsid w:val="00000007"/>
    <w:multiLevelType w:val="singleLevel"/>
    <w:tmpl w:val="00000007"/>
    <w:name w:val="WW8Num31"/>
    <w:lvl w:ilvl="0">
      <w:start w:val="1"/>
      <w:numFmt w:val="bullet"/>
      <w:lvlText w:val="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7">
    <w:nsid w:val="12ED4F26"/>
    <w:multiLevelType w:val="hybridMultilevel"/>
    <w:tmpl w:val="421A333A"/>
    <w:lvl w:ilvl="0" w:tplc="1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B87029"/>
    <w:multiLevelType w:val="multilevel"/>
    <w:tmpl w:val="27B4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63376C"/>
    <w:multiLevelType w:val="hybridMultilevel"/>
    <w:tmpl w:val="B04A9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9D7CD8"/>
    <w:multiLevelType w:val="multilevel"/>
    <w:tmpl w:val="421A333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AC24B2"/>
    <w:multiLevelType w:val="singleLevel"/>
    <w:tmpl w:val="10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</w:abstractNum>
  <w:abstractNum w:abstractNumId="12">
    <w:nsid w:val="3E3955EC"/>
    <w:multiLevelType w:val="hybridMultilevel"/>
    <w:tmpl w:val="27B47F76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D6A0E3B"/>
    <w:multiLevelType w:val="hybridMultilevel"/>
    <w:tmpl w:val="EADEE7C2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2"/>
  </w:num>
  <w:num w:numId="9">
    <w:abstractNumId w:val="8"/>
  </w:num>
  <w:num w:numId="10">
    <w:abstractNumId w:val="7"/>
  </w:num>
  <w:num w:numId="11">
    <w:abstractNumId w:val="10"/>
  </w:num>
  <w:num w:numId="12">
    <w:abstractNumId w:val="13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736"/>
    <w:rsid w:val="00000679"/>
    <w:rsid w:val="000028D1"/>
    <w:rsid w:val="00002D69"/>
    <w:rsid w:val="0000312C"/>
    <w:rsid w:val="00004F11"/>
    <w:rsid w:val="00005365"/>
    <w:rsid w:val="00010354"/>
    <w:rsid w:val="00010E9E"/>
    <w:rsid w:val="0001111B"/>
    <w:rsid w:val="00012C5C"/>
    <w:rsid w:val="00013531"/>
    <w:rsid w:val="000137F8"/>
    <w:rsid w:val="00016256"/>
    <w:rsid w:val="00025C5F"/>
    <w:rsid w:val="00027A43"/>
    <w:rsid w:val="00030210"/>
    <w:rsid w:val="00032DD0"/>
    <w:rsid w:val="000331F3"/>
    <w:rsid w:val="00035BC3"/>
    <w:rsid w:val="00036247"/>
    <w:rsid w:val="000364F8"/>
    <w:rsid w:val="0004017A"/>
    <w:rsid w:val="000427B8"/>
    <w:rsid w:val="0004308D"/>
    <w:rsid w:val="00043F8D"/>
    <w:rsid w:val="000453D7"/>
    <w:rsid w:val="00045F1D"/>
    <w:rsid w:val="00046995"/>
    <w:rsid w:val="000474EE"/>
    <w:rsid w:val="0005073B"/>
    <w:rsid w:val="0005075F"/>
    <w:rsid w:val="00050810"/>
    <w:rsid w:val="00050E96"/>
    <w:rsid w:val="00051622"/>
    <w:rsid w:val="0005179B"/>
    <w:rsid w:val="00051C6D"/>
    <w:rsid w:val="000521A0"/>
    <w:rsid w:val="00056C72"/>
    <w:rsid w:val="00060EA8"/>
    <w:rsid w:val="00063C15"/>
    <w:rsid w:val="00064571"/>
    <w:rsid w:val="00064E0D"/>
    <w:rsid w:val="000670F0"/>
    <w:rsid w:val="00072C95"/>
    <w:rsid w:val="0007489B"/>
    <w:rsid w:val="000750C5"/>
    <w:rsid w:val="000813CD"/>
    <w:rsid w:val="00082CC4"/>
    <w:rsid w:val="00082FC8"/>
    <w:rsid w:val="00083333"/>
    <w:rsid w:val="00087F29"/>
    <w:rsid w:val="0009066B"/>
    <w:rsid w:val="00097319"/>
    <w:rsid w:val="000A164C"/>
    <w:rsid w:val="000A1A8C"/>
    <w:rsid w:val="000A2CB7"/>
    <w:rsid w:val="000A3E8D"/>
    <w:rsid w:val="000A4212"/>
    <w:rsid w:val="000A74DD"/>
    <w:rsid w:val="000B185A"/>
    <w:rsid w:val="000B2EF1"/>
    <w:rsid w:val="000B3396"/>
    <w:rsid w:val="000B362B"/>
    <w:rsid w:val="000B3D52"/>
    <w:rsid w:val="000B45BF"/>
    <w:rsid w:val="000B78C2"/>
    <w:rsid w:val="000C0224"/>
    <w:rsid w:val="000C3095"/>
    <w:rsid w:val="000C5289"/>
    <w:rsid w:val="000C5E4E"/>
    <w:rsid w:val="000C6DB2"/>
    <w:rsid w:val="000C6DF6"/>
    <w:rsid w:val="000C7357"/>
    <w:rsid w:val="000D0971"/>
    <w:rsid w:val="000D4B30"/>
    <w:rsid w:val="000D57D0"/>
    <w:rsid w:val="000E023B"/>
    <w:rsid w:val="000E084F"/>
    <w:rsid w:val="000E16C8"/>
    <w:rsid w:val="000E1B8F"/>
    <w:rsid w:val="000E3117"/>
    <w:rsid w:val="000E3219"/>
    <w:rsid w:val="000E44F7"/>
    <w:rsid w:val="000E6C18"/>
    <w:rsid w:val="000F08CB"/>
    <w:rsid w:val="000F0BD4"/>
    <w:rsid w:val="000F4256"/>
    <w:rsid w:val="000F4944"/>
    <w:rsid w:val="000F5EE0"/>
    <w:rsid w:val="000F741B"/>
    <w:rsid w:val="0010188A"/>
    <w:rsid w:val="0010566B"/>
    <w:rsid w:val="00106790"/>
    <w:rsid w:val="00111FA3"/>
    <w:rsid w:val="00112705"/>
    <w:rsid w:val="00113C78"/>
    <w:rsid w:val="00120638"/>
    <w:rsid w:val="0012745C"/>
    <w:rsid w:val="00131A44"/>
    <w:rsid w:val="001328DF"/>
    <w:rsid w:val="00132F17"/>
    <w:rsid w:val="00133FF1"/>
    <w:rsid w:val="00135BE2"/>
    <w:rsid w:val="0013624F"/>
    <w:rsid w:val="00140295"/>
    <w:rsid w:val="001406B0"/>
    <w:rsid w:val="00140924"/>
    <w:rsid w:val="00143DF1"/>
    <w:rsid w:val="00144D06"/>
    <w:rsid w:val="00144DC1"/>
    <w:rsid w:val="0014631E"/>
    <w:rsid w:val="00147A9C"/>
    <w:rsid w:val="00150255"/>
    <w:rsid w:val="001557CE"/>
    <w:rsid w:val="0015766D"/>
    <w:rsid w:val="001626B8"/>
    <w:rsid w:val="00163F11"/>
    <w:rsid w:val="00165F66"/>
    <w:rsid w:val="00167298"/>
    <w:rsid w:val="00167CA4"/>
    <w:rsid w:val="00171DEA"/>
    <w:rsid w:val="00172C86"/>
    <w:rsid w:val="00172E21"/>
    <w:rsid w:val="001734A7"/>
    <w:rsid w:val="00183CA5"/>
    <w:rsid w:val="001845D9"/>
    <w:rsid w:val="001864E8"/>
    <w:rsid w:val="00190B2D"/>
    <w:rsid w:val="00194A8F"/>
    <w:rsid w:val="0019612E"/>
    <w:rsid w:val="001A0C8F"/>
    <w:rsid w:val="001A2542"/>
    <w:rsid w:val="001A2B75"/>
    <w:rsid w:val="001A3D95"/>
    <w:rsid w:val="001A653A"/>
    <w:rsid w:val="001B085C"/>
    <w:rsid w:val="001B2374"/>
    <w:rsid w:val="001B46FF"/>
    <w:rsid w:val="001C1ABB"/>
    <w:rsid w:val="001C1B18"/>
    <w:rsid w:val="001C28AE"/>
    <w:rsid w:val="001C2E2D"/>
    <w:rsid w:val="001C4296"/>
    <w:rsid w:val="001C555A"/>
    <w:rsid w:val="001C7C67"/>
    <w:rsid w:val="001D1154"/>
    <w:rsid w:val="001D2D65"/>
    <w:rsid w:val="001D7AC1"/>
    <w:rsid w:val="001D7B8A"/>
    <w:rsid w:val="001D7CB9"/>
    <w:rsid w:val="001E1A2C"/>
    <w:rsid w:val="001E424F"/>
    <w:rsid w:val="001E4A27"/>
    <w:rsid w:val="001E4BAB"/>
    <w:rsid w:val="001E6598"/>
    <w:rsid w:val="001F59C8"/>
    <w:rsid w:val="001F64E0"/>
    <w:rsid w:val="001F6BF6"/>
    <w:rsid w:val="001F7108"/>
    <w:rsid w:val="0020101E"/>
    <w:rsid w:val="0020393C"/>
    <w:rsid w:val="00207455"/>
    <w:rsid w:val="002154A6"/>
    <w:rsid w:val="002173D3"/>
    <w:rsid w:val="002201CE"/>
    <w:rsid w:val="00221F1F"/>
    <w:rsid w:val="002223E1"/>
    <w:rsid w:val="00224636"/>
    <w:rsid w:val="0023155E"/>
    <w:rsid w:val="002320A5"/>
    <w:rsid w:val="00233ADD"/>
    <w:rsid w:val="00233E94"/>
    <w:rsid w:val="00235869"/>
    <w:rsid w:val="00235A28"/>
    <w:rsid w:val="00237AD6"/>
    <w:rsid w:val="002403F8"/>
    <w:rsid w:val="00240422"/>
    <w:rsid w:val="0024479D"/>
    <w:rsid w:val="0024524F"/>
    <w:rsid w:val="0024537C"/>
    <w:rsid w:val="0024709C"/>
    <w:rsid w:val="00250FAC"/>
    <w:rsid w:val="0025204F"/>
    <w:rsid w:val="0025426A"/>
    <w:rsid w:val="00254B47"/>
    <w:rsid w:val="00255E52"/>
    <w:rsid w:val="0025627B"/>
    <w:rsid w:val="00256490"/>
    <w:rsid w:val="0025785A"/>
    <w:rsid w:val="0026175B"/>
    <w:rsid w:val="00262327"/>
    <w:rsid w:val="00263E29"/>
    <w:rsid w:val="00265C88"/>
    <w:rsid w:val="00267204"/>
    <w:rsid w:val="00271C12"/>
    <w:rsid w:val="002755C8"/>
    <w:rsid w:val="002800F7"/>
    <w:rsid w:val="0028176F"/>
    <w:rsid w:val="00282409"/>
    <w:rsid w:val="002859E6"/>
    <w:rsid w:val="0028701A"/>
    <w:rsid w:val="002879A3"/>
    <w:rsid w:val="002921EB"/>
    <w:rsid w:val="002921F9"/>
    <w:rsid w:val="00292A02"/>
    <w:rsid w:val="0029373E"/>
    <w:rsid w:val="00295092"/>
    <w:rsid w:val="002960D1"/>
    <w:rsid w:val="00297771"/>
    <w:rsid w:val="002A11AD"/>
    <w:rsid w:val="002A1CBF"/>
    <w:rsid w:val="002A4D4B"/>
    <w:rsid w:val="002A530B"/>
    <w:rsid w:val="002B2336"/>
    <w:rsid w:val="002B2486"/>
    <w:rsid w:val="002B42F5"/>
    <w:rsid w:val="002B4E62"/>
    <w:rsid w:val="002B5F0D"/>
    <w:rsid w:val="002B68AC"/>
    <w:rsid w:val="002B6927"/>
    <w:rsid w:val="002B6BA3"/>
    <w:rsid w:val="002C0704"/>
    <w:rsid w:val="002C0E3F"/>
    <w:rsid w:val="002C2602"/>
    <w:rsid w:val="002C7DC6"/>
    <w:rsid w:val="002D0B05"/>
    <w:rsid w:val="002D2140"/>
    <w:rsid w:val="002D437A"/>
    <w:rsid w:val="002D7A25"/>
    <w:rsid w:val="002E05C9"/>
    <w:rsid w:val="002E2ECA"/>
    <w:rsid w:val="002E318E"/>
    <w:rsid w:val="002E3734"/>
    <w:rsid w:val="002E37B3"/>
    <w:rsid w:val="002E5C10"/>
    <w:rsid w:val="002F1246"/>
    <w:rsid w:val="002F42DD"/>
    <w:rsid w:val="002F5067"/>
    <w:rsid w:val="00301196"/>
    <w:rsid w:val="00303D27"/>
    <w:rsid w:val="00304779"/>
    <w:rsid w:val="00310E02"/>
    <w:rsid w:val="00312895"/>
    <w:rsid w:val="00314BBA"/>
    <w:rsid w:val="00314F7D"/>
    <w:rsid w:val="00315A01"/>
    <w:rsid w:val="00322439"/>
    <w:rsid w:val="00323098"/>
    <w:rsid w:val="003242ED"/>
    <w:rsid w:val="00327340"/>
    <w:rsid w:val="0032765F"/>
    <w:rsid w:val="00330308"/>
    <w:rsid w:val="00330D1C"/>
    <w:rsid w:val="00331156"/>
    <w:rsid w:val="00333486"/>
    <w:rsid w:val="00336514"/>
    <w:rsid w:val="003365B0"/>
    <w:rsid w:val="00337434"/>
    <w:rsid w:val="00341CD9"/>
    <w:rsid w:val="00343664"/>
    <w:rsid w:val="00344EA9"/>
    <w:rsid w:val="0034639F"/>
    <w:rsid w:val="00347C51"/>
    <w:rsid w:val="00350E34"/>
    <w:rsid w:val="0035491A"/>
    <w:rsid w:val="0035566E"/>
    <w:rsid w:val="00355AF7"/>
    <w:rsid w:val="00356AB3"/>
    <w:rsid w:val="00363FC9"/>
    <w:rsid w:val="0036476F"/>
    <w:rsid w:val="00364964"/>
    <w:rsid w:val="00364E8E"/>
    <w:rsid w:val="00367D4B"/>
    <w:rsid w:val="00370DFE"/>
    <w:rsid w:val="003716C9"/>
    <w:rsid w:val="00373F2A"/>
    <w:rsid w:val="00381CC2"/>
    <w:rsid w:val="00382861"/>
    <w:rsid w:val="00383782"/>
    <w:rsid w:val="0038560D"/>
    <w:rsid w:val="00386048"/>
    <w:rsid w:val="0038671E"/>
    <w:rsid w:val="00391BB0"/>
    <w:rsid w:val="003937FD"/>
    <w:rsid w:val="003940FC"/>
    <w:rsid w:val="00395249"/>
    <w:rsid w:val="00395A3B"/>
    <w:rsid w:val="00396614"/>
    <w:rsid w:val="0039746C"/>
    <w:rsid w:val="00397B4B"/>
    <w:rsid w:val="003A1E80"/>
    <w:rsid w:val="003A4C05"/>
    <w:rsid w:val="003A73CE"/>
    <w:rsid w:val="003B1717"/>
    <w:rsid w:val="003B303A"/>
    <w:rsid w:val="003B3508"/>
    <w:rsid w:val="003C023D"/>
    <w:rsid w:val="003C0874"/>
    <w:rsid w:val="003C1A29"/>
    <w:rsid w:val="003C2E47"/>
    <w:rsid w:val="003C60FB"/>
    <w:rsid w:val="003C78FD"/>
    <w:rsid w:val="003C7CB8"/>
    <w:rsid w:val="003D0B4A"/>
    <w:rsid w:val="003D12FB"/>
    <w:rsid w:val="003D1E55"/>
    <w:rsid w:val="003D2109"/>
    <w:rsid w:val="003D2627"/>
    <w:rsid w:val="003D27FF"/>
    <w:rsid w:val="003D323F"/>
    <w:rsid w:val="003E1764"/>
    <w:rsid w:val="003E2AFA"/>
    <w:rsid w:val="003E3829"/>
    <w:rsid w:val="003E601A"/>
    <w:rsid w:val="003E6ADC"/>
    <w:rsid w:val="003E77C1"/>
    <w:rsid w:val="003F0C6B"/>
    <w:rsid w:val="003F2A5F"/>
    <w:rsid w:val="003F728D"/>
    <w:rsid w:val="003F74D2"/>
    <w:rsid w:val="003F76AC"/>
    <w:rsid w:val="003F77B2"/>
    <w:rsid w:val="004002D5"/>
    <w:rsid w:val="00402A8F"/>
    <w:rsid w:val="004036CF"/>
    <w:rsid w:val="00404DEB"/>
    <w:rsid w:val="00412229"/>
    <w:rsid w:val="0041253E"/>
    <w:rsid w:val="004143C1"/>
    <w:rsid w:val="00415720"/>
    <w:rsid w:val="0042297F"/>
    <w:rsid w:val="00424516"/>
    <w:rsid w:val="00426333"/>
    <w:rsid w:val="004354AB"/>
    <w:rsid w:val="00437ED1"/>
    <w:rsid w:val="00442322"/>
    <w:rsid w:val="00443B1E"/>
    <w:rsid w:val="004469D4"/>
    <w:rsid w:val="00450640"/>
    <w:rsid w:val="00451240"/>
    <w:rsid w:val="00451D99"/>
    <w:rsid w:val="004528E2"/>
    <w:rsid w:val="00455651"/>
    <w:rsid w:val="0046230F"/>
    <w:rsid w:val="00463C7A"/>
    <w:rsid w:val="00463E63"/>
    <w:rsid w:val="004642D4"/>
    <w:rsid w:val="0046452E"/>
    <w:rsid w:val="00464649"/>
    <w:rsid w:val="00464C5F"/>
    <w:rsid w:val="00465B05"/>
    <w:rsid w:val="00465E8B"/>
    <w:rsid w:val="00466CAA"/>
    <w:rsid w:val="00466E86"/>
    <w:rsid w:val="004706DC"/>
    <w:rsid w:val="0047238F"/>
    <w:rsid w:val="0047313B"/>
    <w:rsid w:val="004748D2"/>
    <w:rsid w:val="00475B20"/>
    <w:rsid w:val="00475F77"/>
    <w:rsid w:val="0047628B"/>
    <w:rsid w:val="00480DDA"/>
    <w:rsid w:val="00481BCD"/>
    <w:rsid w:val="00481DA1"/>
    <w:rsid w:val="00484820"/>
    <w:rsid w:val="0048508D"/>
    <w:rsid w:val="00485852"/>
    <w:rsid w:val="00487623"/>
    <w:rsid w:val="00487638"/>
    <w:rsid w:val="004900C5"/>
    <w:rsid w:val="00490CF7"/>
    <w:rsid w:val="00493AB5"/>
    <w:rsid w:val="004955DC"/>
    <w:rsid w:val="00496139"/>
    <w:rsid w:val="004A02EA"/>
    <w:rsid w:val="004A086A"/>
    <w:rsid w:val="004A3CE6"/>
    <w:rsid w:val="004A4D12"/>
    <w:rsid w:val="004B1301"/>
    <w:rsid w:val="004B147E"/>
    <w:rsid w:val="004B2D3C"/>
    <w:rsid w:val="004B328F"/>
    <w:rsid w:val="004B463E"/>
    <w:rsid w:val="004B6418"/>
    <w:rsid w:val="004B6710"/>
    <w:rsid w:val="004C0141"/>
    <w:rsid w:val="004C231E"/>
    <w:rsid w:val="004C32A4"/>
    <w:rsid w:val="004C478E"/>
    <w:rsid w:val="004C6406"/>
    <w:rsid w:val="004D1B03"/>
    <w:rsid w:val="004D3955"/>
    <w:rsid w:val="004D45B4"/>
    <w:rsid w:val="004D5B4E"/>
    <w:rsid w:val="004D5EE3"/>
    <w:rsid w:val="004D67D0"/>
    <w:rsid w:val="004E4593"/>
    <w:rsid w:val="004E6E19"/>
    <w:rsid w:val="004F277C"/>
    <w:rsid w:val="004F2DC3"/>
    <w:rsid w:val="004F415F"/>
    <w:rsid w:val="004F506E"/>
    <w:rsid w:val="004F57B9"/>
    <w:rsid w:val="004F60A0"/>
    <w:rsid w:val="004F7B36"/>
    <w:rsid w:val="00503B1F"/>
    <w:rsid w:val="00504007"/>
    <w:rsid w:val="0050517C"/>
    <w:rsid w:val="0050686E"/>
    <w:rsid w:val="00507F19"/>
    <w:rsid w:val="00511BA0"/>
    <w:rsid w:val="005127B0"/>
    <w:rsid w:val="00513395"/>
    <w:rsid w:val="00522D7C"/>
    <w:rsid w:val="00526145"/>
    <w:rsid w:val="00527691"/>
    <w:rsid w:val="00531D82"/>
    <w:rsid w:val="00533A0A"/>
    <w:rsid w:val="00534341"/>
    <w:rsid w:val="005345C1"/>
    <w:rsid w:val="0053466C"/>
    <w:rsid w:val="0053486C"/>
    <w:rsid w:val="005353AE"/>
    <w:rsid w:val="0053630F"/>
    <w:rsid w:val="005379C8"/>
    <w:rsid w:val="00543A56"/>
    <w:rsid w:val="00543E0E"/>
    <w:rsid w:val="00543F6B"/>
    <w:rsid w:val="00552CBD"/>
    <w:rsid w:val="00553812"/>
    <w:rsid w:val="00553CF9"/>
    <w:rsid w:val="005556E3"/>
    <w:rsid w:val="005561C3"/>
    <w:rsid w:val="0056090C"/>
    <w:rsid w:val="005629F9"/>
    <w:rsid w:val="005635C0"/>
    <w:rsid w:val="00563640"/>
    <w:rsid w:val="005638DC"/>
    <w:rsid w:val="00565A06"/>
    <w:rsid w:val="0056681B"/>
    <w:rsid w:val="00570593"/>
    <w:rsid w:val="00570DA4"/>
    <w:rsid w:val="005711E6"/>
    <w:rsid w:val="00573595"/>
    <w:rsid w:val="00576B7D"/>
    <w:rsid w:val="0057774A"/>
    <w:rsid w:val="005815E7"/>
    <w:rsid w:val="005824D5"/>
    <w:rsid w:val="00583187"/>
    <w:rsid w:val="0058606F"/>
    <w:rsid w:val="00587B1A"/>
    <w:rsid w:val="00590230"/>
    <w:rsid w:val="005903F1"/>
    <w:rsid w:val="005913A2"/>
    <w:rsid w:val="00591794"/>
    <w:rsid w:val="00593C25"/>
    <w:rsid w:val="0059481D"/>
    <w:rsid w:val="0059547E"/>
    <w:rsid w:val="0059574D"/>
    <w:rsid w:val="00595767"/>
    <w:rsid w:val="005959F0"/>
    <w:rsid w:val="00597724"/>
    <w:rsid w:val="005A23D9"/>
    <w:rsid w:val="005A53E4"/>
    <w:rsid w:val="005B0F3C"/>
    <w:rsid w:val="005B22FB"/>
    <w:rsid w:val="005B465B"/>
    <w:rsid w:val="005B5FF2"/>
    <w:rsid w:val="005B6F28"/>
    <w:rsid w:val="005B7583"/>
    <w:rsid w:val="005B76ED"/>
    <w:rsid w:val="005C2412"/>
    <w:rsid w:val="005C26B9"/>
    <w:rsid w:val="005C35DE"/>
    <w:rsid w:val="005C3B4E"/>
    <w:rsid w:val="005C4C6B"/>
    <w:rsid w:val="005C51A2"/>
    <w:rsid w:val="005C5F64"/>
    <w:rsid w:val="005C7B07"/>
    <w:rsid w:val="005D1273"/>
    <w:rsid w:val="005D1490"/>
    <w:rsid w:val="005D1FE8"/>
    <w:rsid w:val="005D4CA4"/>
    <w:rsid w:val="005D5B38"/>
    <w:rsid w:val="005D5FAE"/>
    <w:rsid w:val="005D667D"/>
    <w:rsid w:val="005E136B"/>
    <w:rsid w:val="005E2179"/>
    <w:rsid w:val="005E4B8F"/>
    <w:rsid w:val="005E63AB"/>
    <w:rsid w:val="005E78A7"/>
    <w:rsid w:val="005F07B0"/>
    <w:rsid w:val="005F2E62"/>
    <w:rsid w:val="005F3A4B"/>
    <w:rsid w:val="005F3BC5"/>
    <w:rsid w:val="005F43A7"/>
    <w:rsid w:val="005F656F"/>
    <w:rsid w:val="005F7CF0"/>
    <w:rsid w:val="00603662"/>
    <w:rsid w:val="00603AF6"/>
    <w:rsid w:val="006043EF"/>
    <w:rsid w:val="00610086"/>
    <w:rsid w:val="006113A1"/>
    <w:rsid w:val="0061222B"/>
    <w:rsid w:val="0061309A"/>
    <w:rsid w:val="00615120"/>
    <w:rsid w:val="006155E5"/>
    <w:rsid w:val="00623CB2"/>
    <w:rsid w:val="0062436D"/>
    <w:rsid w:val="006267A7"/>
    <w:rsid w:val="00630106"/>
    <w:rsid w:val="00631283"/>
    <w:rsid w:val="00633B11"/>
    <w:rsid w:val="0063524A"/>
    <w:rsid w:val="00637629"/>
    <w:rsid w:val="00637F78"/>
    <w:rsid w:val="0064250B"/>
    <w:rsid w:val="00643B6A"/>
    <w:rsid w:val="00644943"/>
    <w:rsid w:val="0064745D"/>
    <w:rsid w:val="00650D82"/>
    <w:rsid w:val="0065173D"/>
    <w:rsid w:val="00652440"/>
    <w:rsid w:val="00652897"/>
    <w:rsid w:val="00654C20"/>
    <w:rsid w:val="00662A4B"/>
    <w:rsid w:val="0066351C"/>
    <w:rsid w:val="00673290"/>
    <w:rsid w:val="00676332"/>
    <w:rsid w:val="00677351"/>
    <w:rsid w:val="00680BA5"/>
    <w:rsid w:val="00681A6F"/>
    <w:rsid w:val="00682955"/>
    <w:rsid w:val="0068428B"/>
    <w:rsid w:val="00685A34"/>
    <w:rsid w:val="00685BDA"/>
    <w:rsid w:val="00686A6D"/>
    <w:rsid w:val="00690D03"/>
    <w:rsid w:val="00693ABB"/>
    <w:rsid w:val="00697FA4"/>
    <w:rsid w:val="006A1FE6"/>
    <w:rsid w:val="006A33F4"/>
    <w:rsid w:val="006A3604"/>
    <w:rsid w:val="006A3721"/>
    <w:rsid w:val="006A3FA7"/>
    <w:rsid w:val="006A5622"/>
    <w:rsid w:val="006A5A07"/>
    <w:rsid w:val="006A6615"/>
    <w:rsid w:val="006A7439"/>
    <w:rsid w:val="006B1300"/>
    <w:rsid w:val="006B2604"/>
    <w:rsid w:val="006B2944"/>
    <w:rsid w:val="006B3033"/>
    <w:rsid w:val="006B3757"/>
    <w:rsid w:val="006B4AFD"/>
    <w:rsid w:val="006B6C86"/>
    <w:rsid w:val="006C1D5B"/>
    <w:rsid w:val="006C244B"/>
    <w:rsid w:val="006C62FB"/>
    <w:rsid w:val="006C7282"/>
    <w:rsid w:val="006C79F8"/>
    <w:rsid w:val="006D403A"/>
    <w:rsid w:val="006D4782"/>
    <w:rsid w:val="006D56EC"/>
    <w:rsid w:val="006D717F"/>
    <w:rsid w:val="006D76B4"/>
    <w:rsid w:val="006E00CA"/>
    <w:rsid w:val="006E0144"/>
    <w:rsid w:val="006E3689"/>
    <w:rsid w:val="006E56E2"/>
    <w:rsid w:val="006E65FC"/>
    <w:rsid w:val="006E7FEC"/>
    <w:rsid w:val="006F2A9B"/>
    <w:rsid w:val="006F652C"/>
    <w:rsid w:val="006F6AB4"/>
    <w:rsid w:val="007026C4"/>
    <w:rsid w:val="0070402F"/>
    <w:rsid w:val="00705DFA"/>
    <w:rsid w:val="00707F74"/>
    <w:rsid w:val="007102A3"/>
    <w:rsid w:val="00710570"/>
    <w:rsid w:val="0071227A"/>
    <w:rsid w:val="00712B00"/>
    <w:rsid w:val="00714D05"/>
    <w:rsid w:val="00716748"/>
    <w:rsid w:val="00717F4E"/>
    <w:rsid w:val="00722043"/>
    <w:rsid w:val="00724D8C"/>
    <w:rsid w:val="007258A0"/>
    <w:rsid w:val="00725EA5"/>
    <w:rsid w:val="007261EC"/>
    <w:rsid w:val="007275BD"/>
    <w:rsid w:val="00727B6C"/>
    <w:rsid w:val="00736930"/>
    <w:rsid w:val="00741741"/>
    <w:rsid w:val="0074262F"/>
    <w:rsid w:val="007438EA"/>
    <w:rsid w:val="00744349"/>
    <w:rsid w:val="00745740"/>
    <w:rsid w:val="007461EF"/>
    <w:rsid w:val="007466D8"/>
    <w:rsid w:val="00751298"/>
    <w:rsid w:val="007559E0"/>
    <w:rsid w:val="00757670"/>
    <w:rsid w:val="00763D24"/>
    <w:rsid w:val="00767759"/>
    <w:rsid w:val="00770B01"/>
    <w:rsid w:val="00770F7A"/>
    <w:rsid w:val="00772057"/>
    <w:rsid w:val="00772696"/>
    <w:rsid w:val="00773322"/>
    <w:rsid w:val="0077383B"/>
    <w:rsid w:val="007740D3"/>
    <w:rsid w:val="007763ED"/>
    <w:rsid w:val="007815D0"/>
    <w:rsid w:val="00782B0D"/>
    <w:rsid w:val="007831A2"/>
    <w:rsid w:val="007851B5"/>
    <w:rsid w:val="00786526"/>
    <w:rsid w:val="0078767F"/>
    <w:rsid w:val="00792DC8"/>
    <w:rsid w:val="00794AB6"/>
    <w:rsid w:val="00795F63"/>
    <w:rsid w:val="00796626"/>
    <w:rsid w:val="00796B6F"/>
    <w:rsid w:val="007A0A63"/>
    <w:rsid w:val="007A169D"/>
    <w:rsid w:val="007A1896"/>
    <w:rsid w:val="007A26DC"/>
    <w:rsid w:val="007A3338"/>
    <w:rsid w:val="007A5C61"/>
    <w:rsid w:val="007B46A2"/>
    <w:rsid w:val="007B4BD0"/>
    <w:rsid w:val="007B4D04"/>
    <w:rsid w:val="007B69EF"/>
    <w:rsid w:val="007B79F9"/>
    <w:rsid w:val="007C014D"/>
    <w:rsid w:val="007C1C61"/>
    <w:rsid w:val="007C3510"/>
    <w:rsid w:val="007C49E0"/>
    <w:rsid w:val="007C62C5"/>
    <w:rsid w:val="007C76ED"/>
    <w:rsid w:val="007D0C03"/>
    <w:rsid w:val="007D29A4"/>
    <w:rsid w:val="007D452C"/>
    <w:rsid w:val="007D7B2C"/>
    <w:rsid w:val="007E118C"/>
    <w:rsid w:val="007E2AF0"/>
    <w:rsid w:val="007E2EEE"/>
    <w:rsid w:val="007E3A59"/>
    <w:rsid w:val="007E75A8"/>
    <w:rsid w:val="007E7EF1"/>
    <w:rsid w:val="007F12B9"/>
    <w:rsid w:val="007F1A29"/>
    <w:rsid w:val="007F1CD4"/>
    <w:rsid w:val="007F2CB6"/>
    <w:rsid w:val="007F43F8"/>
    <w:rsid w:val="007F478F"/>
    <w:rsid w:val="007F6884"/>
    <w:rsid w:val="00803919"/>
    <w:rsid w:val="00805D7F"/>
    <w:rsid w:val="008075C9"/>
    <w:rsid w:val="00810701"/>
    <w:rsid w:val="00811D62"/>
    <w:rsid w:val="00811EDC"/>
    <w:rsid w:val="00814931"/>
    <w:rsid w:val="00815464"/>
    <w:rsid w:val="0081745B"/>
    <w:rsid w:val="00821740"/>
    <w:rsid w:val="00822839"/>
    <w:rsid w:val="00822853"/>
    <w:rsid w:val="00823BBE"/>
    <w:rsid w:val="00824525"/>
    <w:rsid w:val="00831B3F"/>
    <w:rsid w:val="00831CAF"/>
    <w:rsid w:val="008321BE"/>
    <w:rsid w:val="0083299D"/>
    <w:rsid w:val="0083404F"/>
    <w:rsid w:val="0083613B"/>
    <w:rsid w:val="008371DE"/>
    <w:rsid w:val="00837874"/>
    <w:rsid w:val="00837EEC"/>
    <w:rsid w:val="00840789"/>
    <w:rsid w:val="00842290"/>
    <w:rsid w:val="0084593F"/>
    <w:rsid w:val="008462E3"/>
    <w:rsid w:val="00846D17"/>
    <w:rsid w:val="00847A66"/>
    <w:rsid w:val="00850FC4"/>
    <w:rsid w:val="00852392"/>
    <w:rsid w:val="00852774"/>
    <w:rsid w:val="00853BDF"/>
    <w:rsid w:val="00854D9F"/>
    <w:rsid w:val="00856505"/>
    <w:rsid w:val="0085785A"/>
    <w:rsid w:val="00861AF6"/>
    <w:rsid w:val="00866BBC"/>
    <w:rsid w:val="00867954"/>
    <w:rsid w:val="00871122"/>
    <w:rsid w:val="00872314"/>
    <w:rsid w:val="00875518"/>
    <w:rsid w:val="00875610"/>
    <w:rsid w:val="008759D8"/>
    <w:rsid w:val="0087628E"/>
    <w:rsid w:val="008807CD"/>
    <w:rsid w:val="008816AB"/>
    <w:rsid w:val="00883195"/>
    <w:rsid w:val="00884D54"/>
    <w:rsid w:val="00885536"/>
    <w:rsid w:val="00886657"/>
    <w:rsid w:val="00890A04"/>
    <w:rsid w:val="008927ED"/>
    <w:rsid w:val="00893C7C"/>
    <w:rsid w:val="0089533F"/>
    <w:rsid w:val="008955C5"/>
    <w:rsid w:val="008A15E6"/>
    <w:rsid w:val="008A1648"/>
    <w:rsid w:val="008A3E48"/>
    <w:rsid w:val="008A44CD"/>
    <w:rsid w:val="008A4CD9"/>
    <w:rsid w:val="008A5073"/>
    <w:rsid w:val="008A72C0"/>
    <w:rsid w:val="008B30D5"/>
    <w:rsid w:val="008B3219"/>
    <w:rsid w:val="008B3295"/>
    <w:rsid w:val="008B48BA"/>
    <w:rsid w:val="008B4DE5"/>
    <w:rsid w:val="008B7F4C"/>
    <w:rsid w:val="008C2C5C"/>
    <w:rsid w:val="008C3203"/>
    <w:rsid w:val="008C38FE"/>
    <w:rsid w:val="008C6A32"/>
    <w:rsid w:val="008C6DE0"/>
    <w:rsid w:val="008C6F7B"/>
    <w:rsid w:val="008C70A5"/>
    <w:rsid w:val="008C7517"/>
    <w:rsid w:val="008C784B"/>
    <w:rsid w:val="008D04E6"/>
    <w:rsid w:val="008D5064"/>
    <w:rsid w:val="008D6649"/>
    <w:rsid w:val="008E117B"/>
    <w:rsid w:val="008E32D2"/>
    <w:rsid w:val="008E3821"/>
    <w:rsid w:val="008E3D71"/>
    <w:rsid w:val="008E4045"/>
    <w:rsid w:val="008E4850"/>
    <w:rsid w:val="008E4D7D"/>
    <w:rsid w:val="008E50FE"/>
    <w:rsid w:val="008E57DB"/>
    <w:rsid w:val="008E5DD0"/>
    <w:rsid w:val="008E64AA"/>
    <w:rsid w:val="008E6873"/>
    <w:rsid w:val="008E6D9D"/>
    <w:rsid w:val="008F1607"/>
    <w:rsid w:val="008F2025"/>
    <w:rsid w:val="008F34EE"/>
    <w:rsid w:val="008F41B4"/>
    <w:rsid w:val="008F6206"/>
    <w:rsid w:val="008F6AB5"/>
    <w:rsid w:val="008F7C8B"/>
    <w:rsid w:val="009000D9"/>
    <w:rsid w:val="009005BC"/>
    <w:rsid w:val="00903E19"/>
    <w:rsid w:val="00905F45"/>
    <w:rsid w:val="00906FF6"/>
    <w:rsid w:val="00907F83"/>
    <w:rsid w:val="0091112D"/>
    <w:rsid w:val="00912E50"/>
    <w:rsid w:val="00914530"/>
    <w:rsid w:val="009159C1"/>
    <w:rsid w:val="009160C8"/>
    <w:rsid w:val="0092007C"/>
    <w:rsid w:val="009207C7"/>
    <w:rsid w:val="00921588"/>
    <w:rsid w:val="00923F92"/>
    <w:rsid w:val="009306F2"/>
    <w:rsid w:val="00930FC2"/>
    <w:rsid w:val="0093409F"/>
    <w:rsid w:val="009360F7"/>
    <w:rsid w:val="009362ED"/>
    <w:rsid w:val="00936E49"/>
    <w:rsid w:val="0094023C"/>
    <w:rsid w:val="00940D5F"/>
    <w:rsid w:val="00942831"/>
    <w:rsid w:val="009450D7"/>
    <w:rsid w:val="009476CE"/>
    <w:rsid w:val="00947D5B"/>
    <w:rsid w:val="009508BA"/>
    <w:rsid w:val="0095167A"/>
    <w:rsid w:val="00951CD6"/>
    <w:rsid w:val="00953B21"/>
    <w:rsid w:val="00960AE2"/>
    <w:rsid w:val="00961698"/>
    <w:rsid w:val="009621BD"/>
    <w:rsid w:val="00963270"/>
    <w:rsid w:val="00963D39"/>
    <w:rsid w:val="009648E6"/>
    <w:rsid w:val="009706C3"/>
    <w:rsid w:val="0097144A"/>
    <w:rsid w:val="00971FB2"/>
    <w:rsid w:val="009728B1"/>
    <w:rsid w:val="0097299F"/>
    <w:rsid w:val="00972F61"/>
    <w:rsid w:val="00974D6D"/>
    <w:rsid w:val="0097769B"/>
    <w:rsid w:val="009848A2"/>
    <w:rsid w:val="009853E6"/>
    <w:rsid w:val="00987036"/>
    <w:rsid w:val="0098735B"/>
    <w:rsid w:val="00993E17"/>
    <w:rsid w:val="009964B8"/>
    <w:rsid w:val="00997AA7"/>
    <w:rsid w:val="009A0C13"/>
    <w:rsid w:val="009A20F7"/>
    <w:rsid w:val="009A38C8"/>
    <w:rsid w:val="009A629F"/>
    <w:rsid w:val="009A685B"/>
    <w:rsid w:val="009A7CF0"/>
    <w:rsid w:val="009B0099"/>
    <w:rsid w:val="009B0B57"/>
    <w:rsid w:val="009B122D"/>
    <w:rsid w:val="009B5A2E"/>
    <w:rsid w:val="009C0C61"/>
    <w:rsid w:val="009C61D2"/>
    <w:rsid w:val="009C6339"/>
    <w:rsid w:val="009C6E39"/>
    <w:rsid w:val="009D0BDC"/>
    <w:rsid w:val="009D32A4"/>
    <w:rsid w:val="009D37E0"/>
    <w:rsid w:val="009D4A0A"/>
    <w:rsid w:val="009D5E7D"/>
    <w:rsid w:val="009D74DA"/>
    <w:rsid w:val="009E058A"/>
    <w:rsid w:val="009E08A1"/>
    <w:rsid w:val="009E4FC4"/>
    <w:rsid w:val="009F07BB"/>
    <w:rsid w:val="009F1231"/>
    <w:rsid w:val="009F5EA2"/>
    <w:rsid w:val="00A0187C"/>
    <w:rsid w:val="00A0188A"/>
    <w:rsid w:val="00A01C0C"/>
    <w:rsid w:val="00A0352E"/>
    <w:rsid w:val="00A03569"/>
    <w:rsid w:val="00A03B21"/>
    <w:rsid w:val="00A06B7F"/>
    <w:rsid w:val="00A06E68"/>
    <w:rsid w:val="00A106AC"/>
    <w:rsid w:val="00A10936"/>
    <w:rsid w:val="00A112F7"/>
    <w:rsid w:val="00A13240"/>
    <w:rsid w:val="00A133EE"/>
    <w:rsid w:val="00A17482"/>
    <w:rsid w:val="00A22009"/>
    <w:rsid w:val="00A22F7E"/>
    <w:rsid w:val="00A25767"/>
    <w:rsid w:val="00A264D5"/>
    <w:rsid w:val="00A27DA0"/>
    <w:rsid w:val="00A30D8B"/>
    <w:rsid w:val="00A3144C"/>
    <w:rsid w:val="00A3205C"/>
    <w:rsid w:val="00A33CF0"/>
    <w:rsid w:val="00A36A1D"/>
    <w:rsid w:val="00A40A92"/>
    <w:rsid w:val="00A43E54"/>
    <w:rsid w:val="00A47289"/>
    <w:rsid w:val="00A473C9"/>
    <w:rsid w:val="00A47AB1"/>
    <w:rsid w:val="00A516D0"/>
    <w:rsid w:val="00A51CB0"/>
    <w:rsid w:val="00A53463"/>
    <w:rsid w:val="00A55558"/>
    <w:rsid w:val="00A55F67"/>
    <w:rsid w:val="00A57B92"/>
    <w:rsid w:val="00A62AA5"/>
    <w:rsid w:val="00A62AA8"/>
    <w:rsid w:val="00A63414"/>
    <w:rsid w:val="00A63966"/>
    <w:rsid w:val="00A650E3"/>
    <w:rsid w:val="00A7020B"/>
    <w:rsid w:val="00A7027E"/>
    <w:rsid w:val="00A70366"/>
    <w:rsid w:val="00A73BF2"/>
    <w:rsid w:val="00A779CC"/>
    <w:rsid w:val="00A77F83"/>
    <w:rsid w:val="00A811B7"/>
    <w:rsid w:val="00A83722"/>
    <w:rsid w:val="00A83FB9"/>
    <w:rsid w:val="00A92523"/>
    <w:rsid w:val="00A95B0C"/>
    <w:rsid w:val="00A96C0D"/>
    <w:rsid w:val="00A97EA9"/>
    <w:rsid w:val="00AA09AE"/>
    <w:rsid w:val="00AA156F"/>
    <w:rsid w:val="00AA16DE"/>
    <w:rsid w:val="00AA3E1E"/>
    <w:rsid w:val="00AA67A6"/>
    <w:rsid w:val="00AB0589"/>
    <w:rsid w:val="00AB3539"/>
    <w:rsid w:val="00AB61FB"/>
    <w:rsid w:val="00AB6973"/>
    <w:rsid w:val="00AC0015"/>
    <w:rsid w:val="00AC3226"/>
    <w:rsid w:val="00AC48C0"/>
    <w:rsid w:val="00AC560E"/>
    <w:rsid w:val="00AD0D22"/>
    <w:rsid w:val="00AD0FAE"/>
    <w:rsid w:val="00AD265A"/>
    <w:rsid w:val="00AD3AC1"/>
    <w:rsid w:val="00AD5066"/>
    <w:rsid w:val="00AD54AF"/>
    <w:rsid w:val="00AD5B63"/>
    <w:rsid w:val="00AD5D2D"/>
    <w:rsid w:val="00AE3058"/>
    <w:rsid w:val="00AE4349"/>
    <w:rsid w:val="00AE437A"/>
    <w:rsid w:val="00AF2AC3"/>
    <w:rsid w:val="00AF42A8"/>
    <w:rsid w:val="00AF4744"/>
    <w:rsid w:val="00AF4B53"/>
    <w:rsid w:val="00AF5AA8"/>
    <w:rsid w:val="00B010D1"/>
    <w:rsid w:val="00B01880"/>
    <w:rsid w:val="00B0785A"/>
    <w:rsid w:val="00B110A4"/>
    <w:rsid w:val="00B13FC0"/>
    <w:rsid w:val="00B149FE"/>
    <w:rsid w:val="00B15C6E"/>
    <w:rsid w:val="00B22273"/>
    <w:rsid w:val="00B22619"/>
    <w:rsid w:val="00B2399C"/>
    <w:rsid w:val="00B240F6"/>
    <w:rsid w:val="00B24FC0"/>
    <w:rsid w:val="00B2750A"/>
    <w:rsid w:val="00B300D9"/>
    <w:rsid w:val="00B31C1C"/>
    <w:rsid w:val="00B331A2"/>
    <w:rsid w:val="00B339CF"/>
    <w:rsid w:val="00B34775"/>
    <w:rsid w:val="00B35495"/>
    <w:rsid w:val="00B355CA"/>
    <w:rsid w:val="00B365EE"/>
    <w:rsid w:val="00B40AFD"/>
    <w:rsid w:val="00B42B4A"/>
    <w:rsid w:val="00B45479"/>
    <w:rsid w:val="00B454B0"/>
    <w:rsid w:val="00B459B0"/>
    <w:rsid w:val="00B54A6D"/>
    <w:rsid w:val="00B60824"/>
    <w:rsid w:val="00B645E5"/>
    <w:rsid w:val="00B66122"/>
    <w:rsid w:val="00B72A30"/>
    <w:rsid w:val="00B73718"/>
    <w:rsid w:val="00B73B98"/>
    <w:rsid w:val="00B74DB1"/>
    <w:rsid w:val="00B76ADA"/>
    <w:rsid w:val="00B776B3"/>
    <w:rsid w:val="00B77974"/>
    <w:rsid w:val="00B77AA4"/>
    <w:rsid w:val="00B80066"/>
    <w:rsid w:val="00B820A5"/>
    <w:rsid w:val="00B84A9E"/>
    <w:rsid w:val="00B8544A"/>
    <w:rsid w:val="00B9299D"/>
    <w:rsid w:val="00B933D0"/>
    <w:rsid w:val="00B95FAD"/>
    <w:rsid w:val="00B9637B"/>
    <w:rsid w:val="00B963CA"/>
    <w:rsid w:val="00B97479"/>
    <w:rsid w:val="00B978A7"/>
    <w:rsid w:val="00B979FB"/>
    <w:rsid w:val="00BA19EB"/>
    <w:rsid w:val="00BA2D51"/>
    <w:rsid w:val="00BA486F"/>
    <w:rsid w:val="00BA4DAF"/>
    <w:rsid w:val="00BA6209"/>
    <w:rsid w:val="00BA6B82"/>
    <w:rsid w:val="00BA74AF"/>
    <w:rsid w:val="00BB02DC"/>
    <w:rsid w:val="00BB11E0"/>
    <w:rsid w:val="00BB15A3"/>
    <w:rsid w:val="00BB36C6"/>
    <w:rsid w:val="00BB3D90"/>
    <w:rsid w:val="00BB65A7"/>
    <w:rsid w:val="00BB7B4F"/>
    <w:rsid w:val="00BB7EBC"/>
    <w:rsid w:val="00BC1138"/>
    <w:rsid w:val="00BC2B7B"/>
    <w:rsid w:val="00BC3F11"/>
    <w:rsid w:val="00BC3F5E"/>
    <w:rsid w:val="00BC45B7"/>
    <w:rsid w:val="00BC5013"/>
    <w:rsid w:val="00BD0C0B"/>
    <w:rsid w:val="00BD1AD6"/>
    <w:rsid w:val="00BD5E87"/>
    <w:rsid w:val="00BD605E"/>
    <w:rsid w:val="00BD6BBD"/>
    <w:rsid w:val="00BE0F02"/>
    <w:rsid w:val="00BF5A12"/>
    <w:rsid w:val="00C007AB"/>
    <w:rsid w:val="00C00DF6"/>
    <w:rsid w:val="00C00FFA"/>
    <w:rsid w:val="00C0355F"/>
    <w:rsid w:val="00C039E2"/>
    <w:rsid w:val="00C0400D"/>
    <w:rsid w:val="00C07227"/>
    <w:rsid w:val="00C1021E"/>
    <w:rsid w:val="00C12DF6"/>
    <w:rsid w:val="00C13829"/>
    <w:rsid w:val="00C144FF"/>
    <w:rsid w:val="00C14506"/>
    <w:rsid w:val="00C17179"/>
    <w:rsid w:val="00C20DCF"/>
    <w:rsid w:val="00C21834"/>
    <w:rsid w:val="00C2633C"/>
    <w:rsid w:val="00C271AE"/>
    <w:rsid w:val="00C31D56"/>
    <w:rsid w:val="00C32163"/>
    <w:rsid w:val="00C32FFB"/>
    <w:rsid w:val="00C34A1D"/>
    <w:rsid w:val="00C356E5"/>
    <w:rsid w:val="00C36344"/>
    <w:rsid w:val="00C40B81"/>
    <w:rsid w:val="00C40CCE"/>
    <w:rsid w:val="00C446D7"/>
    <w:rsid w:val="00C45640"/>
    <w:rsid w:val="00C46361"/>
    <w:rsid w:val="00C46FD7"/>
    <w:rsid w:val="00C47AAF"/>
    <w:rsid w:val="00C520D9"/>
    <w:rsid w:val="00C53753"/>
    <w:rsid w:val="00C55E25"/>
    <w:rsid w:val="00C56039"/>
    <w:rsid w:val="00C56389"/>
    <w:rsid w:val="00C60134"/>
    <w:rsid w:val="00C60ABA"/>
    <w:rsid w:val="00C6222E"/>
    <w:rsid w:val="00C63268"/>
    <w:rsid w:val="00C63484"/>
    <w:rsid w:val="00C64263"/>
    <w:rsid w:val="00C65221"/>
    <w:rsid w:val="00C65645"/>
    <w:rsid w:val="00C65682"/>
    <w:rsid w:val="00C67A05"/>
    <w:rsid w:val="00C70683"/>
    <w:rsid w:val="00C70C30"/>
    <w:rsid w:val="00C71638"/>
    <w:rsid w:val="00C7245F"/>
    <w:rsid w:val="00C736AE"/>
    <w:rsid w:val="00C7772A"/>
    <w:rsid w:val="00C81BFE"/>
    <w:rsid w:val="00C84804"/>
    <w:rsid w:val="00C85357"/>
    <w:rsid w:val="00C86B1C"/>
    <w:rsid w:val="00C87B41"/>
    <w:rsid w:val="00C90A8A"/>
    <w:rsid w:val="00C915AB"/>
    <w:rsid w:val="00C921BF"/>
    <w:rsid w:val="00C941F9"/>
    <w:rsid w:val="00C953E5"/>
    <w:rsid w:val="00C96392"/>
    <w:rsid w:val="00C963A0"/>
    <w:rsid w:val="00C97EEE"/>
    <w:rsid w:val="00CA05B0"/>
    <w:rsid w:val="00CA08A0"/>
    <w:rsid w:val="00CA3832"/>
    <w:rsid w:val="00CA716E"/>
    <w:rsid w:val="00CB38A2"/>
    <w:rsid w:val="00CB3B10"/>
    <w:rsid w:val="00CB53B2"/>
    <w:rsid w:val="00CB6C04"/>
    <w:rsid w:val="00CC0F42"/>
    <w:rsid w:val="00CC140B"/>
    <w:rsid w:val="00CC2926"/>
    <w:rsid w:val="00CD050D"/>
    <w:rsid w:val="00CD133F"/>
    <w:rsid w:val="00CD150B"/>
    <w:rsid w:val="00CD2224"/>
    <w:rsid w:val="00CD2397"/>
    <w:rsid w:val="00CD25E3"/>
    <w:rsid w:val="00CD44B3"/>
    <w:rsid w:val="00CD4570"/>
    <w:rsid w:val="00CD57EE"/>
    <w:rsid w:val="00CD5AA2"/>
    <w:rsid w:val="00CD7050"/>
    <w:rsid w:val="00CE0523"/>
    <w:rsid w:val="00CE0573"/>
    <w:rsid w:val="00CE0BC2"/>
    <w:rsid w:val="00CE1D1A"/>
    <w:rsid w:val="00CE3771"/>
    <w:rsid w:val="00CE45F6"/>
    <w:rsid w:val="00CE4A81"/>
    <w:rsid w:val="00CE7CD5"/>
    <w:rsid w:val="00CF0264"/>
    <w:rsid w:val="00CF1DF8"/>
    <w:rsid w:val="00CF1F85"/>
    <w:rsid w:val="00CF33A4"/>
    <w:rsid w:val="00CF3BDA"/>
    <w:rsid w:val="00CF5704"/>
    <w:rsid w:val="00CF574A"/>
    <w:rsid w:val="00CF5789"/>
    <w:rsid w:val="00CF5E8F"/>
    <w:rsid w:val="00CF716A"/>
    <w:rsid w:val="00D005E3"/>
    <w:rsid w:val="00D00990"/>
    <w:rsid w:val="00D00D81"/>
    <w:rsid w:val="00D00D9A"/>
    <w:rsid w:val="00D027C2"/>
    <w:rsid w:val="00D03A3A"/>
    <w:rsid w:val="00D051BE"/>
    <w:rsid w:val="00D05A35"/>
    <w:rsid w:val="00D11FAF"/>
    <w:rsid w:val="00D1241C"/>
    <w:rsid w:val="00D172FB"/>
    <w:rsid w:val="00D17A51"/>
    <w:rsid w:val="00D20446"/>
    <w:rsid w:val="00D20CFC"/>
    <w:rsid w:val="00D2260E"/>
    <w:rsid w:val="00D2478D"/>
    <w:rsid w:val="00D302C6"/>
    <w:rsid w:val="00D31862"/>
    <w:rsid w:val="00D35497"/>
    <w:rsid w:val="00D363B1"/>
    <w:rsid w:val="00D370A9"/>
    <w:rsid w:val="00D45856"/>
    <w:rsid w:val="00D4699E"/>
    <w:rsid w:val="00D50597"/>
    <w:rsid w:val="00D53129"/>
    <w:rsid w:val="00D53CA2"/>
    <w:rsid w:val="00D542AF"/>
    <w:rsid w:val="00D5530E"/>
    <w:rsid w:val="00D55B52"/>
    <w:rsid w:val="00D55D37"/>
    <w:rsid w:val="00D55E3B"/>
    <w:rsid w:val="00D562AD"/>
    <w:rsid w:val="00D57B6C"/>
    <w:rsid w:val="00D602FA"/>
    <w:rsid w:val="00D61D2F"/>
    <w:rsid w:val="00D624C0"/>
    <w:rsid w:val="00D630E7"/>
    <w:rsid w:val="00D64461"/>
    <w:rsid w:val="00D64E2C"/>
    <w:rsid w:val="00D650DB"/>
    <w:rsid w:val="00D65FDF"/>
    <w:rsid w:val="00D70788"/>
    <w:rsid w:val="00D7083C"/>
    <w:rsid w:val="00D70AB9"/>
    <w:rsid w:val="00D7113D"/>
    <w:rsid w:val="00D72E47"/>
    <w:rsid w:val="00D74A2F"/>
    <w:rsid w:val="00D76393"/>
    <w:rsid w:val="00D76E00"/>
    <w:rsid w:val="00D81415"/>
    <w:rsid w:val="00D83736"/>
    <w:rsid w:val="00D83868"/>
    <w:rsid w:val="00D8677D"/>
    <w:rsid w:val="00D8740A"/>
    <w:rsid w:val="00D87BCD"/>
    <w:rsid w:val="00D9016E"/>
    <w:rsid w:val="00D9261A"/>
    <w:rsid w:val="00D92BFE"/>
    <w:rsid w:val="00D96685"/>
    <w:rsid w:val="00D97177"/>
    <w:rsid w:val="00D9753F"/>
    <w:rsid w:val="00DA3099"/>
    <w:rsid w:val="00DA3760"/>
    <w:rsid w:val="00DA67ED"/>
    <w:rsid w:val="00DB0276"/>
    <w:rsid w:val="00DB0D65"/>
    <w:rsid w:val="00DB2FD0"/>
    <w:rsid w:val="00DB3623"/>
    <w:rsid w:val="00DB3883"/>
    <w:rsid w:val="00DB5A76"/>
    <w:rsid w:val="00DB6779"/>
    <w:rsid w:val="00DB7AFC"/>
    <w:rsid w:val="00DB7BD3"/>
    <w:rsid w:val="00DC2163"/>
    <w:rsid w:val="00DC41D7"/>
    <w:rsid w:val="00DC5388"/>
    <w:rsid w:val="00DC553D"/>
    <w:rsid w:val="00DC6747"/>
    <w:rsid w:val="00DD2A10"/>
    <w:rsid w:val="00DD403D"/>
    <w:rsid w:val="00DD6811"/>
    <w:rsid w:val="00DE030D"/>
    <w:rsid w:val="00DE0DA2"/>
    <w:rsid w:val="00DE0EA3"/>
    <w:rsid w:val="00DE16A3"/>
    <w:rsid w:val="00DE2C39"/>
    <w:rsid w:val="00DE50C3"/>
    <w:rsid w:val="00DF06FD"/>
    <w:rsid w:val="00DF1A51"/>
    <w:rsid w:val="00DF3F1B"/>
    <w:rsid w:val="00DF7447"/>
    <w:rsid w:val="00E0126C"/>
    <w:rsid w:val="00E023EB"/>
    <w:rsid w:val="00E02BC4"/>
    <w:rsid w:val="00E0429C"/>
    <w:rsid w:val="00E049F2"/>
    <w:rsid w:val="00E074FF"/>
    <w:rsid w:val="00E07FC4"/>
    <w:rsid w:val="00E10976"/>
    <w:rsid w:val="00E115FB"/>
    <w:rsid w:val="00E12246"/>
    <w:rsid w:val="00E1312D"/>
    <w:rsid w:val="00E132E7"/>
    <w:rsid w:val="00E14813"/>
    <w:rsid w:val="00E14AF4"/>
    <w:rsid w:val="00E14F0F"/>
    <w:rsid w:val="00E21FEE"/>
    <w:rsid w:val="00E23352"/>
    <w:rsid w:val="00E26BC7"/>
    <w:rsid w:val="00E310AD"/>
    <w:rsid w:val="00E32334"/>
    <w:rsid w:val="00E32F3B"/>
    <w:rsid w:val="00E33B1F"/>
    <w:rsid w:val="00E371EE"/>
    <w:rsid w:val="00E373BE"/>
    <w:rsid w:val="00E416E3"/>
    <w:rsid w:val="00E44AC7"/>
    <w:rsid w:val="00E4602E"/>
    <w:rsid w:val="00E46B91"/>
    <w:rsid w:val="00E527EE"/>
    <w:rsid w:val="00E5385F"/>
    <w:rsid w:val="00E548D5"/>
    <w:rsid w:val="00E560DF"/>
    <w:rsid w:val="00E5611E"/>
    <w:rsid w:val="00E63698"/>
    <w:rsid w:val="00E63FCD"/>
    <w:rsid w:val="00E65CF9"/>
    <w:rsid w:val="00E65D94"/>
    <w:rsid w:val="00E6642D"/>
    <w:rsid w:val="00E66E4C"/>
    <w:rsid w:val="00E71E2E"/>
    <w:rsid w:val="00E728EA"/>
    <w:rsid w:val="00E751A5"/>
    <w:rsid w:val="00E80ADC"/>
    <w:rsid w:val="00E831CA"/>
    <w:rsid w:val="00E9486C"/>
    <w:rsid w:val="00E9537D"/>
    <w:rsid w:val="00EA02F7"/>
    <w:rsid w:val="00EA3DB0"/>
    <w:rsid w:val="00EA3EC2"/>
    <w:rsid w:val="00EA4D04"/>
    <w:rsid w:val="00EB0C00"/>
    <w:rsid w:val="00EB35B0"/>
    <w:rsid w:val="00EB4B3C"/>
    <w:rsid w:val="00EB503B"/>
    <w:rsid w:val="00EB5BBF"/>
    <w:rsid w:val="00EB68D1"/>
    <w:rsid w:val="00EB79AA"/>
    <w:rsid w:val="00EB7D27"/>
    <w:rsid w:val="00EC057A"/>
    <w:rsid w:val="00EC2181"/>
    <w:rsid w:val="00EC395A"/>
    <w:rsid w:val="00EC433B"/>
    <w:rsid w:val="00EC4555"/>
    <w:rsid w:val="00EC4B37"/>
    <w:rsid w:val="00EC74EB"/>
    <w:rsid w:val="00ED1D98"/>
    <w:rsid w:val="00ED3D35"/>
    <w:rsid w:val="00ED4307"/>
    <w:rsid w:val="00EE3350"/>
    <w:rsid w:val="00EE5885"/>
    <w:rsid w:val="00EE5AAF"/>
    <w:rsid w:val="00EE793A"/>
    <w:rsid w:val="00EF1A44"/>
    <w:rsid w:val="00EF211C"/>
    <w:rsid w:val="00EF2455"/>
    <w:rsid w:val="00EF3E19"/>
    <w:rsid w:val="00EF40F7"/>
    <w:rsid w:val="00EF57B3"/>
    <w:rsid w:val="00EF7F77"/>
    <w:rsid w:val="00F10CED"/>
    <w:rsid w:val="00F13B60"/>
    <w:rsid w:val="00F13DF2"/>
    <w:rsid w:val="00F1458F"/>
    <w:rsid w:val="00F16922"/>
    <w:rsid w:val="00F202F0"/>
    <w:rsid w:val="00F2272F"/>
    <w:rsid w:val="00F2322D"/>
    <w:rsid w:val="00F2443F"/>
    <w:rsid w:val="00F30745"/>
    <w:rsid w:val="00F31AEC"/>
    <w:rsid w:val="00F32AC6"/>
    <w:rsid w:val="00F34286"/>
    <w:rsid w:val="00F34A54"/>
    <w:rsid w:val="00F34C3E"/>
    <w:rsid w:val="00F369AD"/>
    <w:rsid w:val="00F3728D"/>
    <w:rsid w:val="00F425D4"/>
    <w:rsid w:val="00F42E8E"/>
    <w:rsid w:val="00F431DB"/>
    <w:rsid w:val="00F433AC"/>
    <w:rsid w:val="00F43822"/>
    <w:rsid w:val="00F45219"/>
    <w:rsid w:val="00F4543F"/>
    <w:rsid w:val="00F51D8D"/>
    <w:rsid w:val="00F52D0C"/>
    <w:rsid w:val="00F5309B"/>
    <w:rsid w:val="00F53F6D"/>
    <w:rsid w:val="00F545EC"/>
    <w:rsid w:val="00F57261"/>
    <w:rsid w:val="00F6077A"/>
    <w:rsid w:val="00F615C0"/>
    <w:rsid w:val="00F63BB7"/>
    <w:rsid w:val="00F6513A"/>
    <w:rsid w:val="00F67963"/>
    <w:rsid w:val="00F732AE"/>
    <w:rsid w:val="00F73A22"/>
    <w:rsid w:val="00F73C86"/>
    <w:rsid w:val="00F7517C"/>
    <w:rsid w:val="00F75AE7"/>
    <w:rsid w:val="00F761C2"/>
    <w:rsid w:val="00F77263"/>
    <w:rsid w:val="00F80FBE"/>
    <w:rsid w:val="00F81178"/>
    <w:rsid w:val="00F811C8"/>
    <w:rsid w:val="00F823B5"/>
    <w:rsid w:val="00F82E15"/>
    <w:rsid w:val="00F837CB"/>
    <w:rsid w:val="00F85D48"/>
    <w:rsid w:val="00F86641"/>
    <w:rsid w:val="00F87D23"/>
    <w:rsid w:val="00F914E9"/>
    <w:rsid w:val="00F9194A"/>
    <w:rsid w:val="00F92135"/>
    <w:rsid w:val="00F935AD"/>
    <w:rsid w:val="00F93D37"/>
    <w:rsid w:val="00F93D91"/>
    <w:rsid w:val="00F940E3"/>
    <w:rsid w:val="00FA0F73"/>
    <w:rsid w:val="00FA15AB"/>
    <w:rsid w:val="00FA56B2"/>
    <w:rsid w:val="00FA7A75"/>
    <w:rsid w:val="00FA7A88"/>
    <w:rsid w:val="00FB3121"/>
    <w:rsid w:val="00FB58BA"/>
    <w:rsid w:val="00FB6569"/>
    <w:rsid w:val="00FC2833"/>
    <w:rsid w:val="00FC3B7E"/>
    <w:rsid w:val="00FC577D"/>
    <w:rsid w:val="00FC60ED"/>
    <w:rsid w:val="00FD3A43"/>
    <w:rsid w:val="00FD5723"/>
    <w:rsid w:val="00FD63BF"/>
    <w:rsid w:val="00FE1385"/>
    <w:rsid w:val="00FE193D"/>
    <w:rsid w:val="00FE2C86"/>
    <w:rsid w:val="00FE3A53"/>
    <w:rsid w:val="00FE45FC"/>
    <w:rsid w:val="00FE45FD"/>
    <w:rsid w:val="00FE54B4"/>
    <w:rsid w:val="00FE6060"/>
    <w:rsid w:val="00FF200B"/>
    <w:rsid w:val="00FF2933"/>
    <w:rsid w:val="00FF30E6"/>
    <w:rsid w:val="00FF3A63"/>
    <w:rsid w:val="00FF6A21"/>
    <w:rsid w:val="00FF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spacing w:before="100" w:after="100"/>
    </w:pPr>
    <w:rPr>
      <w:sz w:val="24"/>
      <w:lang w:val="pt-BR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b/>
      <w:color w:val="000000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0" w:after="0"/>
      <w:jc w:val="both"/>
      <w:outlineLvl w:val="4"/>
    </w:pPr>
    <w:rPr>
      <w:rFonts w:ascii="Arial" w:hAnsi="Arial"/>
      <w:b/>
      <w:bCs/>
      <w:lang w:val="en-US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before="0" w:after="0"/>
      <w:jc w:val="center"/>
      <w:outlineLvl w:val="5"/>
    </w:pPr>
    <w:rPr>
      <w:rFonts w:ascii="Arial" w:hAnsi="Arial"/>
      <w:i/>
      <w:iCs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pBdr>
        <w:top w:val="single" w:sz="4" w:space="1" w:color="000000"/>
        <w:bottom w:val="single" w:sz="4" w:space="1" w:color="000000"/>
      </w:pBdr>
      <w:spacing w:before="0" w:after="0"/>
      <w:jc w:val="center"/>
      <w:outlineLvl w:val="6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  <w:color w:val="auto"/>
      <w:sz w:val="20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  <w:sz w:val="24"/>
      <w:szCs w:val="24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  <w:color w:val="auto"/>
      <w:sz w:val="24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1z4">
    <w:name w:val="WW8Num11z4"/>
    <w:rPr>
      <w:rFonts w:ascii="Courier New" w:hAnsi="Courier New"/>
    </w:rPr>
  </w:style>
  <w:style w:type="character" w:customStyle="1" w:styleId="WW8Num11z5">
    <w:name w:val="WW8Num11z5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  <w:color w:val="auto"/>
      <w:sz w:val="20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  <w:color w:val="auto"/>
      <w:sz w:val="20"/>
    </w:rPr>
  </w:style>
  <w:style w:type="character" w:customStyle="1" w:styleId="WW8Num15z2">
    <w:name w:val="WW8Num15z2"/>
    <w:rPr>
      <w:rFonts w:ascii="Symbol" w:hAnsi="Symbol"/>
      <w:color w:val="auto"/>
      <w:sz w:val="24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5z4">
    <w:name w:val="WW8Num15z4"/>
    <w:rPr>
      <w:rFonts w:ascii="Courier New" w:hAnsi="Courier New"/>
    </w:rPr>
  </w:style>
  <w:style w:type="character" w:customStyle="1" w:styleId="WW8Num15z5">
    <w:name w:val="WW8Num15z5"/>
    <w:rPr>
      <w:rFonts w:ascii="Wingdings" w:hAnsi="Wingdings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Symbol" w:hAnsi="Symbol" w:cs="Times New Roman"/>
      <w:sz w:val="16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  <w:color w:val="auto"/>
      <w:sz w:val="24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8z4">
    <w:name w:val="WW8Num18z4"/>
    <w:rPr>
      <w:rFonts w:ascii="Courier New" w:hAnsi="Courier New"/>
    </w:rPr>
  </w:style>
  <w:style w:type="character" w:customStyle="1" w:styleId="WW8Num18z5">
    <w:name w:val="WW8Num18z5"/>
    <w:rPr>
      <w:rFonts w:ascii="Wingdings" w:hAnsi="Wingdings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 w:cs="Times New Roman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  <w:sz w:val="24"/>
      <w:szCs w:val="24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Wingdings" w:hAnsi="Wingdings" w:cs="Times New Roman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Symbol" w:hAnsi="Symbol" w:cs="Times New Roman"/>
      <w:sz w:val="20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 w:cs="Times New Roman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Symbol" w:hAnsi="Symbol" w:cs="Times New Roman"/>
      <w:sz w:val="20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Symbol" w:hAnsi="Symbol" w:cs="Times New Roman"/>
      <w:sz w:val="20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St3z0">
    <w:name w:val="WW8NumSt3z0"/>
    <w:rPr>
      <w:rFonts w:ascii="Symbol" w:hAnsi="Symbol"/>
    </w:rPr>
  </w:style>
  <w:style w:type="character" w:customStyle="1" w:styleId="Definition">
    <w:name w:val="Definition"/>
    <w:rPr>
      <w:i/>
    </w:r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paragraph" w:customStyle="1" w:styleId="H1">
    <w:name w:val="H1"/>
    <w:basedOn w:val="Normal"/>
    <w:next w:val="Normal"/>
    <w:pPr>
      <w:keepNext/>
    </w:pPr>
    <w:rPr>
      <w:b/>
      <w:kern w:val="1"/>
      <w:sz w:val="48"/>
    </w:rPr>
  </w:style>
  <w:style w:type="paragraph" w:customStyle="1" w:styleId="H2">
    <w:name w:val="H2"/>
    <w:basedOn w:val="Normal"/>
    <w:next w:val="Normal"/>
    <w:pPr>
      <w:keepNext/>
    </w:pPr>
    <w:rPr>
      <w:b/>
      <w:sz w:val="36"/>
    </w:rPr>
  </w:style>
  <w:style w:type="paragraph" w:customStyle="1" w:styleId="H3">
    <w:name w:val="H3"/>
    <w:basedOn w:val="Normal"/>
    <w:next w:val="Normal"/>
    <w:pPr>
      <w:keepNext/>
    </w:pPr>
    <w:rPr>
      <w:b/>
      <w:sz w:val="28"/>
    </w:rPr>
  </w:style>
  <w:style w:type="paragraph" w:customStyle="1" w:styleId="H4">
    <w:name w:val="H4"/>
    <w:basedOn w:val="Normal"/>
    <w:next w:val="Normal"/>
    <w:pPr>
      <w:keepNext/>
    </w:pPr>
    <w:rPr>
      <w:b/>
    </w:rPr>
  </w:style>
  <w:style w:type="paragraph" w:customStyle="1" w:styleId="H5">
    <w:name w:val="H5"/>
    <w:basedOn w:val="Normal"/>
    <w:next w:val="Normal"/>
    <w:pPr>
      <w:keepNext/>
    </w:pPr>
    <w:rPr>
      <w:b/>
      <w:sz w:val="20"/>
    </w:rPr>
  </w:style>
  <w:style w:type="paragraph" w:customStyle="1" w:styleId="H6">
    <w:name w:val="H6"/>
    <w:basedOn w:val="Normal"/>
    <w:next w:val="Normal"/>
    <w:pPr>
      <w:keepNext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z-BottomofForm1">
    <w:name w:val="z-Bottom of Form1"/>
    <w:next w:val="Normal"/>
    <w:pPr>
      <w:widowControl w:val="0"/>
      <w:pBdr>
        <w:top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customStyle="1" w:styleId="z-TopofForm1">
    <w:name w:val="z-Top of Form1"/>
    <w:next w:val="Normal"/>
    <w:pPr>
      <w:widowControl w:val="0"/>
      <w:pBdr>
        <w:bottom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styleId="FootnoteText">
    <w:name w:val="footnote text"/>
    <w:basedOn w:val="Normal"/>
    <w:semiHidden/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pBdr>
        <w:bottom w:val="single" w:sz="4" w:space="1" w:color="auto"/>
      </w:pBdr>
      <w:spacing w:before="0" w:after="0"/>
      <w:jc w:val="center"/>
    </w:pPr>
    <w:rPr>
      <w:rFonts w:ascii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1D7B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spacing w:before="100" w:after="100"/>
    </w:pPr>
    <w:rPr>
      <w:sz w:val="24"/>
      <w:lang w:val="pt-BR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b/>
      <w:color w:val="000000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0" w:after="0"/>
      <w:jc w:val="both"/>
      <w:outlineLvl w:val="4"/>
    </w:pPr>
    <w:rPr>
      <w:rFonts w:ascii="Arial" w:hAnsi="Arial"/>
      <w:b/>
      <w:bCs/>
      <w:lang w:val="en-US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before="0" w:after="0"/>
      <w:jc w:val="center"/>
      <w:outlineLvl w:val="5"/>
    </w:pPr>
    <w:rPr>
      <w:rFonts w:ascii="Arial" w:hAnsi="Arial"/>
      <w:i/>
      <w:iCs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pBdr>
        <w:top w:val="single" w:sz="4" w:space="1" w:color="000000"/>
        <w:bottom w:val="single" w:sz="4" w:space="1" w:color="000000"/>
      </w:pBdr>
      <w:spacing w:before="0" w:after="0"/>
      <w:jc w:val="center"/>
      <w:outlineLvl w:val="6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  <w:color w:val="auto"/>
      <w:sz w:val="20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  <w:sz w:val="24"/>
      <w:szCs w:val="24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  <w:color w:val="auto"/>
      <w:sz w:val="24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1z4">
    <w:name w:val="WW8Num11z4"/>
    <w:rPr>
      <w:rFonts w:ascii="Courier New" w:hAnsi="Courier New"/>
    </w:rPr>
  </w:style>
  <w:style w:type="character" w:customStyle="1" w:styleId="WW8Num11z5">
    <w:name w:val="WW8Num11z5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  <w:color w:val="auto"/>
      <w:sz w:val="20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  <w:color w:val="auto"/>
      <w:sz w:val="20"/>
    </w:rPr>
  </w:style>
  <w:style w:type="character" w:customStyle="1" w:styleId="WW8Num15z2">
    <w:name w:val="WW8Num15z2"/>
    <w:rPr>
      <w:rFonts w:ascii="Symbol" w:hAnsi="Symbol"/>
      <w:color w:val="auto"/>
      <w:sz w:val="24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5z4">
    <w:name w:val="WW8Num15z4"/>
    <w:rPr>
      <w:rFonts w:ascii="Courier New" w:hAnsi="Courier New"/>
    </w:rPr>
  </w:style>
  <w:style w:type="character" w:customStyle="1" w:styleId="WW8Num15z5">
    <w:name w:val="WW8Num15z5"/>
    <w:rPr>
      <w:rFonts w:ascii="Wingdings" w:hAnsi="Wingdings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Symbol" w:hAnsi="Symbol" w:cs="Times New Roman"/>
      <w:sz w:val="16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  <w:color w:val="auto"/>
      <w:sz w:val="24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8z4">
    <w:name w:val="WW8Num18z4"/>
    <w:rPr>
      <w:rFonts w:ascii="Courier New" w:hAnsi="Courier New"/>
    </w:rPr>
  </w:style>
  <w:style w:type="character" w:customStyle="1" w:styleId="WW8Num18z5">
    <w:name w:val="WW8Num18z5"/>
    <w:rPr>
      <w:rFonts w:ascii="Wingdings" w:hAnsi="Wingdings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 w:cs="Times New Roman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  <w:sz w:val="24"/>
      <w:szCs w:val="24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Wingdings" w:hAnsi="Wingdings" w:cs="Times New Roman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Symbol" w:hAnsi="Symbol" w:cs="Times New Roman"/>
      <w:sz w:val="20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 w:cs="Times New Roman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Symbol" w:hAnsi="Symbol" w:cs="Times New Roman"/>
      <w:sz w:val="20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Symbol" w:hAnsi="Symbol" w:cs="Times New Roman"/>
      <w:sz w:val="20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St3z0">
    <w:name w:val="WW8NumSt3z0"/>
    <w:rPr>
      <w:rFonts w:ascii="Symbol" w:hAnsi="Symbol"/>
    </w:rPr>
  </w:style>
  <w:style w:type="character" w:customStyle="1" w:styleId="Definition">
    <w:name w:val="Definition"/>
    <w:rPr>
      <w:i/>
    </w:r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paragraph" w:customStyle="1" w:styleId="H1">
    <w:name w:val="H1"/>
    <w:basedOn w:val="Normal"/>
    <w:next w:val="Normal"/>
    <w:pPr>
      <w:keepNext/>
    </w:pPr>
    <w:rPr>
      <w:b/>
      <w:kern w:val="1"/>
      <w:sz w:val="48"/>
    </w:rPr>
  </w:style>
  <w:style w:type="paragraph" w:customStyle="1" w:styleId="H2">
    <w:name w:val="H2"/>
    <w:basedOn w:val="Normal"/>
    <w:next w:val="Normal"/>
    <w:pPr>
      <w:keepNext/>
    </w:pPr>
    <w:rPr>
      <w:b/>
      <w:sz w:val="36"/>
    </w:rPr>
  </w:style>
  <w:style w:type="paragraph" w:customStyle="1" w:styleId="H3">
    <w:name w:val="H3"/>
    <w:basedOn w:val="Normal"/>
    <w:next w:val="Normal"/>
    <w:pPr>
      <w:keepNext/>
    </w:pPr>
    <w:rPr>
      <w:b/>
      <w:sz w:val="28"/>
    </w:rPr>
  </w:style>
  <w:style w:type="paragraph" w:customStyle="1" w:styleId="H4">
    <w:name w:val="H4"/>
    <w:basedOn w:val="Normal"/>
    <w:next w:val="Normal"/>
    <w:pPr>
      <w:keepNext/>
    </w:pPr>
    <w:rPr>
      <w:b/>
    </w:rPr>
  </w:style>
  <w:style w:type="paragraph" w:customStyle="1" w:styleId="H5">
    <w:name w:val="H5"/>
    <w:basedOn w:val="Normal"/>
    <w:next w:val="Normal"/>
    <w:pPr>
      <w:keepNext/>
    </w:pPr>
    <w:rPr>
      <w:b/>
      <w:sz w:val="20"/>
    </w:rPr>
  </w:style>
  <w:style w:type="paragraph" w:customStyle="1" w:styleId="H6">
    <w:name w:val="H6"/>
    <w:basedOn w:val="Normal"/>
    <w:next w:val="Normal"/>
    <w:pPr>
      <w:keepNext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z-BottomofForm1">
    <w:name w:val="z-Bottom of Form1"/>
    <w:next w:val="Normal"/>
    <w:pPr>
      <w:widowControl w:val="0"/>
      <w:pBdr>
        <w:top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customStyle="1" w:styleId="z-TopofForm1">
    <w:name w:val="z-Top of Form1"/>
    <w:next w:val="Normal"/>
    <w:pPr>
      <w:widowControl w:val="0"/>
      <w:pBdr>
        <w:bottom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styleId="FootnoteText">
    <w:name w:val="footnote text"/>
    <w:basedOn w:val="Normal"/>
    <w:semiHidden/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pBdr>
        <w:bottom w:val="single" w:sz="4" w:space="1" w:color="auto"/>
      </w:pBdr>
      <w:spacing w:before="0" w:after="0"/>
      <w:jc w:val="center"/>
    </w:pPr>
    <w:rPr>
      <w:rFonts w:ascii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1D7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arxiv.org/abs/2006.0840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rxiv.org/abs/2006.08406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jrsousa2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rsousa2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E3986-5441-48BE-A7E5-AAA6E1269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2727</TotalTime>
  <Pages>3</Pages>
  <Words>1465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of José Risomar Fontes de Sousa, English and D</vt:lpstr>
    </vt:vector>
  </TitlesOfParts>
  <Company>MDA</Company>
  <LinksUpToDate>false</LinksUpToDate>
  <CharactersWithSpaces>9364</CharactersWithSpaces>
  <SharedDoc>false</SharedDoc>
  <HLinks>
    <vt:vector size="12" baseType="variant">
      <vt:variant>
        <vt:i4>5439512</vt:i4>
      </vt:variant>
      <vt:variant>
        <vt:i4>3</vt:i4>
      </vt:variant>
      <vt:variant>
        <vt:i4>0</vt:i4>
      </vt:variant>
      <vt:variant>
        <vt:i4>5</vt:i4>
      </vt:variant>
      <vt:variant>
        <vt:lpwstr>http://ca.linkedin.com/pub/jose-risomar-sousa/26/a82/831</vt:lpwstr>
      </vt:variant>
      <vt:variant>
        <vt:lpwstr/>
      </vt:variant>
      <vt:variant>
        <vt:i4>327780</vt:i4>
      </vt:variant>
      <vt:variant>
        <vt:i4>0</vt:i4>
      </vt:variant>
      <vt:variant>
        <vt:i4>0</vt:i4>
      </vt:variant>
      <vt:variant>
        <vt:i4>5</vt:i4>
      </vt:variant>
      <vt:variant>
        <vt:lpwstr>mailto:jrsousa2@hotmail.com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 José Risomar Fontes de Sousa, English and D</dc:title>
  <dc:creator>JR Sousa</dc:creator>
  <cp:lastModifiedBy>JR Sousa</cp:lastModifiedBy>
  <cp:revision>748</cp:revision>
  <cp:lastPrinted>2007-01-04T20:07:00Z</cp:lastPrinted>
  <dcterms:created xsi:type="dcterms:W3CDTF">2019-05-06T16:35:00Z</dcterms:created>
  <dcterms:modified xsi:type="dcterms:W3CDTF">2024-11-07T23:45:00Z</dcterms:modified>
</cp:coreProperties>
</file>